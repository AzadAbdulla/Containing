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F450A" w14:textId="2679D8C2" w:rsidR="00202BDB" w:rsidRDefault="00202BDB" w:rsidP="00202BDB">
      <w:pPr>
        <w:pStyle w:val="Kop1"/>
        <w:widowControl/>
        <w:numPr>
          <w:ilvl w:val="0"/>
          <w:numId w:val="7"/>
        </w:numPr>
        <w:tabs>
          <w:tab w:val="left" w:pos="0"/>
        </w:tabs>
        <w:spacing w:before="0" w:after="0"/>
        <w:jc w:val="center"/>
        <w:rPr>
          <w:lang w:val="en-US"/>
        </w:rPr>
      </w:pPr>
      <w:bookmarkStart w:id="0" w:name="_Toc212110327"/>
      <w:bookmarkStart w:id="1" w:name="_Toc212110407"/>
      <w:bookmarkStart w:id="2" w:name="_Toc212110895"/>
      <w:bookmarkStart w:id="3" w:name="_Toc212111043"/>
      <w:bookmarkStart w:id="4" w:name="_Toc401567793"/>
      <w:proofErr w:type="spellStart"/>
      <w:r>
        <w:rPr>
          <w:lang w:val="en-US"/>
        </w:rPr>
        <w:t>Opdracht</w:t>
      </w:r>
      <w:proofErr w:type="spellEnd"/>
      <w:r>
        <w:rPr>
          <w:rFonts w:eastAsia="Arial"/>
          <w:lang w:val="en-US"/>
        </w:rPr>
        <w:t xml:space="preserve"> ‘</w:t>
      </w:r>
      <w:r>
        <w:rPr>
          <w:lang w:val="en-US"/>
        </w:rPr>
        <w:t>Containing</w:t>
      </w:r>
      <w:r>
        <w:rPr>
          <w:rFonts w:eastAsia="Arial"/>
          <w:lang w:val="en-US"/>
        </w:rPr>
        <w:t>’</w:t>
      </w:r>
      <w:r w:rsidR="000341FC">
        <w:rPr>
          <w:lang w:val="en-US"/>
        </w:rPr>
        <w:t xml:space="preserve"> </w:t>
      </w:r>
      <w:r>
        <w:rPr>
          <w:lang w:val="en-US"/>
        </w:rPr>
        <w:t>(project</w:t>
      </w:r>
      <w:r>
        <w:rPr>
          <w:rFonts w:eastAsia="Arial"/>
          <w:lang w:val="en-US"/>
        </w:rPr>
        <w:t xml:space="preserve"> </w:t>
      </w:r>
      <w:r>
        <w:rPr>
          <w:lang w:val="en-US"/>
        </w:rPr>
        <w:t>2a)</w:t>
      </w:r>
      <w:bookmarkEnd w:id="0"/>
      <w:bookmarkEnd w:id="1"/>
      <w:bookmarkEnd w:id="2"/>
      <w:bookmarkEnd w:id="3"/>
      <w:bookmarkEnd w:id="4"/>
    </w:p>
    <w:p w14:paraId="50D879D5" w14:textId="00BB046E" w:rsidR="00202BDB" w:rsidRDefault="0009436D" w:rsidP="00202BDB">
      <w:pPr>
        <w:jc w:val="center"/>
        <w:rPr>
          <w:lang w:val="en-US"/>
        </w:rPr>
      </w:pPr>
      <w:bookmarkStart w:id="5" w:name="_1161759140"/>
      <w:bookmarkStart w:id="6" w:name="_Toc212110328"/>
      <w:bookmarkEnd w:id="5"/>
      <w:bookmarkEnd w:id="6"/>
      <w:r>
        <w:rPr>
          <w:noProof/>
          <w:lang w:eastAsia="nl-NL"/>
        </w:rPr>
        <w:drawing>
          <wp:inline distT="0" distB="0" distL="0" distR="0" wp14:anchorId="37207135" wp14:editId="05F0C4D0">
            <wp:extent cx="3381375" cy="5362575"/>
            <wp:effectExtent l="19050" t="19050" r="28575" b="28575"/>
            <wp:docPr id="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36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C6BB1F" w14:textId="77777777" w:rsidR="00202BDB" w:rsidRDefault="00202BDB" w:rsidP="00202BDB">
      <w:pPr>
        <w:pStyle w:val="Kop1"/>
        <w:widowControl/>
        <w:numPr>
          <w:ilvl w:val="0"/>
          <w:numId w:val="7"/>
        </w:numPr>
        <w:tabs>
          <w:tab w:val="left" w:pos="0"/>
        </w:tabs>
        <w:spacing w:before="0" w:after="0"/>
        <w:jc w:val="center"/>
        <w:rPr>
          <w:lang w:val="en-US"/>
        </w:rPr>
      </w:pPr>
    </w:p>
    <w:p w14:paraId="32054677" w14:textId="23105EB4" w:rsidR="00202BDB" w:rsidRPr="00544CB2" w:rsidRDefault="002E602C" w:rsidP="00202BDB">
      <w:pPr>
        <w:jc w:val="center"/>
        <w:rPr>
          <w:b/>
        </w:rPr>
      </w:pPr>
      <w:r>
        <w:rPr>
          <w:b/>
        </w:rPr>
        <w:t>NHL</w:t>
      </w:r>
      <w:r w:rsidR="00202BDB" w:rsidRPr="00544CB2">
        <w:rPr>
          <w:rFonts w:eastAsia="Arial"/>
          <w:b/>
        </w:rPr>
        <w:t xml:space="preserve"> </w:t>
      </w:r>
      <w:r w:rsidR="00202BDB" w:rsidRPr="00544CB2">
        <w:rPr>
          <w:b/>
        </w:rPr>
        <w:t>Hogeschool</w:t>
      </w:r>
      <w:r w:rsidR="00202BDB" w:rsidRPr="00544CB2">
        <w:rPr>
          <w:rFonts w:eastAsia="Arial"/>
          <w:b/>
        </w:rPr>
        <w:t xml:space="preserve"> </w:t>
      </w:r>
      <w:r w:rsidR="00202BDB" w:rsidRPr="00544CB2">
        <w:rPr>
          <w:b/>
        </w:rPr>
        <w:t>Leeuwarden</w:t>
      </w:r>
    </w:p>
    <w:p w14:paraId="0F6D1189" w14:textId="77777777" w:rsidR="00202BDB" w:rsidRPr="00544CB2" w:rsidRDefault="00202BDB" w:rsidP="00202BDB">
      <w:pPr>
        <w:jc w:val="center"/>
        <w:rPr>
          <w:b/>
        </w:rPr>
      </w:pPr>
      <w:r w:rsidRPr="00544CB2">
        <w:rPr>
          <w:b/>
        </w:rPr>
        <w:t>Afdeling</w:t>
      </w:r>
      <w:r w:rsidRPr="00544CB2">
        <w:rPr>
          <w:rFonts w:eastAsia="Arial"/>
          <w:b/>
        </w:rPr>
        <w:t xml:space="preserve"> </w:t>
      </w:r>
      <w:r w:rsidRPr="00544CB2">
        <w:rPr>
          <w:b/>
        </w:rPr>
        <w:t>Engineering</w:t>
      </w:r>
    </w:p>
    <w:p w14:paraId="66466120" w14:textId="77777777" w:rsidR="00202BDB" w:rsidRPr="00544CB2" w:rsidRDefault="00202BDB" w:rsidP="00202BDB">
      <w:pPr>
        <w:jc w:val="center"/>
        <w:rPr>
          <w:b/>
        </w:rPr>
      </w:pPr>
      <w:r w:rsidRPr="00544CB2">
        <w:rPr>
          <w:b/>
        </w:rPr>
        <w:t>Opleiding</w:t>
      </w:r>
      <w:r w:rsidRPr="00544CB2">
        <w:rPr>
          <w:rFonts w:eastAsia="Arial"/>
          <w:b/>
        </w:rPr>
        <w:t xml:space="preserve"> </w:t>
      </w:r>
      <w:r w:rsidRPr="00544CB2">
        <w:rPr>
          <w:b/>
        </w:rPr>
        <w:t>Informatica</w:t>
      </w:r>
    </w:p>
    <w:p w14:paraId="3508F6D8" w14:textId="77777777" w:rsidR="00202BDB" w:rsidRPr="00544CB2" w:rsidRDefault="00202BDB" w:rsidP="00202BDB">
      <w:pPr>
        <w:jc w:val="center"/>
        <w:rPr>
          <w:b/>
        </w:rPr>
      </w:pPr>
      <w:r w:rsidRPr="00544CB2">
        <w:rPr>
          <w:b/>
        </w:rPr>
        <w:t>2</w:t>
      </w:r>
      <w:r w:rsidRPr="00544CB2">
        <w:rPr>
          <w:b/>
          <w:vertAlign w:val="superscript"/>
        </w:rPr>
        <w:t>e</w:t>
      </w:r>
      <w:r w:rsidRPr="00544CB2">
        <w:rPr>
          <w:rFonts w:eastAsia="Arial"/>
          <w:b/>
        </w:rPr>
        <w:t xml:space="preserve"> </w:t>
      </w:r>
      <w:r w:rsidRPr="00544CB2">
        <w:rPr>
          <w:b/>
        </w:rPr>
        <w:t>jaar</w:t>
      </w:r>
    </w:p>
    <w:p w14:paraId="33F29DBA" w14:textId="77777777" w:rsidR="00202BDB" w:rsidRPr="00544CB2" w:rsidRDefault="00202BDB" w:rsidP="00202BDB">
      <w:pPr>
        <w:jc w:val="center"/>
        <w:rPr>
          <w:b/>
        </w:rPr>
      </w:pPr>
    </w:p>
    <w:p w14:paraId="2B7D3FFA" w14:textId="77777777" w:rsidR="000341FC" w:rsidRDefault="000341FC" w:rsidP="00202BDB">
      <w:pPr>
        <w:jc w:val="center"/>
        <w:rPr>
          <w:b/>
        </w:rPr>
      </w:pPr>
      <w:r>
        <w:rPr>
          <w:b/>
        </w:rPr>
        <w:t xml:space="preserve">J. </w:t>
      </w:r>
      <w:proofErr w:type="spellStart"/>
      <w:r>
        <w:rPr>
          <w:b/>
        </w:rPr>
        <w:t>Foppele</w:t>
      </w:r>
      <w:proofErr w:type="spellEnd"/>
    </w:p>
    <w:p w14:paraId="7D99B990" w14:textId="10608081" w:rsidR="00202BDB" w:rsidRPr="00544CB2" w:rsidRDefault="00202BDB" w:rsidP="00202BDB">
      <w:pPr>
        <w:jc w:val="center"/>
        <w:rPr>
          <w:b/>
        </w:rPr>
      </w:pPr>
      <w:r w:rsidRPr="00544CB2">
        <w:rPr>
          <w:b/>
        </w:rPr>
        <w:t>W.</w:t>
      </w:r>
      <w:r w:rsidRPr="00544CB2">
        <w:rPr>
          <w:rFonts w:eastAsia="Arial"/>
          <w:b/>
        </w:rPr>
        <w:t xml:space="preserve"> </w:t>
      </w:r>
      <w:r w:rsidRPr="00544CB2">
        <w:rPr>
          <w:b/>
        </w:rPr>
        <w:t>v</w:t>
      </w:r>
      <w:r w:rsidR="000341FC">
        <w:rPr>
          <w:b/>
        </w:rPr>
        <w:t>.</w:t>
      </w:r>
      <w:r w:rsidRPr="00544CB2">
        <w:rPr>
          <w:b/>
        </w:rPr>
        <w:t>d.</w:t>
      </w:r>
      <w:r w:rsidRPr="00544CB2">
        <w:rPr>
          <w:rFonts w:eastAsia="Arial"/>
          <w:b/>
        </w:rPr>
        <w:t xml:space="preserve"> </w:t>
      </w:r>
      <w:r w:rsidRPr="00544CB2">
        <w:rPr>
          <w:b/>
        </w:rPr>
        <w:t>Ploeg</w:t>
      </w:r>
    </w:p>
    <w:p w14:paraId="0D70D715" w14:textId="6C12A991" w:rsidR="00202BDB" w:rsidRPr="00544CB2" w:rsidRDefault="002E602C" w:rsidP="00202BDB">
      <w:pPr>
        <w:jc w:val="center"/>
        <w:rPr>
          <w:b/>
        </w:rPr>
      </w:pPr>
      <w:r>
        <w:rPr>
          <w:b/>
        </w:rPr>
        <w:t>D.  Schweizer</w:t>
      </w:r>
    </w:p>
    <w:p w14:paraId="3CF7E738" w14:textId="56F08B31" w:rsidR="00202BDB" w:rsidRDefault="002E602C" w:rsidP="00202BDB">
      <w:pPr>
        <w:jc w:val="center"/>
        <w:rPr>
          <w:b/>
        </w:rPr>
      </w:pPr>
      <w:r>
        <w:rPr>
          <w:b/>
        </w:rPr>
        <w:t>2014</w:t>
      </w:r>
    </w:p>
    <w:p w14:paraId="0D6E17BA" w14:textId="77777777" w:rsidR="00202BDB" w:rsidRPr="000E0C8F" w:rsidRDefault="00202BDB" w:rsidP="00202BDB">
      <w:pPr>
        <w:jc w:val="center"/>
        <w:rPr>
          <w:b/>
        </w:rPr>
      </w:pPr>
      <w:r>
        <w:rPr>
          <w:b/>
        </w:rPr>
        <w:br w:type="page"/>
      </w:r>
    </w:p>
    <w:p w14:paraId="5390FFE1" w14:textId="77777777" w:rsidR="00202BDB" w:rsidRPr="006F6F6D" w:rsidRDefault="00202BDB" w:rsidP="00202BDB">
      <w:pPr>
        <w:pStyle w:val="Kopvaninhoudsopgave"/>
        <w:rPr>
          <w:lang w:val="nl-NL"/>
        </w:rPr>
      </w:pPr>
      <w:r>
        <w:rPr>
          <w:lang w:val="nl-NL"/>
        </w:rPr>
        <w:lastRenderedPageBreak/>
        <w:t>Inhoudsopgave</w:t>
      </w:r>
    </w:p>
    <w:p w14:paraId="7DFB9989" w14:textId="77777777" w:rsidR="000341FC" w:rsidRDefault="00202BDB">
      <w:pPr>
        <w:pStyle w:val="Inhopg1"/>
        <w:tabs>
          <w:tab w:val="right" w:pos="9396"/>
        </w:tabs>
        <w:rPr>
          <w:rFonts w:eastAsiaTheme="minorEastAsia" w:cstheme="minorBidi"/>
          <w:b w:val="0"/>
          <w:noProof/>
          <w:lang w:eastAsia="nl-NL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01567793" w:history="1">
        <w:r w:rsidR="000341FC" w:rsidRPr="006D4858">
          <w:rPr>
            <w:rStyle w:val="Hyperlink"/>
            <w:noProof/>
            <w:lang w:val="en-US"/>
          </w:rPr>
          <w:t>Opdracht</w:t>
        </w:r>
        <w:r w:rsidR="000341FC" w:rsidRPr="006D4858">
          <w:rPr>
            <w:rStyle w:val="Hyperlink"/>
            <w:rFonts w:eastAsia="Arial"/>
            <w:noProof/>
            <w:lang w:val="en-US"/>
          </w:rPr>
          <w:t xml:space="preserve"> ‘</w:t>
        </w:r>
        <w:r w:rsidR="000341FC" w:rsidRPr="006D4858">
          <w:rPr>
            <w:rStyle w:val="Hyperlink"/>
            <w:noProof/>
            <w:lang w:val="en-US"/>
          </w:rPr>
          <w:t>Containing</w:t>
        </w:r>
        <w:r w:rsidR="000341FC" w:rsidRPr="006D4858">
          <w:rPr>
            <w:rStyle w:val="Hyperlink"/>
            <w:rFonts w:eastAsia="Arial"/>
            <w:noProof/>
            <w:lang w:val="en-US"/>
          </w:rPr>
          <w:t>’</w:t>
        </w:r>
        <w:r w:rsidR="000341FC" w:rsidRPr="006D4858">
          <w:rPr>
            <w:rStyle w:val="Hyperlink"/>
            <w:noProof/>
            <w:lang w:val="en-US"/>
          </w:rPr>
          <w:t xml:space="preserve"> (project</w:t>
        </w:r>
        <w:r w:rsidR="000341FC" w:rsidRPr="006D4858">
          <w:rPr>
            <w:rStyle w:val="Hyperlink"/>
            <w:rFonts w:eastAsia="Arial"/>
            <w:noProof/>
            <w:lang w:val="en-US"/>
          </w:rPr>
          <w:t xml:space="preserve"> </w:t>
        </w:r>
        <w:r w:rsidR="000341FC" w:rsidRPr="006D4858">
          <w:rPr>
            <w:rStyle w:val="Hyperlink"/>
            <w:noProof/>
            <w:lang w:val="en-US"/>
          </w:rPr>
          <w:t>2a)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_Toc401567793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1</w:t>
        </w:r>
        <w:r w:rsidR="000341FC">
          <w:rPr>
            <w:noProof/>
            <w:webHidden/>
          </w:rPr>
          <w:fldChar w:fldCharType="end"/>
        </w:r>
      </w:hyperlink>
    </w:p>
    <w:p w14:paraId="383E09CA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794" w:history="1">
        <w:r w:rsidR="000341FC" w:rsidRPr="006D4858">
          <w:rPr>
            <w:rStyle w:val="Hyperlink"/>
            <w:noProof/>
          </w:rPr>
          <w:t>1.</w:t>
        </w:r>
        <w:r w:rsidR="000341FC" w:rsidRPr="006D4858">
          <w:rPr>
            <w:rStyle w:val="Hyperlink"/>
            <w:rFonts w:eastAsia="Times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Algemeen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_Toc401567794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3</w:t>
        </w:r>
        <w:r w:rsidR="000341FC">
          <w:rPr>
            <w:noProof/>
            <w:webHidden/>
          </w:rPr>
          <w:fldChar w:fldCharType="end"/>
        </w:r>
      </w:hyperlink>
    </w:p>
    <w:p w14:paraId="3F0A6F50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795" w:history="1">
        <w:r w:rsidR="000341FC" w:rsidRPr="006D4858">
          <w:rPr>
            <w:rStyle w:val="Hyperlink"/>
            <w:noProof/>
          </w:rPr>
          <w:t>2.</w:t>
        </w:r>
        <w:r w:rsidR="000341FC" w:rsidRPr="006D4858">
          <w:rPr>
            <w:rStyle w:val="Hyperlink"/>
            <w:rFonts w:eastAsia="Arial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AGV's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_Toc401567795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3</w:t>
        </w:r>
        <w:r w:rsidR="000341FC">
          <w:rPr>
            <w:noProof/>
            <w:webHidden/>
          </w:rPr>
          <w:fldChar w:fldCharType="end"/>
        </w:r>
      </w:hyperlink>
    </w:p>
    <w:p w14:paraId="0E5D1D3E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796" w:history="1">
        <w:r w:rsidR="000341FC" w:rsidRPr="006D4858">
          <w:rPr>
            <w:rStyle w:val="Hyperlink"/>
            <w:noProof/>
          </w:rPr>
          <w:t>3</w:t>
        </w:r>
        <w:r w:rsidR="000341FC" w:rsidRPr="006D4858">
          <w:rPr>
            <w:rStyle w:val="Hyperlink"/>
            <w:rFonts w:eastAsia="Times New Roman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kranen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_Toc401567796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5</w:t>
        </w:r>
        <w:r w:rsidR="000341FC">
          <w:rPr>
            <w:noProof/>
            <w:webHidden/>
          </w:rPr>
          <w:fldChar w:fldCharType="end"/>
        </w:r>
      </w:hyperlink>
    </w:p>
    <w:p w14:paraId="25378A73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797" w:history="1">
        <w:r w:rsidR="000341FC" w:rsidRPr="006D4858">
          <w:rPr>
            <w:rStyle w:val="Hyperlink"/>
            <w:noProof/>
          </w:rPr>
          <w:t>4</w:t>
        </w:r>
        <w:r w:rsidR="000341FC" w:rsidRPr="006D4858">
          <w:rPr>
            <w:rStyle w:val="Hyperlink"/>
            <w:rFonts w:eastAsia="Arial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treinplatform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_Toc401567797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6</w:t>
        </w:r>
        <w:r w:rsidR="000341FC">
          <w:rPr>
            <w:noProof/>
            <w:webHidden/>
          </w:rPr>
          <w:fldChar w:fldCharType="end"/>
        </w:r>
      </w:hyperlink>
    </w:p>
    <w:p w14:paraId="5EC716B9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798" w:history="1">
        <w:r w:rsidR="000341FC" w:rsidRPr="006D4858">
          <w:rPr>
            <w:rStyle w:val="Hyperlink"/>
            <w:noProof/>
          </w:rPr>
          <w:t>5</w:t>
        </w:r>
        <w:r w:rsidR="000341FC" w:rsidRPr="006D4858">
          <w:rPr>
            <w:rStyle w:val="Hyperlink"/>
            <w:rFonts w:eastAsia="Times New Roman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vrachtautoplatform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_Toc401567798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7</w:t>
        </w:r>
        <w:r w:rsidR="000341FC">
          <w:rPr>
            <w:noProof/>
            <w:webHidden/>
          </w:rPr>
          <w:fldChar w:fldCharType="end"/>
        </w:r>
      </w:hyperlink>
    </w:p>
    <w:p w14:paraId="16BF92D9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799" w:history="1">
        <w:r w:rsidR="000341FC" w:rsidRPr="006D4858">
          <w:rPr>
            <w:rStyle w:val="Hyperlink"/>
            <w:noProof/>
          </w:rPr>
          <w:t>6</w:t>
        </w:r>
        <w:r w:rsidR="000341FC" w:rsidRPr="006D4858">
          <w:rPr>
            <w:rStyle w:val="Hyperlink"/>
            <w:rFonts w:eastAsia="Times New Roman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binnenvaartplatform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_Toc401567799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8</w:t>
        </w:r>
        <w:r w:rsidR="000341FC">
          <w:rPr>
            <w:noProof/>
            <w:webHidden/>
          </w:rPr>
          <w:fldChar w:fldCharType="end"/>
        </w:r>
      </w:hyperlink>
    </w:p>
    <w:p w14:paraId="4E7147ED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800" w:history="1">
        <w:r w:rsidR="000341FC" w:rsidRPr="006D4858">
          <w:rPr>
            <w:rStyle w:val="Hyperlink"/>
            <w:noProof/>
          </w:rPr>
          <w:t>7</w:t>
        </w:r>
        <w:r w:rsidR="000341FC" w:rsidRPr="006D4858">
          <w:rPr>
            <w:rStyle w:val="Hyperlink"/>
            <w:rFonts w:eastAsia="Times New Roman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zeeschepenplatform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_Toc401567800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9</w:t>
        </w:r>
        <w:r w:rsidR="000341FC">
          <w:rPr>
            <w:noProof/>
            <w:webHidden/>
          </w:rPr>
          <w:fldChar w:fldCharType="end"/>
        </w:r>
      </w:hyperlink>
    </w:p>
    <w:p w14:paraId="6AE138AB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801" w:history="1">
        <w:r w:rsidR="000341FC" w:rsidRPr="006D4858">
          <w:rPr>
            <w:rStyle w:val="Hyperlink"/>
            <w:noProof/>
          </w:rPr>
          <w:t>8</w:t>
        </w:r>
        <w:r w:rsidR="000341FC" w:rsidRPr="006D4858">
          <w:rPr>
            <w:rStyle w:val="Hyperlink"/>
            <w:rFonts w:eastAsia="Times New Roman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opslagterrein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_Toc401567801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10</w:t>
        </w:r>
        <w:r w:rsidR="000341FC">
          <w:rPr>
            <w:noProof/>
            <w:webHidden/>
          </w:rPr>
          <w:fldChar w:fldCharType="end"/>
        </w:r>
      </w:hyperlink>
    </w:p>
    <w:p w14:paraId="5D47F5B3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802" w:history="1">
        <w:r w:rsidR="000341FC" w:rsidRPr="006D4858">
          <w:rPr>
            <w:rStyle w:val="Hyperlink"/>
            <w:noProof/>
          </w:rPr>
          <w:t>9.</w:t>
        </w:r>
        <w:r w:rsidR="000341FC" w:rsidRPr="006D4858">
          <w:rPr>
            <w:rStyle w:val="Hyperlink"/>
            <w:rFonts w:eastAsia="Arial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Containers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_Toc401567802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10</w:t>
        </w:r>
        <w:r w:rsidR="000341FC">
          <w:rPr>
            <w:noProof/>
            <w:webHidden/>
          </w:rPr>
          <w:fldChar w:fldCharType="end"/>
        </w:r>
      </w:hyperlink>
    </w:p>
    <w:p w14:paraId="2CA9BE5A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803" w:history="1">
        <w:r w:rsidR="000341FC" w:rsidRPr="006D4858">
          <w:rPr>
            <w:rStyle w:val="Hyperlink"/>
            <w:noProof/>
          </w:rPr>
          <w:t>10.</w:t>
        </w:r>
        <w:r w:rsidR="000341FC" w:rsidRPr="006D4858">
          <w:rPr>
            <w:rStyle w:val="Hyperlink"/>
            <w:rFonts w:eastAsia="Arial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Tijden</w:t>
        </w:r>
        <w:r w:rsidR="000341FC" w:rsidRPr="006D4858">
          <w:rPr>
            <w:rStyle w:val="Hyperlink"/>
            <w:rFonts w:eastAsia="Arial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&amp;</w:t>
        </w:r>
        <w:r w:rsidR="000341FC" w:rsidRPr="006D4858">
          <w:rPr>
            <w:rStyle w:val="Hyperlink"/>
            <w:rFonts w:eastAsia="Arial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snelheden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_Toc401567803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11</w:t>
        </w:r>
        <w:r w:rsidR="000341FC">
          <w:rPr>
            <w:noProof/>
            <w:webHidden/>
          </w:rPr>
          <w:fldChar w:fldCharType="end"/>
        </w:r>
      </w:hyperlink>
    </w:p>
    <w:p w14:paraId="06F852DF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804" w:history="1">
        <w:r w:rsidR="000341FC" w:rsidRPr="006D4858">
          <w:rPr>
            <w:rStyle w:val="Hyperlink"/>
            <w:noProof/>
          </w:rPr>
          <w:t>11. Afmetingen,</w:t>
        </w:r>
        <w:r w:rsidR="000341FC" w:rsidRPr="006D4858">
          <w:rPr>
            <w:rStyle w:val="Hyperlink"/>
            <w:rFonts w:eastAsia="Arial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afstanden</w:t>
        </w:r>
        <w:r w:rsidR="000341FC" w:rsidRPr="006D4858">
          <w:rPr>
            <w:rStyle w:val="Hyperlink"/>
            <w:rFonts w:eastAsia="Arial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en</w:t>
        </w:r>
        <w:r w:rsidR="000341FC" w:rsidRPr="006D4858">
          <w:rPr>
            <w:rStyle w:val="Hyperlink"/>
            <w:rFonts w:eastAsia="Arial"/>
            <w:noProof/>
          </w:rPr>
          <w:t xml:space="preserve"> </w:t>
        </w:r>
        <w:r w:rsidR="000341FC" w:rsidRPr="006D4858">
          <w:rPr>
            <w:rStyle w:val="Hyperlink"/>
            <w:noProof/>
          </w:rPr>
          <w:t>aantallen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_Toc401567804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13</w:t>
        </w:r>
        <w:r w:rsidR="000341FC">
          <w:rPr>
            <w:noProof/>
            <w:webHidden/>
          </w:rPr>
          <w:fldChar w:fldCharType="end"/>
        </w:r>
      </w:hyperlink>
    </w:p>
    <w:p w14:paraId="7F8FF61F" w14:textId="77777777" w:rsidR="000341FC" w:rsidRDefault="00AB0952">
      <w:pPr>
        <w:pStyle w:val="Inhopg2"/>
        <w:tabs>
          <w:tab w:val="right" w:pos="9396"/>
        </w:tabs>
        <w:rPr>
          <w:rFonts w:eastAsiaTheme="minorEastAsia" w:cstheme="minorBidi"/>
          <w:i w:val="0"/>
          <w:noProof/>
          <w:lang w:eastAsia="nl-NL"/>
        </w:rPr>
      </w:pPr>
      <w:hyperlink w:anchor="_Toc401567805" w:history="1">
        <w:r w:rsidR="000341FC" w:rsidRPr="006D4858">
          <w:rPr>
            <w:rStyle w:val="Hyperlink"/>
            <w:noProof/>
          </w:rPr>
          <w:t>12. Opdracht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_Toc401567805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13</w:t>
        </w:r>
        <w:r w:rsidR="000341FC">
          <w:rPr>
            <w:noProof/>
            <w:webHidden/>
          </w:rPr>
          <w:fldChar w:fldCharType="end"/>
        </w:r>
      </w:hyperlink>
    </w:p>
    <w:p w14:paraId="50E1FD8B" w14:textId="77777777" w:rsidR="000341FC" w:rsidRDefault="00AB0952">
      <w:pPr>
        <w:pStyle w:val="Inhopg3"/>
        <w:tabs>
          <w:tab w:val="right" w:pos="9396"/>
        </w:tabs>
        <w:rPr>
          <w:rFonts w:eastAsiaTheme="minorEastAsia" w:cstheme="minorBidi"/>
          <w:noProof/>
          <w:lang w:eastAsia="nl-NL"/>
        </w:rPr>
      </w:pPr>
      <w:hyperlink w:anchor="_Toc401567806" w:history="1">
        <w:r w:rsidR="000341FC" w:rsidRPr="006D4858">
          <w:rPr>
            <w:rStyle w:val="Hyperlink"/>
            <w:noProof/>
          </w:rPr>
          <w:t>EISEN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_Toc401567806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13</w:t>
        </w:r>
        <w:r w:rsidR="000341FC">
          <w:rPr>
            <w:noProof/>
            <w:webHidden/>
          </w:rPr>
          <w:fldChar w:fldCharType="end"/>
        </w:r>
      </w:hyperlink>
    </w:p>
    <w:p w14:paraId="08C8A81F" w14:textId="77777777" w:rsidR="000341FC" w:rsidRDefault="00AB0952">
      <w:pPr>
        <w:pStyle w:val="Inhopg3"/>
        <w:tabs>
          <w:tab w:val="right" w:pos="9396"/>
        </w:tabs>
        <w:rPr>
          <w:rFonts w:eastAsiaTheme="minorEastAsia" w:cstheme="minorBidi"/>
          <w:noProof/>
          <w:lang w:eastAsia="nl-NL"/>
        </w:rPr>
      </w:pPr>
      <w:hyperlink w:anchor="_Toc401567807" w:history="1">
        <w:r w:rsidR="000341FC" w:rsidRPr="006D4858">
          <w:rPr>
            <w:rStyle w:val="Hyperlink"/>
            <w:noProof/>
          </w:rPr>
          <w:t>WENSEN</w:t>
        </w:r>
        <w:r w:rsidR="000341FC">
          <w:rPr>
            <w:noProof/>
            <w:webHidden/>
          </w:rPr>
          <w:tab/>
        </w:r>
        <w:r w:rsidR="000341FC">
          <w:rPr>
            <w:noProof/>
            <w:webHidden/>
          </w:rPr>
          <w:fldChar w:fldCharType="begin"/>
        </w:r>
        <w:r w:rsidR="000341FC">
          <w:rPr>
            <w:noProof/>
            <w:webHidden/>
          </w:rPr>
          <w:instrText xml:space="preserve"> PAGEREF _Toc401567807 \h </w:instrText>
        </w:r>
        <w:r w:rsidR="000341FC">
          <w:rPr>
            <w:noProof/>
            <w:webHidden/>
          </w:rPr>
        </w:r>
        <w:r w:rsidR="000341FC">
          <w:rPr>
            <w:noProof/>
            <w:webHidden/>
          </w:rPr>
          <w:fldChar w:fldCharType="separate"/>
        </w:r>
        <w:r w:rsidR="000341FC">
          <w:rPr>
            <w:noProof/>
            <w:webHidden/>
          </w:rPr>
          <w:t>14</w:t>
        </w:r>
        <w:r w:rsidR="000341FC">
          <w:rPr>
            <w:noProof/>
            <w:webHidden/>
          </w:rPr>
          <w:fldChar w:fldCharType="end"/>
        </w:r>
      </w:hyperlink>
    </w:p>
    <w:p w14:paraId="4DAF4109" w14:textId="77777777" w:rsidR="00202BDB" w:rsidRDefault="00202BDB" w:rsidP="00202BDB">
      <w:r>
        <w:rPr>
          <w:b/>
          <w:bCs/>
          <w:noProof/>
        </w:rPr>
        <w:fldChar w:fldCharType="end"/>
      </w:r>
    </w:p>
    <w:p w14:paraId="575EC9E3" w14:textId="77777777" w:rsidR="00202BDB" w:rsidRDefault="00202BDB" w:rsidP="00202BDB"/>
    <w:p w14:paraId="6A73FE93" w14:textId="77777777" w:rsidR="00202BDB" w:rsidRDefault="00202BDB" w:rsidP="00202BDB"/>
    <w:p w14:paraId="7EFA49EE" w14:textId="77777777" w:rsidR="00202BDB" w:rsidRPr="000E0C8F" w:rsidRDefault="00202BDB" w:rsidP="00202BDB">
      <w:pPr>
        <w:jc w:val="center"/>
        <w:rPr>
          <w:b/>
        </w:rPr>
      </w:pPr>
    </w:p>
    <w:p w14:paraId="62F32B51" w14:textId="77777777" w:rsidR="00202BDB" w:rsidRPr="00CF4CF1" w:rsidRDefault="00202BDB" w:rsidP="00202BDB">
      <w:pPr>
        <w:pStyle w:val="Plattetekst"/>
      </w:pPr>
    </w:p>
    <w:p w14:paraId="25D1A602" w14:textId="77777777" w:rsidR="00202BDB" w:rsidRPr="00CF4CF1" w:rsidRDefault="00202BDB" w:rsidP="00202BDB">
      <w:pPr>
        <w:pStyle w:val="Plattetekst"/>
      </w:pPr>
    </w:p>
    <w:p w14:paraId="76DA5D8F" w14:textId="77777777" w:rsidR="00202BDB" w:rsidRPr="00CF4CF1" w:rsidRDefault="00202BDB" w:rsidP="00202BDB">
      <w:pPr>
        <w:pStyle w:val="Plattetekst"/>
      </w:pPr>
      <w:r>
        <w:br w:type="page"/>
      </w:r>
    </w:p>
    <w:p w14:paraId="3244380D" w14:textId="77777777" w:rsidR="00202BDB" w:rsidRDefault="00202BDB" w:rsidP="00202BDB">
      <w:pPr>
        <w:pStyle w:val="Kop2"/>
      </w:pPr>
      <w:bookmarkStart w:id="7" w:name="_Toc212110330"/>
      <w:bookmarkStart w:id="8" w:name="_Toc212110408"/>
      <w:bookmarkStart w:id="9" w:name="_Toc212110896"/>
      <w:bookmarkStart w:id="10" w:name="_Toc212111044"/>
      <w:bookmarkStart w:id="11" w:name="_Toc401567794"/>
      <w:r>
        <w:lastRenderedPageBreak/>
        <w:t>1.</w:t>
      </w:r>
      <w:r>
        <w:rPr>
          <w:rFonts w:eastAsia="Times"/>
        </w:rPr>
        <w:t xml:space="preserve"> </w:t>
      </w:r>
      <w:r>
        <w:t>Algemeen</w:t>
      </w:r>
      <w:bookmarkEnd w:id="7"/>
      <w:bookmarkEnd w:id="8"/>
      <w:bookmarkEnd w:id="9"/>
      <w:bookmarkEnd w:id="10"/>
      <w:bookmarkEnd w:id="11"/>
    </w:p>
    <w:p w14:paraId="7E27235C" w14:textId="77777777" w:rsidR="00202BDB" w:rsidRDefault="00202BDB" w:rsidP="00202BDB">
      <w:pPr>
        <w:pStyle w:val="WW-1eregelinspringen"/>
        <w:rPr>
          <w:rFonts w:ascii="Times" w:hAnsi="Times" w:cs="Times"/>
        </w:rPr>
      </w:pPr>
    </w:p>
    <w:p w14:paraId="3E847C0E" w14:textId="3F1CD7CB" w:rsidR="00202BDB" w:rsidRDefault="00202BDB" w:rsidP="00202BDB">
      <w:pPr>
        <w:pStyle w:val="WW-1eregelinspringen"/>
        <w:rPr>
          <w:rFonts w:ascii="Times" w:eastAsia="Times" w:hAnsi="Times" w:cs="Times"/>
        </w:rPr>
      </w:pPr>
      <w:r>
        <w:rPr>
          <w:rFonts w:ascii="Times" w:hAnsi="Times" w:cs="Times"/>
        </w:rPr>
        <w:t>In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Rotterdamse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haven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vindt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overslag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opslag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plaats.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worden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aangevoerd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afgevoerd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door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vrachtauto's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(47%),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treinen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(8%),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zeevaart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(20%)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binnenvaart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(25%).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Overslag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wil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zeggen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dat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ene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soort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vervoer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naar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andere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wordt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overgebracht.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Opslag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wil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zeggen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dat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tijdje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terrein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verblijft,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hetzij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omdat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opdrachtgever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dat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wil,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hetzij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omdat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aansluitende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doorvoer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niet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(direct)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beschikbaar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is.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Doorgaans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moeten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dus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(tijdelijk)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opgeslagen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worden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omdat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(bv.)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binnenvaartschepen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die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zeevaartschip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moeten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doorvoeren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of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nog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niet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gearriveerd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zijn,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wel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niet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allemaal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tegelijk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af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kunnen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meren.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vervoer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  <w:i/>
        </w:rPr>
        <w:t>op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terrein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geschied</w:t>
      </w:r>
      <w:r w:rsidR="002E602C">
        <w:rPr>
          <w:rFonts w:ascii="Times" w:hAnsi="Times" w:cs="Times"/>
        </w:rPr>
        <w:t>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  <w:i/>
        </w:rPr>
        <w:t>uitsluitend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door</w:t>
      </w:r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hAnsi="Times" w:cs="Times"/>
        </w:rPr>
        <w:t>AGV's</w:t>
      </w:r>
      <w:proofErr w:type="spellEnd"/>
      <w:r>
        <w:rPr>
          <w:rFonts w:ascii="Times" w:hAnsi="Times" w:cs="Times"/>
        </w:rPr>
        <w:t>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andere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voertuigen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mensen)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worden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niet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toegelaten,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behalve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voor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onderhoud.</w:t>
      </w:r>
      <w:r>
        <w:rPr>
          <w:rFonts w:ascii="Times" w:eastAsia="Times" w:hAnsi="Times" w:cs="Times"/>
        </w:rPr>
        <w:t xml:space="preserve"> </w:t>
      </w:r>
    </w:p>
    <w:p w14:paraId="7B97F3D5" w14:textId="15E9B3FD" w:rsidR="00202BDB" w:rsidRDefault="00202BDB" w:rsidP="00202BDB">
      <w:pPr>
        <w:pStyle w:val="WW-1eregelinspringen"/>
        <w:rPr>
          <w:rFonts w:ascii="Times" w:eastAsia="Times" w:hAnsi="Times" w:cs="Times"/>
        </w:rPr>
      </w:pPr>
      <w:r>
        <w:rPr>
          <w:rFonts w:ascii="Times" w:hAnsi="Times" w:cs="Times"/>
        </w:rPr>
        <w:t>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is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gekozen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voor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rechthoekig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terrein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dat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drie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vier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zijden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begrensd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wordt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door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vervoers-specifiek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laad-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losplatform.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Eén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zijde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voor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vrachtauto's</w:t>
      </w:r>
      <w:r>
        <w:rPr>
          <w:rFonts w:ascii="Times" w:eastAsia="Times" w:hAnsi="Times" w:cs="Times"/>
        </w:rPr>
        <w:t xml:space="preserve">  </w:t>
      </w:r>
      <w:r>
        <w:rPr>
          <w:rFonts w:ascii="Times" w:hAnsi="Times" w:cs="Times"/>
        </w:rPr>
        <w:t>en</w:t>
      </w:r>
      <w:r>
        <w:rPr>
          <w:rFonts w:ascii="Times" w:eastAsia="Times" w:hAnsi="Times" w:cs="Times"/>
        </w:rPr>
        <w:t xml:space="preserve"> </w:t>
      </w:r>
      <w:r w:rsidR="002E602C">
        <w:rPr>
          <w:rFonts w:ascii="Times" w:eastAsia="Times" w:hAnsi="Times" w:cs="Times"/>
        </w:rPr>
        <w:t>b</w:t>
      </w:r>
      <w:r>
        <w:rPr>
          <w:rFonts w:ascii="Times" w:hAnsi="Times" w:cs="Times"/>
        </w:rPr>
        <w:t>innenvaart</w:t>
      </w:r>
      <w:r w:rsidR="002E602C">
        <w:rPr>
          <w:rFonts w:ascii="Times" w:hAnsi="Times" w:cs="Times"/>
        </w:rPr>
        <w:softHyphen/>
      </w:r>
      <w:r>
        <w:rPr>
          <w:rFonts w:ascii="Times" w:hAnsi="Times" w:cs="Times"/>
        </w:rPr>
        <w:t>schepen,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één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zijde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voor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één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trein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en</w:t>
      </w:r>
      <w:r w:rsidR="002E602C"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één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zijde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voor</w:t>
      </w:r>
      <w:r>
        <w:rPr>
          <w:rFonts w:ascii="Times" w:eastAsia="Times" w:hAnsi="Times" w:cs="Times"/>
        </w:rPr>
        <w:t xml:space="preserve"> de </w:t>
      </w:r>
      <w:r>
        <w:rPr>
          <w:rFonts w:ascii="Times" w:hAnsi="Times" w:cs="Times"/>
        </w:rPr>
        <w:t>zeeschepen.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beide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laatsten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bezetten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dus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relatief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groot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aandeel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laad-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loscapaciteit,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maar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dat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komt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omdat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treinen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zeeschepen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groot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plegen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zijn.</w:t>
      </w:r>
      <w:r>
        <w:rPr>
          <w:rFonts w:ascii="Times" w:eastAsia="Times" w:hAnsi="Times" w:cs="Times"/>
        </w:rPr>
        <w:t xml:space="preserve"> </w:t>
      </w:r>
    </w:p>
    <w:p w14:paraId="0F722EEA" w14:textId="4DD83473" w:rsidR="00202BDB" w:rsidRDefault="00202BDB" w:rsidP="00202BDB">
      <w:pPr>
        <w:pStyle w:val="WW-1eregelinspringen"/>
        <w:rPr>
          <w:rFonts w:ascii="Times" w:eastAsia="Times" w:hAnsi="Times" w:cs="Times"/>
        </w:rPr>
      </w:pP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vervoer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terrein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wordt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uitgevoerd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door</w:t>
      </w:r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hAnsi="Times" w:cs="Times"/>
        </w:rPr>
        <w:t>AGV's</w:t>
      </w:r>
      <w:proofErr w:type="spellEnd"/>
      <w:r>
        <w:rPr>
          <w:rFonts w:ascii="Times" w:hAnsi="Times" w:cs="Times"/>
        </w:rPr>
        <w:t>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laden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lossen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wordt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gedaan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door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kranen.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Bijvoorbeeld: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 w:rsidR="002E602C"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zeeschip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wordt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door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zeeschipkraan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hAnsi="Times" w:cs="Times"/>
        </w:rPr>
        <w:t>AGV's</w:t>
      </w:r>
      <w:proofErr w:type="spellEnd"/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geplaatst.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AGV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neemt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vervolgens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mee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naar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parkeerplaats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waar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opslagkraan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AGV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aftilt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opslagterrein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plaatst.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hAnsi="Times" w:cs="Times"/>
        </w:rPr>
        <w:t>AGV's</w:t>
      </w:r>
      <w:proofErr w:type="spellEnd"/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worden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aangestuurd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vanuit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gespecialiseerd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computercentrum.</w:t>
      </w:r>
      <w:r>
        <w:rPr>
          <w:rFonts w:ascii="Times" w:eastAsia="Times" w:hAnsi="Times" w:cs="Times"/>
        </w:rPr>
        <w:t xml:space="preserve"> </w:t>
      </w:r>
    </w:p>
    <w:p w14:paraId="2A7E764A" w14:textId="77777777" w:rsidR="00202BDB" w:rsidRDefault="00202BDB" w:rsidP="00202BDB">
      <w:pPr>
        <w:pStyle w:val="WW-1eregelinspringen"/>
        <w:rPr>
          <w:rFonts w:ascii="Times" w:hAnsi="Times" w:cs="Times"/>
        </w:rPr>
      </w:pPr>
    </w:p>
    <w:p w14:paraId="508CBFF6" w14:textId="77777777" w:rsidR="00202BDB" w:rsidRDefault="00202BDB" w:rsidP="00202BDB">
      <w:pPr>
        <w:pStyle w:val="Kop2"/>
      </w:pPr>
      <w:bookmarkStart w:id="12" w:name="_Toc212110331"/>
      <w:bookmarkStart w:id="13" w:name="_Toc212110409"/>
      <w:bookmarkStart w:id="14" w:name="_Toc212110897"/>
      <w:bookmarkStart w:id="15" w:name="_Toc212111045"/>
      <w:bookmarkStart w:id="16" w:name="_Toc401567795"/>
      <w:r>
        <w:t>2.</w:t>
      </w:r>
      <w:r>
        <w:rPr>
          <w:rFonts w:eastAsia="Arial"/>
        </w:rPr>
        <w:t xml:space="preserve"> </w:t>
      </w:r>
      <w:proofErr w:type="spellStart"/>
      <w:r>
        <w:t>AGV's</w:t>
      </w:r>
      <w:bookmarkEnd w:id="12"/>
      <w:bookmarkEnd w:id="13"/>
      <w:bookmarkEnd w:id="14"/>
      <w:bookmarkEnd w:id="15"/>
      <w:bookmarkEnd w:id="16"/>
      <w:proofErr w:type="spellEnd"/>
    </w:p>
    <w:p w14:paraId="42AD1A5B" w14:textId="0864E942" w:rsidR="00202BDB" w:rsidRDefault="00202BDB" w:rsidP="00202BDB">
      <w:pPr>
        <w:pStyle w:val="WW-Platteteksteersteinspringing"/>
        <w:rPr>
          <w:rFonts w:ascii="Times" w:hAnsi="Times" w:cs="Times"/>
        </w:rPr>
      </w:pP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AGV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(Automatic</w:t>
      </w:r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hAnsi="Times" w:cs="Times"/>
        </w:rPr>
        <w:t>Guided</w:t>
      </w:r>
      <w:proofErr w:type="spellEnd"/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Vehicle)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is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zelfstandig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bewegende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machine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die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in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staat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is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om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één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verplaatsen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(mee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nemen),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losplatform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af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halen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(bv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platform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waarop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containers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vrachtauto's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staan)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naar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laadplatform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brengen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(zeg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laadplatform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voor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binnenvaartschepen)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of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naar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opslagplaats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brengen.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Alle</w:t>
      </w:r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hAnsi="Times" w:cs="Times"/>
        </w:rPr>
        <w:t>AGV's</w:t>
      </w:r>
      <w:proofErr w:type="spellEnd"/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communiceren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met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centrale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computer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systeem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dat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opdrachten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geeft.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zijn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in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totaal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100</w:t>
      </w:r>
      <w:r w:rsidR="002E602C"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hAnsi="Times" w:cs="Times"/>
        </w:rPr>
        <w:t>AGV's</w:t>
      </w:r>
      <w:proofErr w:type="spellEnd"/>
      <w:r>
        <w:rPr>
          <w:rFonts w:ascii="Times" w:hAnsi="Times" w:cs="Times"/>
        </w:rPr>
        <w:t>.</w:t>
      </w:r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hAnsi="Times" w:cs="Times"/>
        </w:rPr>
        <w:t>AGV's</w:t>
      </w:r>
      <w:proofErr w:type="spellEnd"/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communiceren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met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centrale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systeem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als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volgt: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AGV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krijgt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opdracht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om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van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punt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naar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punt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gaan.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Terwijl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AGV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zich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voortbeweegt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houdt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hij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contact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met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centrale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systeem: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hij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meldt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aanvraag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op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welke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positie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hij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zich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bevindt.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Sturen,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afstand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houden,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bochten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nemen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etc</w:t>
      </w:r>
      <w:r w:rsidR="002E602C">
        <w:rPr>
          <w:rFonts w:ascii="Times" w:hAnsi="Times" w:cs="Times"/>
        </w:rPr>
        <w:t>.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doet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AGV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zelfstandig.</w:t>
      </w:r>
    </w:p>
    <w:p w14:paraId="05D8F4AC" w14:textId="77777777" w:rsidR="00202BDB" w:rsidRDefault="00202BDB" w:rsidP="00202BDB">
      <w:pPr>
        <w:pageBreakBefore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Globale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plattegrond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overslag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terrein</w:t>
      </w:r>
    </w:p>
    <w:p w14:paraId="6F2F1544" w14:textId="77777777" w:rsidR="00202BDB" w:rsidRDefault="00202BDB" w:rsidP="00202BDB">
      <w:pPr>
        <w:rPr>
          <w:rFonts w:ascii="Times New Roman" w:hAnsi="Times New Roman"/>
        </w:rPr>
      </w:pPr>
    </w:p>
    <w:p w14:paraId="7C4FC70A" w14:textId="77777777" w:rsidR="00202BDB" w:rsidRDefault="00202BDB" w:rsidP="00202BDB">
      <w:pPr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3CC8D" wp14:editId="10EB364F">
                <wp:simplePos x="0" y="0"/>
                <wp:positionH relativeFrom="column">
                  <wp:posOffset>334645</wp:posOffset>
                </wp:positionH>
                <wp:positionV relativeFrom="paragraph">
                  <wp:posOffset>770255</wp:posOffset>
                </wp:positionV>
                <wp:extent cx="447675" cy="4933950"/>
                <wp:effectExtent l="2540" t="6350" r="6985" b="12700"/>
                <wp:wrapNone/>
                <wp:docPr id="18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93395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A8E5BA" id="Rectangle 8" o:spid="_x0000_s1026" style="position:absolute;margin-left:26.35pt;margin-top:60.65pt;width:35.25pt;height:388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" strokeweight=".26mm">
                <v:fill r:id="rId11" o:title="" recolor="t" type="tile"/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F3C8F" wp14:editId="5412F4D8">
                <wp:simplePos x="0" y="0"/>
                <wp:positionH relativeFrom="column">
                  <wp:posOffset>506095</wp:posOffset>
                </wp:positionH>
                <wp:positionV relativeFrom="paragraph">
                  <wp:posOffset>198120</wp:posOffset>
                </wp:positionV>
                <wp:extent cx="0" cy="1019175"/>
                <wp:effectExtent l="85090" t="56515" r="118110" b="67310"/>
                <wp:wrapNone/>
                <wp:docPr id="18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395445" id="Line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85pt,15.6pt" to="39.8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" strokeweight=".26mm">
                <v:stroke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>treinplatform</w:t>
      </w:r>
      <w:r>
        <w:rPr>
          <w:rFonts w:ascii="Times New Roman" w:hAnsi="Times New Roman"/>
        </w:rPr>
        <w:tab/>
        <w:t>weg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/>
        </w:rPr>
        <w:t xml:space="preserve">    </w:t>
      </w:r>
      <w:r>
        <w:rPr>
          <w:rFonts w:ascii="Times New Roman" w:hAnsi="Times New Roman"/>
        </w:rPr>
        <w:t>opslagterrein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vrachtautoplatform</w:t>
      </w:r>
    </w:p>
    <w:p w14:paraId="1B93B5DC" w14:textId="77777777" w:rsidR="00202BDB" w:rsidRDefault="00202BDB" w:rsidP="00202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7D377" wp14:editId="3C8863A2">
                <wp:simplePos x="0" y="0"/>
                <wp:positionH relativeFrom="column">
                  <wp:posOffset>1020445</wp:posOffset>
                </wp:positionH>
                <wp:positionV relativeFrom="paragraph">
                  <wp:posOffset>33655</wp:posOffset>
                </wp:positionV>
                <wp:extent cx="200025" cy="690880"/>
                <wp:effectExtent l="53340" t="48260" r="89535" b="60960"/>
                <wp:wrapNone/>
                <wp:docPr id="18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69088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FF716E" id="Line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5pt,2.65pt" to="96.1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" strokeweight=".26mm">
                <v:stroke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30ACD" wp14:editId="0DA24938">
                <wp:simplePos x="0" y="0"/>
                <wp:positionH relativeFrom="column">
                  <wp:posOffset>2230120</wp:posOffset>
                </wp:positionH>
                <wp:positionV relativeFrom="paragraph">
                  <wp:posOffset>111760</wp:posOffset>
                </wp:positionV>
                <wp:extent cx="128905" cy="1209040"/>
                <wp:effectExtent l="56515" t="50165" r="106680" b="74295"/>
                <wp:wrapNone/>
                <wp:docPr id="18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905" cy="12090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EAECEA" id="Line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8.8pt" to="185.7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" strokeweight=".26mm">
                <v:stroke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FAEA8" wp14:editId="113C172F">
                <wp:simplePos x="0" y="0"/>
                <wp:positionH relativeFrom="column">
                  <wp:posOffset>3687445</wp:posOffset>
                </wp:positionH>
                <wp:positionV relativeFrom="paragraph">
                  <wp:posOffset>90805</wp:posOffset>
                </wp:positionV>
                <wp:extent cx="9525" cy="1019175"/>
                <wp:effectExtent l="78740" t="54610" r="114935" b="81915"/>
                <wp:wrapNone/>
                <wp:docPr id="18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09696E" id="Line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35pt,7.15pt" to="291.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" strokeweight=".26mm">
                <v:stroke endarrow="block" joinstyle="miter"/>
                <v:shadow color="black" opacity="49150f" offset=".74833mm,.74833mm"/>
              </v:line>
            </w:pict>
          </mc:Fallback>
        </mc:AlternateContent>
      </w:r>
    </w:p>
    <w:p w14:paraId="0CB469B4" w14:textId="77777777" w:rsidR="00202BDB" w:rsidRDefault="00202BDB" w:rsidP="00202BDB"/>
    <w:p w14:paraId="0047DB63" w14:textId="77777777" w:rsidR="00202BDB" w:rsidRDefault="00202BDB" w:rsidP="00202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5229BC" wp14:editId="7017EBF5">
                <wp:simplePos x="0" y="0"/>
                <wp:positionH relativeFrom="column">
                  <wp:posOffset>191770</wp:posOffset>
                </wp:positionH>
                <wp:positionV relativeFrom="paragraph">
                  <wp:posOffset>141605</wp:posOffset>
                </wp:positionV>
                <wp:extent cx="3924300" cy="5648325"/>
                <wp:effectExtent l="0" t="0" r="13335" b="17145"/>
                <wp:wrapNone/>
                <wp:docPr id="18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4300" cy="564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C560E4" id="Rectangle 2" o:spid="_x0000_s1026" style="position:absolute;margin-left:15.1pt;margin-top:11.15pt;width:309pt;height:444.75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" strokeweight=".26mm">
                <v:shadow color="black" opacity="49150f" offset=".74833mm,.74833mm"/>
              </v:rect>
            </w:pict>
          </mc:Fallback>
        </mc:AlternateContent>
      </w:r>
    </w:p>
    <w:p w14:paraId="5FB812E5" w14:textId="77777777" w:rsidR="00202BDB" w:rsidRDefault="00202BDB" w:rsidP="00202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40DF6" wp14:editId="5C588F3A">
                <wp:simplePos x="0" y="0"/>
                <wp:positionH relativeFrom="column">
                  <wp:posOffset>3482975</wp:posOffset>
                </wp:positionH>
                <wp:positionV relativeFrom="paragraph">
                  <wp:posOffset>69215</wp:posOffset>
                </wp:positionV>
                <wp:extent cx="537845" cy="2657475"/>
                <wp:effectExtent l="1270" t="5715" r="6985" b="16510"/>
                <wp:wrapNone/>
                <wp:docPr id="18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45" cy="2657475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25A129" id="Rectangle 6" o:spid="_x0000_s1026" style="position:absolute;margin-left:274.25pt;margin-top:5.45pt;width:42.35pt;height:209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" strokeweight=".26mm">
                <v:fill r:id="rId13" o:title="" recolor="t" type="tile"/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B7D62" wp14:editId="38860639">
                <wp:simplePos x="0" y="0"/>
                <wp:positionH relativeFrom="column">
                  <wp:posOffset>782320</wp:posOffset>
                </wp:positionH>
                <wp:positionV relativeFrom="paragraph">
                  <wp:posOffset>58420</wp:posOffset>
                </wp:positionV>
                <wp:extent cx="243205" cy="4933950"/>
                <wp:effectExtent l="5715" t="0" r="17780" b="11430"/>
                <wp:wrapNone/>
                <wp:docPr id="17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205" cy="493395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494613" id="Rectangle 10" o:spid="_x0000_s1026" style="position:absolute;margin-left:61.6pt;margin-top:4.6pt;width:19.15pt;height:388.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" fillcolor="#666" stroke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98896" wp14:editId="6AE987BB">
                <wp:simplePos x="0" y="0"/>
                <wp:positionH relativeFrom="column">
                  <wp:posOffset>1025525</wp:posOffset>
                </wp:positionH>
                <wp:positionV relativeFrom="paragraph">
                  <wp:posOffset>58420</wp:posOffset>
                </wp:positionV>
                <wp:extent cx="2547620" cy="254000"/>
                <wp:effectExtent l="0" t="0" r="10160" b="17780"/>
                <wp:wrapNone/>
                <wp:docPr id="17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7620" cy="25400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EA0FBB1" id="Rectangle 12" o:spid="_x0000_s1026" style="position:absolute;margin-left:80.75pt;margin-top:4.6pt;width:200.6pt;height:20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" fillcolor="#666" stroke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08F557" wp14:editId="1EB8CD5E">
                <wp:simplePos x="0" y="0"/>
                <wp:positionH relativeFrom="column">
                  <wp:posOffset>3327400</wp:posOffset>
                </wp:positionH>
                <wp:positionV relativeFrom="paragraph">
                  <wp:posOffset>150495</wp:posOffset>
                </wp:positionV>
                <wp:extent cx="245745" cy="4457700"/>
                <wp:effectExtent l="0" t="0" r="10160" b="14605"/>
                <wp:wrapNone/>
                <wp:docPr id="177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" cy="445770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600AC2F" id="Rectangle 96" o:spid="_x0000_s1026" style="position:absolute;margin-left:262pt;margin-top:11.85pt;width:19.35pt;height:351pt;z-index:251755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" fillcolor="#666" strokecolor="#666" strokeweight=".26mm">
                <v:shadow color="black" opacity="49150f" offset=".74833mm,.74833mm"/>
              </v:rect>
            </w:pict>
          </mc:Fallback>
        </mc:AlternateContent>
      </w:r>
    </w:p>
    <w:p w14:paraId="33B9C24C" w14:textId="77777777" w:rsidR="00202BDB" w:rsidRDefault="00202BDB" w:rsidP="00202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AB62EB" wp14:editId="73FEAE0E">
                <wp:simplePos x="0" y="0"/>
                <wp:positionH relativeFrom="column">
                  <wp:posOffset>1025525</wp:posOffset>
                </wp:positionH>
                <wp:positionV relativeFrom="paragraph">
                  <wp:posOffset>143510</wp:posOffset>
                </wp:positionV>
                <wp:extent cx="2362200" cy="4448175"/>
                <wp:effectExtent l="0" t="0" r="17780" b="14605"/>
                <wp:wrapNone/>
                <wp:docPr id="17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444817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9360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464AE0" id="Rectangle 3" o:spid="_x0000_s1026" style="position:absolute;margin-left:80.75pt;margin-top:11.3pt;width:186pt;height:350.25pt;z-index:-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" fillcolor="#b3b3b3" strokecolor="#999" strokeweight=".26mm">
                <v:shadow color="black" opacity="49150f" offset=".74833mm,.74833mm"/>
              </v:rect>
            </w:pict>
          </mc:Fallback>
        </mc:AlternateContent>
      </w:r>
    </w:p>
    <w:p w14:paraId="785F9D12" w14:textId="77777777" w:rsidR="00202BDB" w:rsidRDefault="00202BDB" w:rsidP="00202BDB"/>
    <w:p w14:paraId="0719B5FA" w14:textId="77777777" w:rsidR="00202BDB" w:rsidRDefault="00202BDB" w:rsidP="00202BDB"/>
    <w:p w14:paraId="0066E3CF" w14:textId="77777777" w:rsidR="00202BDB" w:rsidRDefault="00202BDB" w:rsidP="00202BDB"/>
    <w:p w14:paraId="063E2138" w14:textId="77777777" w:rsidR="00202BDB" w:rsidRDefault="00202BDB" w:rsidP="00202BDB"/>
    <w:p w14:paraId="188D0A7C" w14:textId="77777777" w:rsidR="00202BDB" w:rsidRDefault="00202BDB" w:rsidP="00202BDB"/>
    <w:p w14:paraId="75D7EE2D" w14:textId="77777777" w:rsidR="00202BDB" w:rsidRDefault="00202BDB" w:rsidP="00202BDB"/>
    <w:p w14:paraId="77D93808" w14:textId="77777777" w:rsidR="00202BDB" w:rsidRDefault="00202BDB" w:rsidP="00202BDB"/>
    <w:p w14:paraId="634780EB" w14:textId="77777777" w:rsidR="00202BDB" w:rsidRDefault="00202BDB" w:rsidP="00202BDB">
      <w:r>
        <w:tab/>
      </w:r>
      <w:r>
        <w:tab/>
      </w:r>
      <w:r>
        <w:tab/>
      </w:r>
    </w:p>
    <w:p w14:paraId="49299482" w14:textId="77777777" w:rsidR="00202BDB" w:rsidRDefault="00202BDB" w:rsidP="00202BDB"/>
    <w:p w14:paraId="5B331099" w14:textId="77777777" w:rsidR="00202BDB" w:rsidRDefault="00202BDB" w:rsidP="00202BDB"/>
    <w:p w14:paraId="5110A176" w14:textId="77777777" w:rsidR="00202BDB" w:rsidRPr="006F6F6D" w:rsidRDefault="00202BDB" w:rsidP="00202BDB">
      <w:pPr>
        <w:rPr>
          <w:lang w:eastAsia="nl-NL"/>
        </w:rPr>
      </w:pPr>
    </w:p>
    <w:p w14:paraId="060F0A95" w14:textId="77777777" w:rsidR="00202BDB" w:rsidRDefault="00202BDB" w:rsidP="00202B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159A06" w14:textId="77777777" w:rsidR="00202BDB" w:rsidRPr="006F6F6D" w:rsidRDefault="00202BDB" w:rsidP="00202BDB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684361" wp14:editId="16ED901F">
                <wp:simplePos x="0" y="0"/>
                <wp:positionH relativeFrom="column">
                  <wp:posOffset>3592195</wp:posOffset>
                </wp:positionH>
                <wp:positionV relativeFrom="paragraph">
                  <wp:posOffset>43180</wp:posOffset>
                </wp:positionV>
                <wp:extent cx="447675" cy="2476500"/>
                <wp:effectExtent l="0" t="5715" r="13335" b="6985"/>
                <wp:wrapNone/>
                <wp:docPr id="1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2476500"/>
                        </a:xfrm>
                        <a:prstGeom prst="rect">
                          <a:avLst/>
                        </a:prstGeom>
                        <a:blipFill dpi="0" rotWithShape="0">
                          <a:blip r:embed="rId14"/>
                          <a:srcRect/>
                          <a:tile tx="0" ty="0" sx="100000" sy="100000" flip="none" algn="tl"/>
                        </a:blip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14F156" id="Rectangle 9" o:spid="_x0000_s1026" style="position:absolute;margin-left:282.85pt;margin-top:3.4pt;width:35.25pt;height:19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" strokeweight=".26mm">
                <v:fill r:id="rId15" o:title="" recolor="t" type="tile"/>
                <v:shadow color="black" opacity="49150f" offset=".74833mm,.74833mm"/>
              </v:rect>
            </w:pict>
          </mc:Fallback>
        </mc:AlternateContent>
      </w:r>
    </w:p>
    <w:p w14:paraId="79C28BE1" w14:textId="77777777" w:rsidR="00202BDB" w:rsidRPr="006F6F6D" w:rsidRDefault="00202BDB" w:rsidP="00202BDB">
      <w:pPr>
        <w:rPr>
          <w:lang w:eastAsia="nl-NL"/>
        </w:rPr>
      </w:pPr>
    </w:p>
    <w:p w14:paraId="377D1D51" w14:textId="77777777" w:rsidR="00202BDB" w:rsidRDefault="00202BDB" w:rsidP="00202BDB"/>
    <w:p w14:paraId="55DA7987" w14:textId="77777777" w:rsidR="00202BDB" w:rsidRDefault="00202BDB" w:rsidP="00202BDB"/>
    <w:p w14:paraId="3975065C" w14:textId="77777777" w:rsidR="00202BDB" w:rsidRDefault="00202BDB" w:rsidP="00202BDB"/>
    <w:p w14:paraId="5981DADA" w14:textId="77777777" w:rsidR="00202BDB" w:rsidRDefault="00202BDB" w:rsidP="00202BDB"/>
    <w:p w14:paraId="65B5B875" w14:textId="77777777" w:rsidR="00202BDB" w:rsidRDefault="00202BDB" w:rsidP="00202BD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72437D" w14:textId="77777777" w:rsidR="00202BDB" w:rsidRDefault="00202BDB" w:rsidP="00202BDB"/>
    <w:p w14:paraId="4593C3DD" w14:textId="77777777" w:rsidR="00202BDB" w:rsidRDefault="00202BDB" w:rsidP="00202BDB"/>
    <w:p w14:paraId="50CDCAA1" w14:textId="77777777" w:rsidR="00202BDB" w:rsidRDefault="00202BDB" w:rsidP="00202BDB"/>
    <w:p w14:paraId="01E3580F" w14:textId="77777777" w:rsidR="00202BDB" w:rsidRDefault="00202BDB" w:rsidP="00202BDB"/>
    <w:p w14:paraId="09B5FB90" w14:textId="77777777" w:rsidR="00202BDB" w:rsidRDefault="00202BDB" w:rsidP="00202BDB"/>
    <w:p w14:paraId="25807B10" w14:textId="77777777" w:rsidR="00202BDB" w:rsidRDefault="00202BDB" w:rsidP="00202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BEAB5C" wp14:editId="57C0C7CE">
                <wp:simplePos x="0" y="0"/>
                <wp:positionH relativeFrom="column">
                  <wp:posOffset>1025525</wp:posOffset>
                </wp:positionH>
                <wp:positionV relativeFrom="paragraph">
                  <wp:posOffset>101600</wp:posOffset>
                </wp:positionV>
                <wp:extent cx="2547620" cy="222250"/>
                <wp:effectExtent l="0" t="0" r="10160" b="12065"/>
                <wp:wrapNone/>
                <wp:docPr id="17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7620" cy="22225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B42EB6F" id="Rectangle 11" o:spid="_x0000_s1026" style="position:absolute;margin-left:80.75pt;margin-top:8pt;width:200.6pt;height:17.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" fillcolor="#666" stroke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BE0C72" wp14:editId="2AF02664">
                <wp:simplePos x="0" y="0"/>
                <wp:positionH relativeFrom="column">
                  <wp:posOffset>3801745</wp:posOffset>
                </wp:positionH>
                <wp:positionV relativeFrom="paragraph">
                  <wp:posOffset>101600</wp:posOffset>
                </wp:positionV>
                <wp:extent cx="205105" cy="1188085"/>
                <wp:effectExtent l="78740" t="45085" r="59055" b="62230"/>
                <wp:wrapNone/>
                <wp:docPr id="17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5105" cy="118808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22EFEE" id="Line 3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35pt,8pt" to="315.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" strokeweight=".26mm">
                <v:stroke endarrow="block" joinstyle="miter"/>
                <v:shadow color="black" opacity="49150f" offset=".74833mm,.74833mm"/>
              </v:line>
            </w:pict>
          </mc:Fallback>
        </mc:AlternateContent>
      </w:r>
    </w:p>
    <w:p w14:paraId="4CFDE4AD" w14:textId="77777777" w:rsidR="00202BDB" w:rsidRDefault="00202BDB" w:rsidP="00202BDB"/>
    <w:p w14:paraId="433AA391" w14:textId="77777777" w:rsidR="00202BDB" w:rsidRDefault="00202BDB" w:rsidP="00202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FD8DEA" wp14:editId="6F3A1DB3">
                <wp:simplePos x="0" y="0"/>
                <wp:positionH relativeFrom="column">
                  <wp:posOffset>344170</wp:posOffset>
                </wp:positionH>
                <wp:positionV relativeFrom="paragraph">
                  <wp:posOffset>-635</wp:posOffset>
                </wp:positionV>
                <wp:extent cx="3695700" cy="590550"/>
                <wp:effectExtent l="0" t="635" r="13335" b="18415"/>
                <wp:wrapNone/>
                <wp:docPr id="17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590550"/>
                        </a:xfrm>
                        <a:prstGeom prst="rect">
                          <a:avLst/>
                        </a:prstGeom>
                        <a:blipFill dpi="0" rotWithShape="0">
                          <a:blip r:embed="rId16"/>
                          <a:srcRect/>
                          <a:tile tx="0" ty="0" sx="100000" sy="100000" flip="none" algn="tl"/>
                        </a:blip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9F6DD1D" id="Rectangle 36" o:spid="_x0000_s1026" style="position:absolute;margin-left:27.1pt;margin-top:-.05pt;width:291pt;height:46.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" strokeweight=".26mm">
                <v:fill r:id="rId17" o:title="" recolor="t" type="tile"/>
                <v:shadow color="black" opacity="49150f" offset=".74833mm,.74833mm"/>
              </v:rect>
            </w:pict>
          </mc:Fallback>
        </mc:AlternateContent>
      </w:r>
    </w:p>
    <w:p w14:paraId="3BA1C43F" w14:textId="77777777" w:rsidR="00202BDB" w:rsidRDefault="00202BDB" w:rsidP="00202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92581C" wp14:editId="404AFC38">
                <wp:simplePos x="0" y="0"/>
                <wp:positionH relativeFrom="column">
                  <wp:posOffset>1311275</wp:posOffset>
                </wp:positionH>
                <wp:positionV relativeFrom="paragraph">
                  <wp:posOffset>152400</wp:posOffset>
                </wp:positionV>
                <wp:extent cx="471170" cy="735330"/>
                <wp:effectExtent l="52070" t="55880" r="73660" b="59690"/>
                <wp:wrapNone/>
                <wp:docPr id="17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1170" cy="73533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2F2029" id="Line 68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25pt,12pt" to="140.3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" strokeweight=".26mm">
                <v:stroke endarrow="block" joinstyle="miter"/>
                <v:shadow color="black" opacity="49150f" offset=".74833mm,.74833mm"/>
              </v:line>
            </w:pict>
          </mc:Fallback>
        </mc:AlternateContent>
      </w:r>
      <w:r>
        <w:tab/>
        <w:t>zeeschepen</w:t>
      </w:r>
      <w:r>
        <w:rPr>
          <w:rFonts w:eastAsia="Bitstream Vera Serif" w:cs="Bitstream Vera Serif"/>
        </w:rPr>
        <w:t xml:space="preserve"> </w:t>
      </w:r>
      <w:r>
        <w:t>platform</w:t>
      </w:r>
    </w:p>
    <w:p w14:paraId="47F2852B" w14:textId="77777777" w:rsidR="00202BDB" w:rsidRDefault="00202BDB" w:rsidP="00202BDB"/>
    <w:p w14:paraId="3DEBAC1F" w14:textId="77777777" w:rsidR="00202BDB" w:rsidRDefault="00202BDB" w:rsidP="00202BDB"/>
    <w:p w14:paraId="1536F183" w14:textId="77777777" w:rsidR="00202BDB" w:rsidRDefault="00202BDB" w:rsidP="00202BDB">
      <w:pPr>
        <w:rPr>
          <w:rFonts w:ascii="Times New Roman" w:hAnsi="Times New Roman"/>
        </w:rPr>
      </w:pPr>
    </w:p>
    <w:p w14:paraId="77DBF6AB" w14:textId="77777777" w:rsidR="00202BDB" w:rsidRDefault="00202BDB" w:rsidP="00202BDB">
      <w:pPr>
        <w:rPr>
          <w:rFonts w:ascii="Times New Roman" w:hAnsi="Times New Roman"/>
        </w:rPr>
      </w:pPr>
    </w:p>
    <w:p w14:paraId="4C92F448" w14:textId="77777777" w:rsidR="00202BDB" w:rsidRDefault="00202BDB" w:rsidP="00202BDB">
      <w:pPr>
        <w:rPr>
          <w:rFonts w:ascii="Times New Roman" w:hAnsi="Times New Roman"/>
        </w:rPr>
      </w:pPr>
      <w:r>
        <w:rPr>
          <w:rFonts w:ascii="Times New Roman" w:hAnsi="Times New Roman"/>
        </w:rPr>
        <w:t>zeeschepenplatform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binnenvaartplatform</w:t>
      </w:r>
    </w:p>
    <w:p w14:paraId="3CB2593B" w14:textId="77777777" w:rsidR="00202BDB" w:rsidRDefault="00202BDB" w:rsidP="00202BDB">
      <w:pPr>
        <w:pStyle w:val="Kop2"/>
      </w:pPr>
      <w:r>
        <w:br w:type="page"/>
      </w:r>
      <w:bookmarkStart w:id="17" w:name="_Toc212110332"/>
      <w:bookmarkStart w:id="18" w:name="_Toc212110410"/>
      <w:bookmarkStart w:id="19" w:name="_Toc212110898"/>
      <w:bookmarkStart w:id="20" w:name="_Toc212111046"/>
      <w:bookmarkStart w:id="21" w:name="_Toc401567796"/>
      <w:r>
        <w:lastRenderedPageBreak/>
        <w:t>3</w:t>
      </w:r>
      <w:r>
        <w:rPr>
          <w:rFonts w:eastAsia="Times New Roman"/>
        </w:rPr>
        <w:t xml:space="preserve"> </w:t>
      </w:r>
      <w:r>
        <w:t>kranen</w:t>
      </w:r>
      <w:bookmarkEnd w:id="17"/>
      <w:bookmarkEnd w:id="18"/>
      <w:bookmarkEnd w:id="19"/>
      <w:bookmarkEnd w:id="20"/>
      <w:bookmarkEnd w:id="21"/>
    </w:p>
    <w:p w14:paraId="2115F591" w14:textId="77777777" w:rsidR="00202BDB" w:rsidRDefault="00202BDB" w:rsidP="00202BDB">
      <w:bookmarkStart w:id="22" w:name="_Toc212110333"/>
      <w:bookmarkStart w:id="23" w:name="_Toc212110411"/>
      <w:bookmarkStart w:id="24" w:name="_Toc212110899"/>
      <w:r>
        <w:t>Er</w:t>
      </w:r>
      <w:r>
        <w:rPr>
          <w:rFonts w:eastAsia="Times New Roman"/>
        </w:rPr>
        <w:t xml:space="preserve"> </w:t>
      </w:r>
      <w:r>
        <w:t>zijn</w:t>
      </w:r>
      <w:r>
        <w:rPr>
          <w:rFonts w:eastAsia="Times New Roman"/>
        </w:rPr>
        <w:t xml:space="preserve"> </w:t>
      </w:r>
      <w:r>
        <w:t>twee</w:t>
      </w:r>
      <w:r>
        <w:rPr>
          <w:rFonts w:eastAsia="Times New Roman"/>
        </w:rPr>
        <w:t xml:space="preserve"> </w:t>
      </w:r>
      <w:r>
        <w:t>soorten</w:t>
      </w:r>
      <w:r>
        <w:rPr>
          <w:rFonts w:eastAsia="Times New Roman"/>
        </w:rPr>
        <w:t xml:space="preserve"> </w:t>
      </w:r>
      <w:r>
        <w:t>kranen.</w:t>
      </w:r>
      <w:bookmarkEnd w:id="22"/>
      <w:bookmarkEnd w:id="23"/>
      <w:bookmarkEnd w:id="24"/>
    </w:p>
    <w:p w14:paraId="627A79F0" w14:textId="77777777" w:rsidR="00202BDB" w:rsidRDefault="00202BDB" w:rsidP="00202BDB">
      <w:bookmarkStart w:id="25" w:name="_Toc212110334"/>
      <w:bookmarkStart w:id="26" w:name="_Toc212110412"/>
      <w:bookmarkStart w:id="27" w:name="_Toc212110900"/>
      <w:r>
        <w:t>3.1</w:t>
      </w:r>
      <w:r>
        <w:rPr>
          <w:rFonts w:eastAsia="Times New Roman"/>
        </w:rPr>
        <w:t xml:space="preserve"> </w:t>
      </w:r>
      <w:r>
        <w:t>Vrij</w:t>
      </w:r>
      <w:r>
        <w:rPr>
          <w:rFonts w:eastAsia="Times New Roman"/>
        </w:rPr>
        <w:t xml:space="preserve"> </w:t>
      </w:r>
      <w:r>
        <w:t>beweegbare</w:t>
      </w:r>
      <w:r>
        <w:rPr>
          <w:rFonts w:eastAsia="Times New Roman"/>
        </w:rPr>
        <w:t xml:space="preserve"> </w:t>
      </w:r>
      <w:r>
        <w:t>kranen.</w:t>
      </w:r>
      <w:r>
        <w:rPr>
          <w:rFonts w:eastAsia="Times New Roman"/>
        </w:rPr>
        <w:t xml:space="preserve"> </w:t>
      </w:r>
      <w:r>
        <w:t>Deze</w:t>
      </w:r>
      <w:r>
        <w:rPr>
          <w:rFonts w:eastAsia="Times New Roman"/>
        </w:rPr>
        <w:t xml:space="preserve"> </w:t>
      </w:r>
      <w:r>
        <w:t>(smalle)</w:t>
      </w:r>
      <w:r>
        <w:rPr>
          <w:rFonts w:eastAsia="Times New Roman"/>
        </w:rPr>
        <w:t xml:space="preserve"> </w:t>
      </w:r>
      <w:r>
        <w:t>kranen</w:t>
      </w:r>
      <w:r>
        <w:rPr>
          <w:rFonts w:eastAsia="Times New Roman"/>
        </w:rPr>
        <w:t xml:space="preserve"> </w:t>
      </w:r>
      <w:r>
        <w:t>kunnen</w:t>
      </w:r>
      <w:r>
        <w:rPr>
          <w:rFonts w:eastAsia="Times New Roman"/>
        </w:rPr>
        <w:t xml:space="preserve"> </w:t>
      </w:r>
      <w:r>
        <w:t>een</w:t>
      </w:r>
      <w:r>
        <w:rPr>
          <w:rFonts w:eastAsia="Times New Roman"/>
        </w:rPr>
        <w:t xml:space="preserve"> </w:t>
      </w:r>
      <w:r>
        <w:t>container</w:t>
      </w:r>
      <w:r>
        <w:rPr>
          <w:rFonts w:eastAsia="Times New Roman"/>
        </w:rPr>
        <w:t xml:space="preserve"> </w:t>
      </w:r>
      <w:r>
        <w:t>ophijsen</w:t>
      </w:r>
      <w:r>
        <w:rPr>
          <w:rFonts w:eastAsia="Times New Roman"/>
        </w:rPr>
        <w:t xml:space="preserve"> </w:t>
      </w:r>
      <w:r>
        <w:t>en</w:t>
      </w:r>
      <w:r>
        <w:rPr>
          <w:rFonts w:eastAsia="Times New Roman"/>
        </w:rPr>
        <w:t xml:space="preserve"> </w:t>
      </w:r>
      <w:r>
        <w:t>laten</w:t>
      </w:r>
      <w:r>
        <w:rPr>
          <w:rFonts w:eastAsia="Times New Roman"/>
        </w:rPr>
        <w:t xml:space="preserve"> </w:t>
      </w:r>
      <w:r>
        <w:t>zakken,</w:t>
      </w:r>
      <w:r>
        <w:rPr>
          <w:rFonts w:eastAsia="Times New Roman"/>
        </w:rPr>
        <w:t xml:space="preserve"> </w:t>
      </w:r>
      <w:r>
        <w:t>maar</w:t>
      </w:r>
      <w:r>
        <w:rPr>
          <w:rFonts w:eastAsia="Times New Roman"/>
        </w:rPr>
        <w:t xml:space="preserve"> </w:t>
      </w:r>
      <w:r>
        <w:t>niet</w:t>
      </w:r>
      <w:r>
        <w:rPr>
          <w:rFonts w:eastAsia="Times New Roman"/>
        </w:rPr>
        <w:t xml:space="preserve"> </w:t>
      </w:r>
      <w:r>
        <w:t>onder</w:t>
      </w:r>
      <w:r>
        <w:rPr>
          <w:rFonts w:eastAsia="Times New Roman"/>
        </w:rPr>
        <w:t xml:space="preserve"> </w:t>
      </w:r>
      <w:r>
        <w:t>zich</w:t>
      </w:r>
      <w:r>
        <w:rPr>
          <w:rFonts w:eastAsia="Times New Roman"/>
        </w:rPr>
        <w:t xml:space="preserve"> </w:t>
      </w:r>
      <w:r>
        <w:t>verplaatsen.</w:t>
      </w:r>
      <w:r>
        <w:rPr>
          <w:rFonts w:eastAsia="Times New Roman"/>
        </w:rPr>
        <w:t xml:space="preserve"> </w:t>
      </w:r>
      <w:r>
        <w:t>Voor</w:t>
      </w:r>
      <w:r>
        <w:rPr>
          <w:rFonts w:eastAsia="Times New Roman"/>
        </w:rPr>
        <w:t xml:space="preserve"> </w:t>
      </w:r>
      <w:r>
        <w:t>de</w:t>
      </w:r>
      <w:r>
        <w:rPr>
          <w:rFonts w:eastAsia="Times New Roman"/>
        </w:rPr>
        <w:t xml:space="preserve"> </w:t>
      </w:r>
      <w:r>
        <w:t>eenvoud</w:t>
      </w:r>
      <w:r>
        <w:rPr>
          <w:rFonts w:eastAsia="Times New Roman"/>
        </w:rPr>
        <w:t xml:space="preserve"> </w:t>
      </w:r>
      <w:r>
        <w:t>beschouwen</w:t>
      </w:r>
      <w:r>
        <w:rPr>
          <w:rFonts w:eastAsia="Times New Roman"/>
        </w:rPr>
        <w:t xml:space="preserve"> </w:t>
      </w:r>
      <w:r>
        <w:t>we</w:t>
      </w:r>
      <w:r>
        <w:rPr>
          <w:rFonts w:eastAsia="Times New Roman"/>
        </w:rPr>
        <w:t xml:space="preserve"> </w:t>
      </w:r>
      <w:r>
        <w:t>hier</w:t>
      </w:r>
      <w:r>
        <w:rPr>
          <w:rFonts w:eastAsia="Times New Roman"/>
        </w:rPr>
        <w:t xml:space="preserve"> </w:t>
      </w:r>
      <w:r>
        <w:t>ook</w:t>
      </w:r>
      <w:r>
        <w:rPr>
          <w:rFonts w:eastAsia="Times New Roman"/>
        </w:rPr>
        <w:t xml:space="preserve"> </w:t>
      </w:r>
      <w:r>
        <w:t>de</w:t>
      </w:r>
      <w:r>
        <w:rPr>
          <w:rFonts w:eastAsia="Times New Roman"/>
        </w:rPr>
        <w:t xml:space="preserve"> </w:t>
      </w:r>
      <w:r>
        <w:t>vrij</w:t>
      </w:r>
      <w:r>
        <w:rPr>
          <w:rFonts w:eastAsia="Times New Roman"/>
        </w:rPr>
        <w:t xml:space="preserve"> </w:t>
      </w:r>
      <w:r>
        <w:t>verrijdbare</w:t>
      </w:r>
      <w:r>
        <w:rPr>
          <w:rFonts w:eastAsia="Times New Roman"/>
        </w:rPr>
        <w:t xml:space="preserve"> </w:t>
      </w:r>
      <w:r>
        <w:t>kranen</w:t>
      </w:r>
      <w:r>
        <w:rPr>
          <w:rFonts w:eastAsia="Times New Roman"/>
        </w:rPr>
        <w:t xml:space="preserve"> </w:t>
      </w:r>
      <w:r>
        <w:t>als</w:t>
      </w:r>
      <w:r>
        <w:rPr>
          <w:rFonts w:eastAsia="Times New Roman"/>
        </w:rPr>
        <w:t xml:space="preserve"> </w:t>
      </w:r>
      <w:r>
        <w:t>een</w:t>
      </w:r>
      <w:r>
        <w:rPr>
          <w:rFonts w:eastAsia="Times New Roman"/>
        </w:rPr>
        <w:t xml:space="preserve"> </w:t>
      </w:r>
      <w:r>
        <w:t>soort</w:t>
      </w:r>
      <w:r>
        <w:rPr>
          <w:rFonts w:eastAsia="Times New Roman"/>
        </w:rPr>
        <w:t xml:space="preserve"> </w:t>
      </w:r>
      <w:r>
        <w:t>railkranen:</w:t>
      </w:r>
      <w:r>
        <w:rPr>
          <w:rFonts w:eastAsia="Times New Roman"/>
        </w:rPr>
        <w:t xml:space="preserve"> </w:t>
      </w:r>
      <w:r>
        <w:t>ze</w:t>
      </w:r>
      <w:r>
        <w:rPr>
          <w:rFonts w:eastAsia="Times New Roman"/>
        </w:rPr>
        <w:t xml:space="preserve"> </w:t>
      </w:r>
      <w:r>
        <w:t>kunnen</w:t>
      </w:r>
      <w:r>
        <w:rPr>
          <w:rFonts w:eastAsia="Times New Roman"/>
        </w:rPr>
        <w:t xml:space="preserve"> </w:t>
      </w:r>
      <w:r>
        <w:t>alleen</w:t>
      </w:r>
      <w:r>
        <w:rPr>
          <w:rFonts w:eastAsia="Times New Roman"/>
        </w:rPr>
        <w:t xml:space="preserve"> </w:t>
      </w:r>
      <w:r>
        <w:t>heen</w:t>
      </w:r>
      <w:r>
        <w:rPr>
          <w:rFonts w:eastAsia="Times New Roman"/>
        </w:rPr>
        <w:t xml:space="preserve"> </w:t>
      </w:r>
      <w:r>
        <w:t>en</w:t>
      </w:r>
      <w:r>
        <w:rPr>
          <w:rFonts w:eastAsia="Times New Roman"/>
        </w:rPr>
        <w:t xml:space="preserve"> </w:t>
      </w:r>
      <w:r>
        <w:t>weer</w:t>
      </w:r>
      <w:r>
        <w:rPr>
          <w:rFonts w:eastAsia="Times New Roman"/>
        </w:rPr>
        <w:t xml:space="preserve"> </w:t>
      </w:r>
      <w:r>
        <w:t>rijden.</w:t>
      </w:r>
      <w:bookmarkEnd w:id="25"/>
      <w:bookmarkEnd w:id="26"/>
      <w:bookmarkEnd w:id="27"/>
    </w:p>
    <w:p w14:paraId="0FA4EA38" w14:textId="77777777" w:rsidR="00202BDB" w:rsidRDefault="00202BDB" w:rsidP="00202BDB">
      <w:bookmarkStart w:id="28" w:name="_Toc212110335"/>
      <w:bookmarkStart w:id="29" w:name="_Toc212110413"/>
      <w:bookmarkStart w:id="30" w:name="_Toc212110901"/>
      <w:r>
        <w:t>3.2</w:t>
      </w:r>
      <w:r>
        <w:rPr>
          <w:rFonts w:eastAsia="Times New Roman"/>
        </w:rPr>
        <w:t xml:space="preserve"> </w:t>
      </w:r>
      <w:r>
        <w:t>Railkranen.</w:t>
      </w:r>
      <w:r>
        <w:rPr>
          <w:rFonts w:eastAsia="Times New Roman"/>
        </w:rPr>
        <w:t xml:space="preserve"> </w:t>
      </w:r>
      <w:r>
        <w:t>Deze</w:t>
      </w:r>
      <w:r>
        <w:rPr>
          <w:rFonts w:eastAsia="Times New Roman"/>
        </w:rPr>
        <w:t xml:space="preserve"> </w:t>
      </w:r>
      <w:r>
        <w:t>kranen</w:t>
      </w:r>
      <w:r>
        <w:rPr>
          <w:rFonts w:eastAsia="Times New Roman"/>
        </w:rPr>
        <w:t xml:space="preserve"> </w:t>
      </w:r>
      <w:r>
        <w:t>zijn</w:t>
      </w:r>
      <w:r>
        <w:rPr>
          <w:rFonts w:eastAsia="Times New Roman"/>
        </w:rPr>
        <w:t xml:space="preserve"> </w:t>
      </w:r>
      <w:r>
        <w:t>breder</w:t>
      </w:r>
      <w:r>
        <w:rPr>
          <w:rFonts w:eastAsia="Times New Roman"/>
        </w:rPr>
        <w:t xml:space="preserve"> </w:t>
      </w:r>
      <w:r>
        <w:t>dan</w:t>
      </w:r>
      <w:r>
        <w:rPr>
          <w:rFonts w:eastAsia="Times New Roman"/>
        </w:rPr>
        <w:t xml:space="preserve"> </w:t>
      </w:r>
      <w:r>
        <w:t>bovenstaande</w:t>
      </w:r>
      <w:r>
        <w:rPr>
          <w:rFonts w:eastAsia="Times New Roman"/>
        </w:rPr>
        <w:t xml:space="preserve"> </w:t>
      </w:r>
      <w:r>
        <w:t>en</w:t>
      </w:r>
      <w:r>
        <w:rPr>
          <w:rFonts w:eastAsia="Times New Roman"/>
        </w:rPr>
        <w:t xml:space="preserve"> </w:t>
      </w:r>
      <w:r>
        <w:t>zijn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staat,</w:t>
      </w:r>
      <w:r>
        <w:rPr>
          <w:rFonts w:eastAsia="Times New Roman"/>
        </w:rPr>
        <w:t xml:space="preserve"> </w:t>
      </w:r>
      <w:r>
        <w:t>naast</w:t>
      </w:r>
      <w:r>
        <w:rPr>
          <w:rFonts w:eastAsia="Times New Roman"/>
        </w:rPr>
        <w:t xml:space="preserve"> </w:t>
      </w:r>
      <w:r>
        <w:t>het</w:t>
      </w:r>
      <w:r>
        <w:rPr>
          <w:rFonts w:eastAsia="Times New Roman"/>
        </w:rPr>
        <w:t xml:space="preserve"> </w:t>
      </w:r>
      <w:r>
        <w:t>ophijsen</w:t>
      </w:r>
      <w:r>
        <w:rPr>
          <w:rFonts w:eastAsia="Times New Roman"/>
        </w:rPr>
        <w:t xml:space="preserve"> </w:t>
      </w:r>
      <w:r>
        <w:t>en</w:t>
      </w:r>
      <w:r>
        <w:rPr>
          <w:rFonts w:eastAsia="Times New Roman"/>
        </w:rPr>
        <w:t xml:space="preserve"> </w:t>
      </w:r>
      <w:r>
        <w:t>laten</w:t>
      </w:r>
      <w:r>
        <w:rPr>
          <w:rFonts w:eastAsia="Times New Roman"/>
        </w:rPr>
        <w:t xml:space="preserve"> </w:t>
      </w:r>
      <w:r>
        <w:t>zakken</w:t>
      </w:r>
      <w:r>
        <w:rPr>
          <w:rFonts w:eastAsia="Times New Roman"/>
        </w:rPr>
        <w:t xml:space="preserve"> </w:t>
      </w:r>
      <w:r>
        <w:t>van</w:t>
      </w:r>
      <w:r>
        <w:rPr>
          <w:rFonts w:eastAsia="Times New Roman"/>
        </w:rPr>
        <w:t xml:space="preserve"> </w:t>
      </w:r>
      <w:r>
        <w:t>containers</w:t>
      </w:r>
      <w:r>
        <w:rPr>
          <w:rFonts w:eastAsia="Times New Roman"/>
        </w:rPr>
        <w:t xml:space="preserve"> </w:t>
      </w:r>
      <w:r>
        <w:t>deze</w:t>
      </w:r>
      <w:r>
        <w:rPr>
          <w:rFonts w:eastAsia="Times New Roman"/>
        </w:rPr>
        <w:t xml:space="preserve"> </w:t>
      </w:r>
      <w:r>
        <w:t>ook</w:t>
      </w:r>
      <w:r>
        <w:rPr>
          <w:rFonts w:eastAsia="Times New Roman"/>
        </w:rPr>
        <w:t xml:space="preserve"> </w:t>
      </w:r>
      <w:r>
        <w:t>te</w:t>
      </w:r>
      <w:r>
        <w:rPr>
          <w:rFonts w:eastAsia="Times New Roman"/>
        </w:rPr>
        <w:t xml:space="preserve"> </w:t>
      </w:r>
      <w:r>
        <w:t>verplaatsen</w:t>
      </w:r>
      <w:r>
        <w:rPr>
          <w:rFonts w:eastAsia="Times New Roman"/>
        </w:rPr>
        <w:t xml:space="preserve"> </w:t>
      </w:r>
      <w:r>
        <w:t>over</w:t>
      </w:r>
      <w:r>
        <w:rPr>
          <w:rFonts w:eastAsia="Times New Roman"/>
        </w:rPr>
        <w:t xml:space="preserve"> </w:t>
      </w:r>
      <w:r>
        <w:t>de</w:t>
      </w:r>
      <w:r>
        <w:rPr>
          <w:rFonts w:eastAsia="Times New Roman"/>
        </w:rPr>
        <w:t xml:space="preserve"> </w:t>
      </w:r>
      <w:r>
        <w:t>breedte</w:t>
      </w:r>
      <w:r>
        <w:rPr>
          <w:rFonts w:eastAsia="Times New Roman"/>
        </w:rPr>
        <w:t xml:space="preserve"> </w:t>
      </w:r>
      <w:r>
        <w:t>van</w:t>
      </w:r>
      <w:r>
        <w:rPr>
          <w:rFonts w:eastAsia="Times New Roman"/>
        </w:rPr>
        <w:t xml:space="preserve"> </w:t>
      </w:r>
      <w:r>
        <w:t>de</w:t>
      </w:r>
      <w:r>
        <w:rPr>
          <w:rFonts w:eastAsia="Times New Roman"/>
        </w:rPr>
        <w:t xml:space="preserve"> </w:t>
      </w:r>
      <w:r>
        <w:t>kraan.</w:t>
      </w:r>
      <w:r>
        <w:rPr>
          <w:rFonts w:eastAsia="Times New Roman"/>
        </w:rPr>
        <w:t xml:space="preserve"> </w:t>
      </w:r>
      <w:r>
        <w:t>Bovendien</w:t>
      </w:r>
      <w:r>
        <w:rPr>
          <w:rFonts w:eastAsia="Times New Roman"/>
        </w:rPr>
        <w:t xml:space="preserve"> </w:t>
      </w:r>
      <w:r>
        <w:t>zijn</w:t>
      </w:r>
      <w:r>
        <w:rPr>
          <w:rFonts w:eastAsia="Times New Roman"/>
        </w:rPr>
        <w:t xml:space="preserve"> </w:t>
      </w:r>
      <w:r>
        <w:t>de</w:t>
      </w:r>
      <w:r>
        <w:rPr>
          <w:rFonts w:eastAsia="Times New Roman"/>
        </w:rPr>
        <w:t xml:space="preserve"> </w:t>
      </w:r>
      <w:r>
        <w:t>kranen</w:t>
      </w:r>
      <w:r>
        <w:rPr>
          <w:rFonts w:eastAsia="Times New Roman"/>
        </w:rPr>
        <w:t xml:space="preserve"> </w:t>
      </w:r>
      <w:r>
        <w:t>verrijdbaar</w:t>
      </w:r>
      <w:r>
        <w:rPr>
          <w:rFonts w:eastAsia="Times New Roman"/>
        </w:rPr>
        <w:t xml:space="preserve"> </w:t>
      </w:r>
      <w:r>
        <w:t>over</w:t>
      </w:r>
      <w:r>
        <w:rPr>
          <w:rFonts w:eastAsia="Times New Roman"/>
        </w:rPr>
        <w:t xml:space="preserve"> </w:t>
      </w:r>
      <w:r>
        <w:t>rails:</w:t>
      </w:r>
      <w:bookmarkEnd w:id="28"/>
      <w:bookmarkEnd w:id="29"/>
      <w:bookmarkEnd w:id="30"/>
    </w:p>
    <w:p w14:paraId="44BA2DC0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3579FC90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BAC637" wp14:editId="7352E599">
                <wp:simplePos x="0" y="0"/>
                <wp:positionH relativeFrom="column">
                  <wp:posOffset>951865</wp:posOffset>
                </wp:positionH>
                <wp:positionV relativeFrom="paragraph">
                  <wp:posOffset>10795</wp:posOffset>
                </wp:positionV>
                <wp:extent cx="1915160" cy="124460"/>
                <wp:effectExtent l="0" t="0" r="17780" b="6985"/>
                <wp:wrapNone/>
                <wp:docPr id="17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516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410E47F" id="Rectangle 69" o:spid="_x0000_s1026" style="position:absolute;margin-left:74.95pt;margin-top:.85pt;width:150.8pt;height:9.8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3F1292" wp14:editId="64B84BC5">
                <wp:simplePos x="0" y="0"/>
                <wp:positionH relativeFrom="column">
                  <wp:posOffset>951865</wp:posOffset>
                </wp:positionH>
                <wp:positionV relativeFrom="paragraph">
                  <wp:posOffset>135255</wp:posOffset>
                </wp:positionV>
                <wp:extent cx="137160" cy="750570"/>
                <wp:effectExtent l="0" t="5715" r="17780" b="18415"/>
                <wp:wrapNone/>
                <wp:docPr id="16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BC7A89" id="Rectangle 71" o:spid="_x0000_s1026" style="position:absolute;margin-left:74.95pt;margin-top:10.65pt;width:10.8pt;height:59.1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3FB184" wp14:editId="5F89CC79">
                <wp:simplePos x="0" y="0"/>
                <wp:positionH relativeFrom="column">
                  <wp:posOffset>2729865</wp:posOffset>
                </wp:positionH>
                <wp:positionV relativeFrom="paragraph">
                  <wp:posOffset>135255</wp:posOffset>
                </wp:positionV>
                <wp:extent cx="137160" cy="750570"/>
                <wp:effectExtent l="0" t="5715" r="17780" b="18415"/>
                <wp:wrapNone/>
                <wp:docPr id="168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FDB1706" id="Rectangle 73" o:spid="_x0000_s1026" style="position:absolute;margin-left:214.95pt;margin-top:10.65pt;width:10.8pt;height:59.1pt;z-index:251731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762EA6" wp14:editId="04E87757">
                <wp:simplePos x="0" y="0"/>
                <wp:positionH relativeFrom="column">
                  <wp:posOffset>1492885</wp:posOffset>
                </wp:positionH>
                <wp:positionV relativeFrom="paragraph">
                  <wp:posOffset>238760</wp:posOffset>
                </wp:positionV>
                <wp:extent cx="137160" cy="177165"/>
                <wp:effectExtent l="5080" t="0" r="10160" b="18415"/>
                <wp:wrapNone/>
                <wp:docPr id="167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7716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83232F" id="Rectangle 74" o:spid="_x0000_s1026" style="position:absolute;margin-left:117.55pt;margin-top:18.8pt;width:10.8pt;height:13.95pt;z-index:251732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3700B2" wp14:editId="0A22A06F">
                <wp:simplePos x="0" y="0"/>
                <wp:positionH relativeFrom="column">
                  <wp:posOffset>1616075</wp:posOffset>
                </wp:positionH>
                <wp:positionV relativeFrom="paragraph">
                  <wp:posOffset>92075</wp:posOffset>
                </wp:positionV>
                <wp:extent cx="0" cy="195580"/>
                <wp:effectExtent l="102870" t="102235" r="113030" b="108585"/>
                <wp:wrapNone/>
                <wp:docPr id="166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580"/>
                        </a:xfrm>
                        <a:prstGeom prst="line">
                          <a:avLst/>
                        </a:prstGeom>
                        <a:noFill/>
                        <a:ln w="27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5294BD" id="Line 7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5pt,7.25pt" to="127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" strokeweight=".7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7167C9" wp14:editId="32A78354">
                <wp:simplePos x="0" y="0"/>
                <wp:positionH relativeFrom="column">
                  <wp:posOffset>1510665</wp:posOffset>
                </wp:positionH>
                <wp:positionV relativeFrom="paragraph">
                  <wp:posOffset>104140</wp:posOffset>
                </wp:positionV>
                <wp:extent cx="0" cy="195580"/>
                <wp:effectExtent l="99060" t="101600" r="116840" b="109220"/>
                <wp:wrapNone/>
                <wp:docPr id="16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580"/>
                        </a:xfrm>
                        <a:prstGeom prst="line">
                          <a:avLst/>
                        </a:prstGeom>
                        <a:noFill/>
                        <a:ln w="27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2AFDBF" id="Line 7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8.2pt" to="118.9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" strokeweight=".7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660A5A" wp14:editId="68A7FA8E">
                <wp:simplePos x="0" y="0"/>
                <wp:positionH relativeFrom="column">
                  <wp:posOffset>1229995</wp:posOffset>
                </wp:positionH>
                <wp:positionV relativeFrom="paragraph">
                  <wp:posOffset>196215</wp:posOffset>
                </wp:positionV>
                <wp:extent cx="681355" cy="0"/>
                <wp:effectExtent l="46990" t="92075" r="71755" b="111125"/>
                <wp:wrapNone/>
                <wp:docPr id="164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EDC414" id="Line 7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85pt,15.45pt" to="150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" strokeweight=".26mm">
                <v:stroke startarrow="block" endarrow="block" joinstyle="miter"/>
                <v:shadow color="black" opacity="49150f" offset=".74833mm,.74833mm"/>
              </v:line>
            </w:pict>
          </mc:Fallback>
        </mc:AlternateContent>
      </w:r>
    </w:p>
    <w:p w14:paraId="23DAE3AD" w14:textId="77777777" w:rsidR="00202BDB" w:rsidRDefault="00202BDB" w:rsidP="00202BDB">
      <w:pPr>
        <w:pStyle w:val="Plattetekst"/>
        <w:rPr>
          <w:rFonts w:ascii="Times New Roman" w:eastAsia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440DF4" wp14:editId="40D8007D">
                <wp:simplePos x="0" y="0"/>
                <wp:positionH relativeFrom="column">
                  <wp:posOffset>758825</wp:posOffset>
                </wp:positionH>
                <wp:positionV relativeFrom="paragraph">
                  <wp:posOffset>248920</wp:posOffset>
                </wp:positionV>
                <wp:extent cx="568960" cy="696595"/>
                <wp:effectExtent l="45720" t="46990" r="58420" b="69215"/>
                <wp:wrapNone/>
                <wp:docPr id="16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8960" cy="69659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438F60" id="Line 7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19.6pt" to="104.5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9793C0" wp14:editId="070C0C83">
                <wp:simplePos x="0" y="0"/>
                <wp:positionH relativeFrom="column">
                  <wp:posOffset>1257935</wp:posOffset>
                </wp:positionH>
                <wp:positionV relativeFrom="paragraph">
                  <wp:posOffset>28575</wp:posOffset>
                </wp:positionV>
                <wp:extent cx="0" cy="567690"/>
                <wp:effectExtent l="87630" t="55245" r="115570" b="75565"/>
                <wp:wrapNone/>
                <wp:docPr id="162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769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3118F3" id="Line 7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05pt,2.25pt" to="99.0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" strokeweight=".26mm">
                <v:stroke startarrow="block"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48B64F" wp14:editId="2486E1CC">
                <wp:simplePos x="0" y="0"/>
                <wp:positionH relativeFrom="column">
                  <wp:posOffset>1630045</wp:posOffset>
                </wp:positionH>
                <wp:positionV relativeFrom="paragraph">
                  <wp:posOffset>163195</wp:posOffset>
                </wp:positionV>
                <wp:extent cx="205105" cy="639445"/>
                <wp:effectExtent l="66040" t="50165" r="59055" b="59690"/>
                <wp:wrapNone/>
                <wp:docPr id="161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105" cy="63944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2349E6" id="Line 7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35pt,12.85pt" to="144.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911491" wp14:editId="09CEE721">
                <wp:simplePos x="0" y="0"/>
                <wp:positionH relativeFrom="column">
                  <wp:posOffset>2909570</wp:posOffset>
                </wp:positionH>
                <wp:positionV relativeFrom="paragraph">
                  <wp:posOffset>136525</wp:posOffset>
                </wp:positionV>
                <wp:extent cx="449580" cy="0"/>
                <wp:effectExtent l="50165" t="86995" r="59055" b="116205"/>
                <wp:wrapNone/>
                <wp:docPr id="16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285CF9" id="Line 8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pt,10.75pt" to="264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kraan</w:t>
      </w:r>
      <w:r>
        <w:rPr>
          <w:rFonts w:ascii="Times New Roman" w:eastAsia="Times New Roman" w:hAnsi="Times New Roman"/>
        </w:rPr>
        <w:t xml:space="preserve"> </w:t>
      </w:r>
    </w:p>
    <w:p w14:paraId="1F5D22A4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859868" wp14:editId="5D34A931">
                <wp:simplePos x="0" y="0"/>
                <wp:positionH relativeFrom="column">
                  <wp:posOffset>2494915</wp:posOffset>
                </wp:positionH>
                <wp:positionV relativeFrom="paragraph">
                  <wp:posOffset>53975</wp:posOffset>
                </wp:positionV>
                <wp:extent cx="568960" cy="695960"/>
                <wp:effectExtent l="54610" t="46355" r="62230" b="57785"/>
                <wp:wrapNone/>
                <wp:docPr id="15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8960" cy="69596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455F29" id="Line 7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45pt,4.25pt" to="241.2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</w:p>
    <w:p w14:paraId="5306A94C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41999988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4BADB8" wp14:editId="1A543B6C">
                <wp:simplePos x="0" y="0"/>
                <wp:positionH relativeFrom="column">
                  <wp:posOffset>2614295</wp:posOffset>
                </wp:positionH>
                <wp:positionV relativeFrom="paragraph">
                  <wp:posOffset>148590</wp:posOffset>
                </wp:positionV>
                <wp:extent cx="449580" cy="0"/>
                <wp:effectExtent l="46990" t="84455" r="62230" b="118745"/>
                <wp:wrapNone/>
                <wp:docPr id="158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F44EE5" id="Line 8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85pt,11.7pt" to="241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rails</w:t>
      </w:r>
    </w:p>
    <w:p w14:paraId="3CA3D6D7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7475C72D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AGV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volgt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uit:</w:t>
      </w:r>
    </w:p>
    <w:p w14:paraId="6566F7B7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784DF7" wp14:editId="1E53CB42">
                <wp:simplePos x="0" y="0"/>
                <wp:positionH relativeFrom="column">
                  <wp:posOffset>174625</wp:posOffset>
                </wp:positionH>
                <wp:positionV relativeFrom="paragraph">
                  <wp:posOffset>162560</wp:posOffset>
                </wp:positionV>
                <wp:extent cx="2832100" cy="149225"/>
                <wp:effectExtent l="0" t="0" r="17780" b="7620"/>
                <wp:wrapNone/>
                <wp:docPr id="157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0CAC2F" id="Rectangle 82" o:spid="_x0000_s1026" style="position:absolute;margin-left:13.75pt;margin-top:12.8pt;width:223pt;height:11.7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" strokeweight=".26mm">
                <v:shadow color="black" opacity="49150f" offset=".74833mm,.74833mm"/>
              </v:rect>
            </w:pict>
          </mc:Fallback>
        </mc:AlternateContent>
      </w:r>
    </w:p>
    <w:p w14:paraId="3A3A16C0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A9643E" wp14:editId="70775A04">
                <wp:simplePos x="0" y="0"/>
                <wp:positionH relativeFrom="column">
                  <wp:posOffset>174625</wp:posOffset>
                </wp:positionH>
                <wp:positionV relativeFrom="paragraph">
                  <wp:posOffset>59055</wp:posOffset>
                </wp:positionV>
                <wp:extent cx="133985" cy="901065"/>
                <wp:effectExtent l="0" t="0" r="10795" b="16510"/>
                <wp:wrapNone/>
                <wp:docPr id="156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" cy="90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5402CE" id="Rectangle 83" o:spid="_x0000_s1026" style="position:absolute;margin-left:13.75pt;margin-top:4.65pt;width:10.55pt;height:70.9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52DD6" wp14:editId="007C3141">
                <wp:simplePos x="0" y="0"/>
                <wp:positionH relativeFrom="column">
                  <wp:posOffset>1906905</wp:posOffset>
                </wp:positionH>
                <wp:positionV relativeFrom="paragraph">
                  <wp:posOffset>59055</wp:posOffset>
                </wp:positionV>
                <wp:extent cx="134620" cy="901065"/>
                <wp:effectExtent l="0" t="0" r="17780" b="16510"/>
                <wp:wrapNone/>
                <wp:docPr id="15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20" cy="90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75616F1" id="Rectangle 84" o:spid="_x0000_s1026" style="position:absolute;margin-left:150.15pt;margin-top:4.65pt;width:10.6pt;height:70.95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7A3B2B" wp14:editId="673CAF12">
                <wp:simplePos x="0" y="0"/>
                <wp:positionH relativeFrom="column">
                  <wp:posOffset>702310</wp:posOffset>
                </wp:positionH>
                <wp:positionV relativeFrom="paragraph">
                  <wp:posOffset>183515</wp:posOffset>
                </wp:positionV>
                <wp:extent cx="133350" cy="212090"/>
                <wp:effectExtent l="1905" t="0" r="17145" b="9525"/>
                <wp:wrapNone/>
                <wp:docPr id="15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21209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33FB8B" id="Rectangle 85" o:spid="_x0000_s1026" style="position:absolute;margin-left:55.3pt;margin-top:14.45pt;width:10.5pt;height:16.7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1531AA" wp14:editId="2E1EFE5B">
                <wp:simplePos x="0" y="0"/>
                <wp:positionH relativeFrom="column">
                  <wp:posOffset>821690</wp:posOffset>
                </wp:positionH>
                <wp:positionV relativeFrom="paragraph">
                  <wp:posOffset>7620</wp:posOffset>
                </wp:positionV>
                <wp:extent cx="0" cy="234950"/>
                <wp:effectExtent l="95885" t="97790" r="120015" b="111760"/>
                <wp:wrapNone/>
                <wp:docPr id="153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noFill/>
                        <a:ln w="27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15A942" id="Line 8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pt,.6pt" to="64.7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" strokeweight=".7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10BA5A" wp14:editId="7ACA11F7">
                <wp:simplePos x="0" y="0"/>
                <wp:positionH relativeFrom="column">
                  <wp:posOffset>719455</wp:posOffset>
                </wp:positionH>
                <wp:positionV relativeFrom="paragraph">
                  <wp:posOffset>22225</wp:posOffset>
                </wp:positionV>
                <wp:extent cx="0" cy="234315"/>
                <wp:effectExtent l="107950" t="99695" r="107950" b="110490"/>
                <wp:wrapNone/>
                <wp:docPr id="152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4315"/>
                        </a:xfrm>
                        <a:prstGeom prst="line">
                          <a:avLst/>
                        </a:prstGeom>
                        <a:noFill/>
                        <a:ln w="27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09A33B" id="Line 8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65pt,1.75pt" to="56.6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" strokeweight=".7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2039ED" wp14:editId="305B030E">
                <wp:simplePos x="0" y="0"/>
                <wp:positionH relativeFrom="column">
                  <wp:posOffset>478155</wp:posOffset>
                </wp:positionH>
                <wp:positionV relativeFrom="paragraph">
                  <wp:posOffset>248920</wp:posOffset>
                </wp:positionV>
                <wp:extent cx="0" cy="608330"/>
                <wp:effectExtent l="95250" t="46990" r="107950" b="81280"/>
                <wp:wrapNone/>
                <wp:docPr id="151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833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5972B3" id="Line 9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5pt,19.6pt" to="37.6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" strokeweight=".26mm">
                <v:stroke dashstyle="1 1"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90EE47" wp14:editId="0911EA7F">
                <wp:simplePos x="0" y="0"/>
                <wp:positionH relativeFrom="column">
                  <wp:posOffset>479425</wp:posOffset>
                </wp:positionH>
                <wp:positionV relativeFrom="paragraph">
                  <wp:posOffset>240030</wp:posOffset>
                </wp:positionV>
                <wp:extent cx="2390140" cy="8890"/>
                <wp:effectExtent l="45720" t="50800" r="66040" b="67310"/>
                <wp:wrapNone/>
                <wp:docPr id="15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90140" cy="889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18546A" id="Line 9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5pt,18.9pt" to="225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" strokeweight=".26mm">
                <v:stroke dashstyle="1 1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5DAF4E" wp14:editId="181AFA69">
                <wp:simplePos x="0" y="0"/>
                <wp:positionH relativeFrom="column">
                  <wp:posOffset>2869565</wp:posOffset>
                </wp:positionH>
                <wp:positionV relativeFrom="paragraph">
                  <wp:posOffset>240030</wp:posOffset>
                </wp:positionV>
                <wp:extent cx="2540" cy="579120"/>
                <wp:effectExtent l="48260" t="50800" r="63500" b="68580"/>
                <wp:wrapNone/>
                <wp:docPr id="149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57912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66FB9C" id="Line 10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95pt,18.9pt" to="226.1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" strokeweight=".26mm">
                <v:stroke dashstyle="1 1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055506" wp14:editId="0D9BC0F1">
                <wp:simplePos x="0" y="0"/>
                <wp:positionH relativeFrom="column">
                  <wp:posOffset>2184400</wp:posOffset>
                </wp:positionH>
                <wp:positionV relativeFrom="paragraph">
                  <wp:posOffset>248920</wp:posOffset>
                </wp:positionV>
                <wp:extent cx="1905" cy="608330"/>
                <wp:effectExtent l="86995" t="46990" r="114300" b="81280"/>
                <wp:wrapNone/>
                <wp:docPr id="148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0833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E1FDDA" id="Line 11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pt,19.6pt" to="172.1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" strokeweight=".26mm">
                <v:stroke dashstyle="1 1" endarrow="block" joinstyle="miter"/>
                <v:shadow color="black" opacity="49150f" offset=".74833mm,.74833mm"/>
              </v:line>
            </w:pict>
          </mc:Fallback>
        </mc:AlternateContent>
      </w:r>
    </w:p>
    <w:p w14:paraId="61879379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29316CFD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459766" wp14:editId="27CDE039">
                <wp:simplePos x="0" y="0"/>
                <wp:positionH relativeFrom="column">
                  <wp:posOffset>370205</wp:posOffset>
                </wp:positionH>
                <wp:positionV relativeFrom="paragraph">
                  <wp:posOffset>208280</wp:posOffset>
                </wp:positionV>
                <wp:extent cx="107950" cy="266700"/>
                <wp:effectExtent l="50800" t="52070" r="57150" b="62230"/>
                <wp:wrapNone/>
                <wp:docPr id="147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0" cy="2667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6B549A" id="Line 8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15pt,16.4pt" to="37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1FBF14" wp14:editId="7CF229F8">
                <wp:simplePos x="0" y="0"/>
                <wp:positionH relativeFrom="column">
                  <wp:posOffset>495300</wp:posOffset>
                </wp:positionH>
                <wp:positionV relativeFrom="paragraph">
                  <wp:posOffset>208280</wp:posOffset>
                </wp:positionV>
                <wp:extent cx="107950" cy="266700"/>
                <wp:effectExtent l="48895" t="52070" r="59055" b="62230"/>
                <wp:wrapNone/>
                <wp:docPr id="146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0" cy="2667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16E470" id="Line 9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6.4pt" to="47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4108C6" wp14:editId="66FA9388">
                <wp:simplePos x="0" y="0"/>
                <wp:positionH relativeFrom="column">
                  <wp:posOffset>478155</wp:posOffset>
                </wp:positionH>
                <wp:positionV relativeFrom="paragraph">
                  <wp:posOffset>208280</wp:posOffset>
                </wp:positionV>
                <wp:extent cx="125095" cy="0"/>
                <wp:effectExtent l="57150" t="52070" r="59055" b="62230"/>
                <wp:wrapNone/>
                <wp:docPr id="14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0D8D3E" id="Line 9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5pt,16.4pt" to="47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FAAF22" wp14:editId="6D1D8650">
                <wp:simplePos x="0" y="0"/>
                <wp:positionH relativeFrom="column">
                  <wp:posOffset>603250</wp:posOffset>
                </wp:positionH>
                <wp:positionV relativeFrom="paragraph">
                  <wp:posOffset>208280</wp:posOffset>
                </wp:positionV>
                <wp:extent cx="0" cy="63500"/>
                <wp:effectExtent l="55245" t="52070" r="59055" b="62230"/>
                <wp:wrapNone/>
                <wp:docPr id="144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35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36EAFB" id="Line 9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5pt,16.4pt" to="47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B69889" wp14:editId="180681C9">
                <wp:simplePos x="0" y="0"/>
                <wp:positionH relativeFrom="column">
                  <wp:posOffset>2746375</wp:posOffset>
                </wp:positionH>
                <wp:positionV relativeFrom="paragraph">
                  <wp:posOffset>196215</wp:posOffset>
                </wp:positionV>
                <wp:extent cx="107315" cy="266065"/>
                <wp:effectExtent l="52070" t="52705" r="69215" b="62230"/>
                <wp:wrapNone/>
                <wp:docPr id="143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315" cy="26606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EF05A8" id="Line 98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25pt,15.45pt" to="224.7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ADB078" wp14:editId="3E57CB21">
                <wp:simplePos x="0" y="0"/>
                <wp:positionH relativeFrom="column">
                  <wp:posOffset>2872105</wp:posOffset>
                </wp:positionH>
                <wp:positionV relativeFrom="paragraph">
                  <wp:posOffset>196215</wp:posOffset>
                </wp:positionV>
                <wp:extent cx="106680" cy="266065"/>
                <wp:effectExtent l="50800" t="52705" r="58420" b="62230"/>
                <wp:wrapNone/>
                <wp:docPr id="142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" cy="26606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0BD9D8" id="Line 99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15pt,15.45pt" to="234.5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187B2B" wp14:editId="4B39F3B7">
                <wp:simplePos x="0" y="0"/>
                <wp:positionH relativeFrom="column">
                  <wp:posOffset>2853690</wp:posOffset>
                </wp:positionH>
                <wp:positionV relativeFrom="paragraph">
                  <wp:posOffset>196215</wp:posOffset>
                </wp:positionV>
                <wp:extent cx="125095" cy="0"/>
                <wp:effectExtent l="45085" t="52705" r="58420" b="61595"/>
                <wp:wrapNone/>
                <wp:docPr id="141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4612FF" id="Line 10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7pt,15.45pt" to="234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479E2F" wp14:editId="1B8C175D">
                <wp:simplePos x="0" y="0"/>
                <wp:positionH relativeFrom="column">
                  <wp:posOffset>2978785</wp:posOffset>
                </wp:positionH>
                <wp:positionV relativeFrom="paragraph">
                  <wp:posOffset>196215</wp:posOffset>
                </wp:positionV>
                <wp:extent cx="0" cy="63500"/>
                <wp:effectExtent l="55880" t="52705" r="58420" b="61595"/>
                <wp:wrapNone/>
                <wp:docPr id="140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35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241979" id="Line 102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55pt,15.45pt" to="234.5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691DA7" wp14:editId="23A38BD4">
                <wp:simplePos x="0" y="0"/>
                <wp:positionH relativeFrom="column">
                  <wp:posOffset>2078990</wp:posOffset>
                </wp:positionH>
                <wp:positionV relativeFrom="paragraph">
                  <wp:posOffset>194310</wp:posOffset>
                </wp:positionV>
                <wp:extent cx="107315" cy="266700"/>
                <wp:effectExtent l="45085" t="50800" r="63500" b="63500"/>
                <wp:wrapNone/>
                <wp:docPr id="139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315" cy="2667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2A3B45" id="Line 10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7pt,15.3pt" to="172.1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37F6AB" wp14:editId="01FECFDF">
                <wp:simplePos x="0" y="0"/>
                <wp:positionH relativeFrom="column">
                  <wp:posOffset>2204085</wp:posOffset>
                </wp:positionH>
                <wp:positionV relativeFrom="paragraph">
                  <wp:posOffset>194310</wp:posOffset>
                </wp:positionV>
                <wp:extent cx="107315" cy="266700"/>
                <wp:effectExtent l="55880" t="50800" r="65405" b="63500"/>
                <wp:wrapNone/>
                <wp:docPr id="13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315" cy="2667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9170BD" id="Line 106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55pt,15.3pt" to="182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795802" wp14:editId="75320ED4">
                <wp:simplePos x="0" y="0"/>
                <wp:positionH relativeFrom="column">
                  <wp:posOffset>2186305</wp:posOffset>
                </wp:positionH>
                <wp:positionV relativeFrom="paragraph">
                  <wp:posOffset>194310</wp:posOffset>
                </wp:positionV>
                <wp:extent cx="125095" cy="0"/>
                <wp:effectExtent l="50800" t="50800" r="65405" b="63500"/>
                <wp:wrapNone/>
                <wp:docPr id="137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F510C8" id="Line 10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15pt,15.3pt" to="18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6FE483" wp14:editId="0B9E350F">
                <wp:simplePos x="0" y="0"/>
                <wp:positionH relativeFrom="column">
                  <wp:posOffset>2311400</wp:posOffset>
                </wp:positionH>
                <wp:positionV relativeFrom="paragraph">
                  <wp:posOffset>194310</wp:posOffset>
                </wp:positionV>
                <wp:extent cx="0" cy="62865"/>
                <wp:effectExtent l="48895" t="50800" r="65405" b="64135"/>
                <wp:wrapNone/>
                <wp:docPr id="136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286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BD9A4D" id="Line 109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pt,15.3pt" to="18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</w:p>
    <w:p w14:paraId="682EEC31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662E28" wp14:editId="1E0586BB">
                <wp:simplePos x="0" y="0"/>
                <wp:positionH relativeFrom="column">
                  <wp:posOffset>370205</wp:posOffset>
                </wp:positionH>
                <wp:positionV relativeFrom="paragraph">
                  <wp:posOffset>222250</wp:posOffset>
                </wp:positionV>
                <wp:extent cx="125095" cy="62865"/>
                <wp:effectExtent l="0" t="6350" r="14605" b="6985"/>
                <wp:wrapNone/>
                <wp:docPr id="135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" cy="62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B8F498" id="Rectangle 88" o:spid="_x0000_s1026" style="position:absolute;margin-left:29.15pt;margin-top:17.5pt;width:9.85pt;height:4.95pt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0E7160" wp14:editId="2620479E">
                <wp:simplePos x="0" y="0"/>
                <wp:positionH relativeFrom="column">
                  <wp:posOffset>495300</wp:posOffset>
                </wp:positionH>
                <wp:positionV relativeFrom="paragraph">
                  <wp:posOffset>19050</wp:posOffset>
                </wp:positionV>
                <wp:extent cx="107950" cy="266065"/>
                <wp:effectExtent l="48895" t="57150" r="59055" b="57785"/>
                <wp:wrapNone/>
                <wp:docPr id="134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0" cy="26606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6FEF82" id="Line 9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.5pt" to="47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6846C6" wp14:editId="1E6FF39F">
                <wp:simplePos x="0" y="0"/>
                <wp:positionH relativeFrom="column">
                  <wp:posOffset>2746375</wp:posOffset>
                </wp:positionH>
                <wp:positionV relativeFrom="paragraph">
                  <wp:posOffset>209550</wp:posOffset>
                </wp:positionV>
                <wp:extent cx="125730" cy="63500"/>
                <wp:effectExtent l="1270" t="6350" r="12700" b="19050"/>
                <wp:wrapNone/>
                <wp:docPr id="133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66EE91" id="Rectangle 97" o:spid="_x0000_s1026" style="position:absolute;margin-left:216.25pt;margin-top:16.5pt;width:9.9pt;height:5pt;z-index:251756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E1DE7F" wp14:editId="3F218FC5">
                <wp:simplePos x="0" y="0"/>
                <wp:positionH relativeFrom="column">
                  <wp:posOffset>2872105</wp:posOffset>
                </wp:positionH>
                <wp:positionV relativeFrom="paragraph">
                  <wp:posOffset>6985</wp:posOffset>
                </wp:positionV>
                <wp:extent cx="106680" cy="266065"/>
                <wp:effectExtent l="50800" t="45085" r="58420" b="57150"/>
                <wp:wrapNone/>
                <wp:docPr id="132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" cy="26606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91B343" id="Line 100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15pt,.55pt" to="234.5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95460C" wp14:editId="4AACE6CB">
                <wp:simplePos x="0" y="0"/>
                <wp:positionH relativeFrom="column">
                  <wp:posOffset>2078990</wp:posOffset>
                </wp:positionH>
                <wp:positionV relativeFrom="paragraph">
                  <wp:posOffset>208280</wp:posOffset>
                </wp:positionV>
                <wp:extent cx="125095" cy="63500"/>
                <wp:effectExtent l="0" t="5080" r="7620" b="7620"/>
                <wp:wrapNone/>
                <wp:docPr id="131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01B18C" id="Rectangle 104" o:spid="_x0000_s1026" style="position:absolute;margin-left:163.7pt;margin-top:16.4pt;width:9.85pt;height:5pt;z-index:251763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1EC892" wp14:editId="4601662D">
                <wp:simplePos x="0" y="0"/>
                <wp:positionH relativeFrom="column">
                  <wp:posOffset>2204085</wp:posOffset>
                </wp:positionH>
                <wp:positionV relativeFrom="paragraph">
                  <wp:posOffset>4445</wp:posOffset>
                </wp:positionV>
                <wp:extent cx="107315" cy="267335"/>
                <wp:effectExtent l="55880" t="55245" r="65405" b="58420"/>
                <wp:wrapNone/>
                <wp:docPr id="130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315" cy="2673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7D1CDD" id="Line 107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55pt,.35pt" to="18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</w:p>
    <w:p w14:paraId="6B27FC2C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ab/>
        <w:t>AGV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AGV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schip</w:t>
      </w:r>
    </w:p>
    <w:p w14:paraId="78022528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B99DB8" wp14:editId="71E47FB8">
                <wp:simplePos x="0" y="0"/>
                <wp:positionH relativeFrom="column">
                  <wp:posOffset>541020</wp:posOffset>
                </wp:positionH>
                <wp:positionV relativeFrom="paragraph">
                  <wp:posOffset>1138555</wp:posOffset>
                </wp:positionV>
                <wp:extent cx="178435" cy="0"/>
                <wp:effectExtent l="56515" t="53340" r="57150" b="60960"/>
                <wp:wrapNone/>
                <wp:docPr id="129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3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87EDCD" id="Line 12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89.65pt" to="56.6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04BAEA" wp14:editId="5E8393A0">
                <wp:simplePos x="0" y="0"/>
                <wp:positionH relativeFrom="column">
                  <wp:posOffset>2562225</wp:posOffset>
                </wp:positionH>
                <wp:positionV relativeFrom="paragraph">
                  <wp:posOffset>1137285</wp:posOffset>
                </wp:positionV>
                <wp:extent cx="0" cy="67945"/>
                <wp:effectExtent l="45720" t="52070" r="68580" b="57785"/>
                <wp:wrapNone/>
                <wp:docPr id="128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794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F54BAA" id="Line 131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89.55pt" to="201.7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C33B30" wp14:editId="74C28703">
                <wp:simplePos x="0" y="0"/>
                <wp:positionH relativeFrom="column">
                  <wp:posOffset>2383790</wp:posOffset>
                </wp:positionH>
                <wp:positionV relativeFrom="paragraph">
                  <wp:posOffset>1137285</wp:posOffset>
                </wp:positionV>
                <wp:extent cx="178435" cy="0"/>
                <wp:effectExtent l="45085" t="52070" r="68580" b="62230"/>
                <wp:wrapNone/>
                <wp:docPr id="127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3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8560F3" id="Line 13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7pt,89.55pt" to="201.7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C2718D" wp14:editId="6F8B2AFA">
                <wp:simplePos x="0" y="0"/>
                <wp:positionH relativeFrom="column">
                  <wp:posOffset>2409190</wp:posOffset>
                </wp:positionH>
                <wp:positionV relativeFrom="paragraph">
                  <wp:posOffset>1205230</wp:posOffset>
                </wp:positionV>
                <wp:extent cx="153035" cy="287655"/>
                <wp:effectExtent l="45085" t="56515" r="68580" b="62230"/>
                <wp:wrapNone/>
                <wp:docPr id="126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035" cy="28765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4D3020" id="Line 129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pt,94.9pt" to="201.7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FCA338" wp14:editId="1F0E727D">
                <wp:simplePos x="0" y="0"/>
                <wp:positionH relativeFrom="column">
                  <wp:posOffset>2409190</wp:posOffset>
                </wp:positionH>
                <wp:positionV relativeFrom="paragraph">
                  <wp:posOffset>1137285</wp:posOffset>
                </wp:positionV>
                <wp:extent cx="153035" cy="288290"/>
                <wp:effectExtent l="45085" t="52070" r="68580" b="66040"/>
                <wp:wrapNone/>
                <wp:docPr id="125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035" cy="28829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C32AA0" id="Line 128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pt,89.55pt" to="201.7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4AE268" wp14:editId="3BDC5DB6">
                <wp:simplePos x="0" y="0"/>
                <wp:positionH relativeFrom="column">
                  <wp:posOffset>2231390</wp:posOffset>
                </wp:positionH>
                <wp:positionV relativeFrom="paragraph">
                  <wp:posOffset>1137285</wp:posOffset>
                </wp:positionV>
                <wp:extent cx="152400" cy="288290"/>
                <wp:effectExtent l="45085" t="52070" r="69215" b="66040"/>
                <wp:wrapNone/>
                <wp:docPr id="124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28829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C8290D" id="Line 127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pt,89.55pt" to="187.7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03F639" wp14:editId="030999CA">
                <wp:simplePos x="0" y="0"/>
                <wp:positionH relativeFrom="column">
                  <wp:posOffset>2231390</wp:posOffset>
                </wp:positionH>
                <wp:positionV relativeFrom="paragraph">
                  <wp:posOffset>1425575</wp:posOffset>
                </wp:positionV>
                <wp:extent cx="177800" cy="67310"/>
                <wp:effectExtent l="0" t="0" r="18415" b="11430"/>
                <wp:wrapNone/>
                <wp:docPr id="123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6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ED1669" id="Rectangle 126" o:spid="_x0000_s1026" style="position:absolute;margin-left:175.7pt;margin-top:112.25pt;width:14pt;height:5.3pt;z-index:251786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5D8CE3" wp14:editId="79F2A446">
                <wp:simplePos x="0" y="0"/>
                <wp:positionH relativeFrom="column">
                  <wp:posOffset>2445385</wp:posOffset>
                </wp:positionH>
                <wp:positionV relativeFrom="paragraph">
                  <wp:posOffset>709295</wp:posOffset>
                </wp:positionV>
                <wp:extent cx="3810" cy="495935"/>
                <wp:effectExtent l="55880" t="55880" r="67310" b="57785"/>
                <wp:wrapNone/>
                <wp:docPr id="122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4959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2FDA2C" id="Line 12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55pt,55.85pt" to="192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" strokeweight=".26mm">
                <v:stroke dashstyle="1 1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951108" wp14:editId="2DBB46A2">
                <wp:simplePos x="0" y="0"/>
                <wp:positionH relativeFrom="column">
                  <wp:posOffset>566420</wp:posOffset>
                </wp:positionH>
                <wp:positionV relativeFrom="paragraph">
                  <wp:posOffset>709295</wp:posOffset>
                </wp:positionV>
                <wp:extent cx="1878965" cy="0"/>
                <wp:effectExtent l="56515" t="55880" r="58420" b="58420"/>
                <wp:wrapNone/>
                <wp:docPr id="121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8691C4" id="Line 12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55.85pt" to="192.5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" strokeweight=".26mm">
                <v:stroke dashstyle="1 1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918FE5" wp14:editId="5F49EBE7">
                <wp:simplePos x="0" y="0"/>
                <wp:positionH relativeFrom="column">
                  <wp:posOffset>566420</wp:posOffset>
                </wp:positionH>
                <wp:positionV relativeFrom="paragraph">
                  <wp:posOffset>699770</wp:posOffset>
                </wp:positionV>
                <wp:extent cx="0" cy="568960"/>
                <wp:effectExtent l="94615" t="46355" r="108585" b="70485"/>
                <wp:wrapNone/>
                <wp:docPr id="120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896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E3BC9E" id="Line 12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55.1pt" to="44.6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" strokeweight=".26mm">
                <v:stroke dashstyle="1 1"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EBE119" wp14:editId="4127504D">
                <wp:simplePos x="0" y="0"/>
                <wp:positionH relativeFrom="column">
                  <wp:posOffset>719455</wp:posOffset>
                </wp:positionH>
                <wp:positionV relativeFrom="paragraph">
                  <wp:posOffset>1138555</wp:posOffset>
                </wp:positionV>
                <wp:extent cx="0" cy="68580"/>
                <wp:effectExtent l="57150" t="53340" r="57150" b="68580"/>
                <wp:wrapNone/>
                <wp:docPr id="119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C2738A" id="Line 122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65pt,89.65pt" to="56.6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407A1C" wp14:editId="7099395E">
                <wp:simplePos x="0" y="0"/>
                <wp:positionH relativeFrom="column">
                  <wp:posOffset>196850</wp:posOffset>
                </wp:positionH>
                <wp:positionV relativeFrom="paragraph">
                  <wp:posOffset>322580</wp:posOffset>
                </wp:positionV>
                <wp:extent cx="2660650" cy="160655"/>
                <wp:effectExtent l="4445" t="0" r="14605" b="17780"/>
                <wp:wrapNone/>
                <wp:docPr id="11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5FAAF5" id="Rectangle 111" o:spid="_x0000_s1026" style="position:absolute;margin-left:15.5pt;margin-top:25.4pt;width:209.5pt;height:12.65pt;z-index:251770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3ACA01" wp14:editId="07644FC6">
                <wp:simplePos x="0" y="0"/>
                <wp:positionH relativeFrom="column">
                  <wp:posOffset>566420</wp:posOffset>
                </wp:positionH>
                <wp:positionV relativeFrom="paragraph">
                  <wp:posOffset>1207135</wp:posOffset>
                </wp:positionV>
                <wp:extent cx="153035" cy="287020"/>
                <wp:effectExtent l="56515" t="45720" r="57150" b="60960"/>
                <wp:wrapNone/>
                <wp:docPr id="117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035" cy="28702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4756CD" id="Line 120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95.05pt" to="56.65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551661" wp14:editId="11484A9A">
                <wp:simplePos x="0" y="0"/>
                <wp:positionH relativeFrom="column">
                  <wp:posOffset>566420</wp:posOffset>
                </wp:positionH>
                <wp:positionV relativeFrom="paragraph">
                  <wp:posOffset>1138555</wp:posOffset>
                </wp:positionV>
                <wp:extent cx="153035" cy="287655"/>
                <wp:effectExtent l="56515" t="53340" r="57150" b="65405"/>
                <wp:wrapNone/>
                <wp:docPr id="116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035" cy="28765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2FF972" id="Line 119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89.65pt" to="56.6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62B4BD" wp14:editId="6EBC7260">
                <wp:simplePos x="0" y="0"/>
                <wp:positionH relativeFrom="column">
                  <wp:posOffset>387350</wp:posOffset>
                </wp:positionH>
                <wp:positionV relativeFrom="paragraph">
                  <wp:posOffset>1138555</wp:posOffset>
                </wp:positionV>
                <wp:extent cx="153670" cy="287655"/>
                <wp:effectExtent l="55245" t="53340" r="57785" b="65405"/>
                <wp:wrapNone/>
                <wp:docPr id="115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670" cy="28765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EECDAF" id="Line 11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5pt,89.65pt" to="42.6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7CC429" wp14:editId="237E3954">
                <wp:simplePos x="0" y="0"/>
                <wp:positionH relativeFrom="column">
                  <wp:posOffset>387350</wp:posOffset>
                </wp:positionH>
                <wp:positionV relativeFrom="paragraph">
                  <wp:posOffset>1426210</wp:posOffset>
                </wp:positionV>
                <wp:extent cx="179070" cy="67945"/>
                <wp:effectExtent l="4445" t="0" r="6985" b="10160"/>
                <wp:wrapNone/>
                <wp:docPr id="114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6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61E6F2" id="Rectangle 117" o:spid="_x0000_s1026" style="position:absolute;margin-left:30.5pt;margin-top:112.3pt;width:14.1pt;height:5.35pt;z-index:251777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6A1C97" wp14:editId="4DD794DC">
                <wp:simplePos x="0" y="0"/>
                <wp:positionH relativeFrom="column">
                  <wp:posOffset>1019810</wp:posOffset>
                </wp:positionH>
                <wp:positionV relativeFrom="paragraph">
                  <wp:posOffset>404495</wp:posOffset>
                </wp:positionV>
                <wp:extent cx="0" cy="252730"/>
                <wp:effectExtent l="103505" t="106680" r="112395" b="110490"/>
                <wp:wrapNone/>
                <wp:docPr id="113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730"/>
                        </a:xfrm>
                        <a:prstGeom prst="line">
                          <a:avLst/>
                        </a:prstGeom>
                        <a:noFill/>
                        <a:ln w="27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FEC6D9" id="Line 11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31.85pt" to="80.3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" strokeweight=".7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6AB1D" wp14:editId="7D8F66A6">
                <wp:simplePos x="0" y="0"/>
                <wp:positionH relativeFrom="column">
                  <wp:posOffset>1118870</wp:posOffset>
                </wp:positionH>
                <wp:positionV relativeFrom="paragraph">
                  <wp:posOffset>407035</wp:posOffset>
                </wp:positionV>
                <wp:extent cx="0" cy="254000"/>
                <wp:effectExtent l="100965" t="96520" r="114935" b="119380"/>
                <wp:wrapNone/>
                <wp:docPr id="112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noFill/>
                        <a:ln w="27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87CB4F" id="Line 11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1pt,32.05pt" to="88.1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" strokeweight=".7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1FCD3" wp14:editId="272CCA59">
                <wp:simplePos x="0" y="0"/>
                <wp:positionH relativeFrom="column">
                  <wp:posOffset>973455</wp:posOffset>
                </wp:positionH>
                <wp:positionV relativeFrom="paragraph">
                  <wp:posOffset>574675</wp:posOffset>
                </wp:positionV>
                <wp:extent cx="189230" cy="229235"/>
                <wp:effectExtent l="6350" t="0" r="7620" b="14605"/>
                <wp:wrapNone/>
                <wp:docPr id="111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" cy="22923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4DB00C" id="Rectangle 114" o:spid="_x0000_s1026" style="position:absolute;margin-left:76.65pt;margin-top:45.25pt;width:14.9pt;height:18.05pt;z-index:251773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5B8BCD" wp14:editId="5F0F2A26">
                <wp:simplePos x="0" y="0"/>
                <wp:positionH relativeFrom="column">
                  <wp:posOffset>2665730</wp:posOffset>
                </wp:positionH>
                <wp:positionV relativeFrom="paragraph">
                  <wp:posOffset>483235</wp:posOffset>
                </wp:positionV>
                <wp:extent cx="191770" cy="850900"/>
                <wp:effectExtent l="0" t="0" r="14605" b="17780"/>
                <wp:wrapNone/>
                <wp:docPr id="110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9B4122" id="Rectangle 113" o:spid="_x0000_s1026" style="position:absolute;margin-left:209.9pt;margin-top:38.05pt;width:15.1pt;height:67pt;z-index:251772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D0E0F9" wp14:editId="5F53A33F">
                <wp:simplePos x="0" y="0"/>
                <wp:positionH relativeFrom="column">
                  <wp:posOffset>196850</wp:posOffset>
                </wp:positionH>
                <wp:positionV relativeFrom="paragraph">
                  <wp:posOffset>483235</wp:posOffset>
                </wp:positionV>
                <wp:extent cx="190500" cy="850900"/>
                <wp:effectExtent l="4445" t="0" r="8255" b="17780"/>
                <wp:wrapNone/>
                <wp:docPr id="109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26415C" id="Rectangle 112" o:spid="_x0000_s1026" style="position:absolute;margin-left:15.5pt;margin-top:38.05pt;width:15pt;height:67pt;z-index:251771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" strokeweight=".26mm">
                <v:shadow color="black" opacity="49150f" offset=".74833mm,.74833mm"/>
              </v:rect>
            </w:pict>
          </mc:Fallback>
        </mc:AlternateContent>
      </w:r>
    </w:p>
    <w:p w14:paraId="0558756F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2D9DC737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18F0630C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59148392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03086B6F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750E2A4F" w14:textId="77777777" w:rsidR="00202BDB" w:rsidRDefault="00202BDB" w:rsidP="00202BDB">
      <w:pPr>
        <w:pStyle w:val="Plattetekst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ab/>
        <w:t>AGV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trein</w:t>
      </w:r>
      <w:r>
        <w:rPr>
          <w:rFonts w:ascii="Times New Roman" w:eastAsia="Times New Roman" w:hAnsi="Times New Roman"/>
        </w:rPr>
        <w:t xml:space="preserve"> </w:t>
      </w:r>
    </w:p>
    <w:p w14:paraId="3B7A0041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2688937" w14:textId="77777777" w:rsidR="00202BDB" w:rsidRDefault="00202BDB" w:rsidP="00202BDB">
      <w:pPr>
        <w:pStyle w:val="Kop2"/>
      </w:pPr>
      <w:bookmarkStart w:id="31" w:name="_Toc212110336"/>
      <w:bookmarkStart w:id="32" w:name="_Toc212110414"/>
      <w:bookmarkStart w:id="33" w:name="_Toc212110902"/>
      <w:bookmarkStart w:id="34" w:name="_Toc212111047"/>
      <w:bookmarkStart w:id="35" w:name="_Toc401567797"/>
      <w:r>
        <w:lastRenderedPageBreak/>
        <w:t>4</w:t>
      </w:r>
      <w:r>
        <w:rPr>
          <w:rFonts w:eastAsia="Arial"/>
        </w:rPr>
        <w:t xml:space="preserve"> </w:t>
      </w:r>
      <w:r>
        <w:t>treinplatform</w:t>
      </w:r>
      <w:bookmarkEnd w:id="31"/>
      <w:bookmarkEnd w:id="32"/>
      <w:bookmarkEnd w:id="33"/>
      <w:bookmarkEnd w:id="34"/>
      <w:bookmarkEnd w:id="35"/>
    </w:p>
    <w:p w14:paraId="0F64E763" w14:textId="77777777" w:rsidR="00202BDB" w:rsidRDefault="00202BDB" w:rsidP="00202BDB">
      <w:pPr>
        <w:pStyle w:val="Plattetekst"/>
        <w:tabs>
          <w:tab w:val="left" w:pos="5025"/>
        </w:tabs>
        <w:rPr>
          <w:rFonts w:ascii="Times New Roman" w:hAnsi="Times New Roman"/>
        </w:rPr>
      </w:pPr>
      <w:r>
        <w:rPr>
          <w:rFonts w:ascii="Times New Roman" w:hAnsi="Times New Roman"/>
        </w:rPr>
        <w:t>Over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treinplatform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loopt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één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rail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waarop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staan.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gehaald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meerdere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treinkranen.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geparkeerde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vervolgens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opslagterrein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ander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platform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vervoeren.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Treinkranen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zich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evenwijdig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treinrails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kunnen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tillen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loodrecht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railrichting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verschuiven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(na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verrijden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hele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kraan)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boven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komen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hangen.</w:t>
      </w:r>
    </w:p>
    <w:p w14:paraId="2D0D83BA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7A834A56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A8C38" wp14:editId="77D1FC22">
                <wp:simplePos x="0" y="0"/>
                <wp:positionH relativeFrom="column">
                  <wp:posOffset>1058545</wp:posOffset>
                </wp:positionH>
                <wp:positionV relativeFrom="paragraph">
                  <wp:posOffset>70485</wp:posOffset>
                </wp:positionV>
                <wp:extent cx="923925" cy="2974340"/>
                <wp:effectExtent l="2540" t="4445" r="13335" b="18415"/>
                <wp:wrapNone/>
                <wp:docPr id="10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29743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75B80F" id="Rectangle 7" o:spid="_x0000_s1026" style="position:absolute;margin-left:83.35pt;margin-top:5.55pt;width:72.75pt;height:234.2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" strokeweight=".26mm">
                <v:fill r:id="rId11" o:title="" recolor="t" type="tile"/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C2A29B" wp14:editId="3EE4F0B2">
                <wp:simplePos x="0" y="0"/>
                <wp:positionH relativeFrom="column">
                  <wp:posOffset>1991995</wp:posOffset>
                </wp:positionH>
                <wp:positionV relativeFrom="paragraph">
                  <wp:posOffset>82550</wp:posOffset>
                </wp:positionV>
                <wp:extent cx="276225" cy="2952750"/>
                <wp:effectExtent l="0" t="3810" r="6985" b="15240"/>
                <wp:wrapNone/>
                <wp:docPr id="10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BEE047" id="Rectangle 23" o:spid="_x0000_s1026" style="position:absolute;margin-left:156.85pt;margin-top:6.5pt;width:21.75pt;height:232.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" fillcolor="#666" strokecolor="#666" strokeweight=".26mm">
                <v:shadow color="black" opacity="49150f" offset=".74833mm,.74833mm"/>
              </v:rect>
            </w:pict>
          </mc:Fallback>
        </mc:AlternateContent>
      </w:r>
    </w:p>
    <w:p w14:paraId="19C7C84B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F2B514" wp14:editId="4D19A6FE">
                <wp:simplePos x="0" y="0"/>
                <wp:positionH relativeFrom="column">
                  <wp:posOffset>1430020</wp:posOffset>
                </wp:positionH>
                <wp:positionV relativeFrom="paragraph">
                  <wp:posOffset>60325</wp:posOffset>
                </wp:positionV>
                <wp:extent cx="9525" cy="2439035"/>
                <wp:effectExtent l="310515" t="302895" r="314960" b="318770"/>
                <wp:wrapNone/>
                <wp:docPr id="10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2439035"/>
                        </a:xfrm>
                        <a:prstGeom prst="line">
                          <a:avLst/>
                        </a:prstGeom>
                        <a:noFill/>
                        <a:ln w="716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0A7DC7" id="Line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pt,4.75pt" to="113.3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" strokeweight="1.99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8394F" wp14:editId="5E2B8023">
                <wp:simplePos x="0" y="0"/>
                <wp:positionH relativeFrom="column">
                  <wp:posOffset>1753870</wp:posOffset>
                </wp:positionH>
                <wp:positionV relativeFrom="paragraph">
                  <wp:posOffset>73660</wp:posOffset>
                </wp:positionV>
                <wp:extent cx="238125" cy="2419350"/>
                <wp:effectExtent l="0" t="0" r="16510" b="7620"/>
                <wp:wrapNone/>
                <wp:docPr id="10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070474" id="Rectangle 18" o:spid="_x0000_s1026" style="position:absolute;margin-left:138.1pt;margin-top:5.8pt;width:18.75pt;height:190.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FA30B" wp14:editId="2F7EBF27">
                <wp:simplePos x="0" y="0"/>
                <wp:positionH relativeFrom="column">
                  <wp:posOffset>1696720</wp:posOffset>
                </wp:positionH>
                <wp:positionV relativeFrom="paragraph">
                  <wp:posOffset>51435</wp:posOffset>
                </wp:positionV>
                <wp:extent cx="0" cy="666750"/>
                <wp:effectExtent l="94615" t="52705" r="108585" b="80645"/>
                <wp:wrapNone/>
                <wp:docPr id="10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EB9584" id="Line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6pt,4.05pt" to="133.6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" strokeweight=".26mm">
                <v:stroke startarrow="block"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78130F" wp14:editId="158002C4">
                <wp:simplePos x="0" y="0"/>
                <wp:positionH relativeFrom="column">
                  <wp:posOffset>544195</wp:posOffset>
                </wp:positionH>
                <wp:positionV relativeFrom="paragraph">
                  <wp:posOffset>77470</wp:posOffset>
                </wp:positionV>
                <wp:extent cx="819150" cy="333375"/>
                <wp:effectExtent l="46990" t="53340" r="60960" b="57785"/>
                <wp:wrapNone/>
                <wp:docPr id="10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3333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F21A75" id="Line 2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85pt,6.1pt" to="107.3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</w:p>
    <w:p w14:paraId="205BB340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6C449" wp14:editId="17D50F5F">
                <wp:simplePos x="0" y="0"/>
                <wp:positionH relativeFrom="column">
                  <wp:posOffset>1268095</wp:posOffset>
                </wp:positionH>
                <wp:positionV relativeFrom="paragraph">
                  <wp:posOffset>77470</wp:posOffset>
                </wp:positionV>
                <wp:extent cx="638175" cy="149860"/>
                <wp:effectExtent l="0" t="6350" r="13335" b="8890"/>
                <wp:wrapNone/>
                <wp:docPr id="10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FE7B31" id="Rectangle 19" o:spid="_x0000_s1026" style="position:absolute;margin-left:99.85pt;margin-top:6.1pt;width:50.25pt;height:11.8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BB63E2" wp14:editId="26F3D408">
                <wp:simplePos x="0" y="0"/>
                <wp:positionH relativeFrom="column">
                  <wp:posOffset>701675</wp:posOffset>
                </wp:positionH>
                <wp:positionV relativeFrom="paragraph">
                  <wp:posOffset>248285</wp:posOffset>
                </wp:positionV>
                <wp:extent cx="584835" cy="382905"/>
                <wp:effectExtent l="52070" t="50165" r="61595" b="62230"/>
                <wp:wrapNone/>
                <wp:docPr id="10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4835" cy="38290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B76726" id="Line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9.55pt" to="101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>Rails</w:t>
      </w:r>
    </w:p>
    <w:p w14:paraId="78F85518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69E5786C" w14:textId="77777777" w:rsidR="00202BDB" w:rsidRDefault="00202BDB" w:rsidP="00202BDB">
      <w:pPr>
        <w:pStyle w:val="Platteteks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teinkraan</w:t>
      </w:r>
      <w:proofErr w:type="spellEnd"/>
    </w:p>
    <w:p w14:paraId="2349A712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A0534" wp14:editId="484694F9">
                <wp:simplePos x="0" y="0"/>
                <wp:positionH relativeFrom="column">
                  <wp:posOffset>692150</wp:posOffset>
                </wp:positionH>
                <wp:positionV relativeFrom="paragraph">
                  <wp:posOffset>15875</wp:posOffset>
                </wp:positionV>
                <wp:extent cx="575310" cy="1132205"/>
                <wp:effectExtent l="55245" t="57150" r="80645" b="67945"/>
                <wp:wrapNone/>
                <wp:docPr id="10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5310" cy="113220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8A8771" id="Line 2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1.25pt" to="99.8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</w:p>
    <w:p w14:paraId="5B9B1D3A" w14:textId="77777777" w:rsidR="00202BDB" w:rsidRDefault="00202BDB" w:rsidP="00202BDB">
      <w:pPr>
        <w:pStyle w:val="Plattetekst"/>
        <w:rPr>
          <w:rFonts w:ascii="Times New Roman" w:eastAsia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CE02AD" wp14:editId="3849881B">
                <wp:simplePos x="0" y="0"/>
                <wp:positionH relativeFrom="column">
                  <wp:posOffset>1797050</wp:posOffset>
                </wp:positionH>
                <wp:positionV relativeFrom="paragraph">
                  <wp:posOffset>1270</wp:posOffset>
                </wp:positionV>
                <wp:extent cx="1133475" cy="0"/>
                <wp:effectExtent l="55245" t="84455" r="68580" b="118745"/>
                <wp:wrapNone/>
                <wp:docPr id="9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EE8C51" id="Line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5pt,.1pt" to="230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parkeerplaats</w:t>
      </w:r>
      <w:r>
        <w:rPr>
          <w:rFonts w:ascii="Times New Roman" w:eastAsia="Times New Roman" w:hAnsi="Times New Roman"/>
        </w:rPr>
        <w:t xml:space="preserve"> </w:t>
      </w:r>
    </w:p>
    <w:p w14:paraId="68BD230B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3AF64931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744CE" wp14:editId="64177A3C">
                <wp:simplePos x="0" y="0"/>
                <wp:positionH relativeFrom="column">
                  <wp:posOffset>1639570</wp:posOffset>
                </wp:positionH>
                <wp:positionV relativeFrom="paragraph">
                  <wp:posOffset>119380</wp:posOffset>
                </wp:positionV>
                <wp:extent cx="0" cy="666750"/>
                <wp:effectExtent l="88265" t="57150" r="114935" b="76200"/>
                <wp:wrapNone/>
                <wp:docPr id="9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C7BCE4" id="Line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1pt,9.4pt" to="129.1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" strokeweight=".26mm">
                <v:stroke startarrow="block" endarrow="block" joinstyle="miter"/>
                <v:shadow color="black" opacity="49150f" offset=".74833mm,.74833mm"/>
              </v:line>
            </w:pict>
          </mc:Fallback>
        </mc:AlternateContent>
      </w:r>
    </w:p>
    <w:p w14:paraId="1562C1BB" w14:textId="77777777" w:rsidR="00202BDB" w:rsidRDefault="00202BDB" w:rsidP="00202BDB">
      <w:pPr>
        <w:pStyle w:val="Platteteks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B9431C" wp14:editId="255077EB">
                <wp:simplePos x="0" y="0"/>
                <wp:positionH relativeFrom="column">
                  <wp:posOffset>1268095</wp:posOffset>
                </wp:positionH>
                <wp:positionV relativeFrom="paragraph">
                  <wp:posOffset>150495</wp:posOffset>
                </wp:positionV>
                <wp:extent cx="638175" cy="149860"/>
                <wp:effectExtent l="0" t="3175" r="13335" b="12065"/>
                <wp:wrapNone/>
                <wp:docPr id="9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43B166" id="Rectangle 20" o:spid="_x0000_s1026" style="position:absolute;margin-left:99.85pt;margin-top:11.85pt;width:50.25pt;height:11.8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" strokeweight=".26mm">
                <v:shadow color="black" opacity="49150f" offset=".74833mm,.74833mm"/>
              </v:rect>
            </w:pict>
          </mc:Fallback>
        </mc:AlternateContent>
      </w:r>
    </w:p>
    <w:p w14:paraId="08AEF01D" w14:textId="77777777" w:rsidR="00202BDB" w:rsidRDefault="00202BDB" w:rsidP="00202BDB">
      <w:pPr>
        <w:pStyle w:val="Plattetekst"/>
      </w:pPr>
    </w:p>
    <w:p w14:paraId="3A3E3F75" w14:textId="77777777" w:rsidR="00202BDB" w:rsidRDefault="00202BDB" w:rsidP="00202BDB">
      <w:pPr>
        <w:pStyle w:val="Plattetekst"/>
      </w:pPr>
    </w:p>
    <w:p w14:paraId="01154AD1" w14:textId="77777777" w:rsidR="00202BDB" w:rsidRDefault="00202BDB" w:rsidP="00202BDB">
      <w:pPr>
        <w:pStyle w:val="Plattetekst"/>
      </w:pPr>
    </w:p>
    <w:p w14:paraId="28E3E934" w14:textId="77777777" w:rsidR="00202BDB" w:rsidRDefault="00202BDB" w:rsidP="00202BDB">
      <w:pPr>
        <w:pStyle w:val="Plattetekst"/>
        <w:rPr>
          <w:rFonts w:ascii="Times" w:hAnsi="Times" w:cs="Times"/>
        </w:rPr>
      </w:pPr>
      <w:r>
        <w:rPr>
          <w:rFonts w:ascii="Times" w:hAnsi="Times" w:cs="Times"/>
        </w:rPr>
        <w:t>(De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rails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waarover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 New Roman" w:hAnsi="Times New Roman"/>
        </w:rPr>
        <w:t>treinkranen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zich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verplaatsen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is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weggelaten)</w:t>
      </w:r>
    </w:p>
    <w:p w14:paraId="4A7628FD" w14:textId="77777777" w:rsidR="00202BDB" w:rsidRDefault="00202BDB" w:rsidP="00202BDB">
      <w:pPr>
        <w:pStyle w:val="Kop2"/>
      </w:pPr>
      <w:bookmarkStart w:id="36" w:name="_Toc212110337"/>
      <w:bookmarkStart w:id="37" w:name="_Toc212110415"/>
      <w:r>
        <w:br w:type="page"/>
      </w:r>
      <w:bookmarkStart w:id="38" w:name="_Toc212110903"/>
      <w:bookmarkStart w:id="39" w:name="_Toc212111048"/>
      <w:bookmarkStart w:id="40" w:name="_Toc401567798"/>
      <w:r>
        <w:lastRenderedPageBreak/>
        <w:t>5</w:t>
      </w:r>
      <w:r>
        <w:rPr>
          <w:rFonts w:eastAsia="Times New Roman"/>
        </w:rPr>
        <w:t xml:space="preserve"> </w:t>
      </w:r>
      <w:r>
        <w:t>vrachtautoplatform</w:t>
      </w:r>
      <w:bookmarkEnd w:id="36"/>
      <w:bookmarkEnd w:id="37"/>
      <w:bookmarkEnd w:id="38"/>
      <w:bookmarkEnd w:id="39"/>
      <w:bookmarkEnd w:id="40"/>
    </w:p>
    <w:p w14:paraId="320F40A0" w14:textId="2F780A6B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vrachtautopla</w:t>
      </w:r>
      <w:r w:rsidR="0013711F">
        <w:rPr>
          <w:rFonts w:ascii="Times New Roman" w:hAnsi="Times New Roman"/>
        </w:rPr>
        <w:t>tf</w:t>
      </w:r>
      <w:r>
        <w:rPr>
          <w:rFonts w:ascii="Times New Roman" w:hAnsi="Times New Roman"/>
        </w:rPr>
        <w:t>o</w:t>
      </w:r>
      <w:r w:rsidR="0013711F">
        <w:rPr>
          <w:rFonts w:ascii="Times New Roman" w:hAnsi="Times New Roman"/>
        </w:rPr>
        <w:t>r</w:t>
      </w:r>
      <w:r>
        <w:rPr>
          <w:rFonts w:ascii="Times New Roman" w:hAnsi="Times New Roman"/>
        </w:rPr>
        <w:t>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plaats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meerdere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vrachtauto's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vrachtautokranen.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vrachtauto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gehaald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vrachtautokraan.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geparkeerde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vervolgens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opslagterrein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ander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platform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vervoeren.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vrachtautokraan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principe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verrijdbaar,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je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behandelen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alsof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railkraan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(rijdend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over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vrachtauto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AGV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terug).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Vrachtauto's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rijden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tot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onder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vervolgens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optilt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AGV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verplaatst.</w:t>
      </w:r>
    </w:p>
    <w:p w14:paraId="0E2EF9AB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3B2CC9CC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4046652F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67A4A040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1537D5" wp14:editId="180BA878">
                <wp:simplePos x="0" y="0"/>
                <wp:positionH relativeFrom="column">
                  <wp:posOffset>1101725</wp:posOffset>
                </wp:positionH>
                <wp:positionV relativeFrom="paragraph">
                  <wp:posOffset>67945</wp:posOffset>
                </wp:positionV>
                <wp:extent cx="1014095" cy="383540"/>
                <wp:effectExtent l="45720" t="56515" r="57785" b="80645"/>
                <wp:wrapNone/>
                <wp:docPr id="9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4095" cy="3835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14EC3E" id="Line 3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5pt,5.35pt" to="166.6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Parkeerplaats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hAnsi="Times New Roman"/>
        </w:rPr>
        <w:t>)</w:t>
      </w:r>
    </w:p>
    <w:p w14:paraId="31A4B1D5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ABF04" wp14:editId="588EB180">
                <wp:simplePos x="0" y="0"/>
                <wp:positionH relativeFrom="column">
                  <wp:posOffset>706120</wp:posOffset>
                </wp:positionH>
                <wp:positionV relativeFrom="paragraph">
                  <wp:posOffset>-19685</wp:posOffset>
                </wp:positionV>
                <wp:extent cx="1304925" cy="2567940"/>
                <wp:effectExtent l="5715" t="0" r="10160" b="12065"/>
                <wp:wrapNone/>
                <wp:docPr id="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2567940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8D3929" id="Rectangle 5" o:spid="_x0000_s1026" style="position:absolute;margin-left:55.6pt;margin-top:-1.55pt;width:102.75pt;height:202.2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" strokeweight=".26mm">
                <v:fill r:id="rId13" o:title="" recolor="t" type="tile"/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3C6C6A" wp14:editId="2A181472">
                <wp:simplePos x="0" y="0"/>
                <wp:positionH relativeFrom="column">
                  <wp:posOffset>706120</wp:posOffset>
                </wp:positionH>
                <wp:positionV relativeFrom="paragraph">
                  <wp:posOffset>120015</wp:posOffset>
                </wp:positionV>
                <wp:extent cx="561975" cy="207645"/>
                <wp:effectExtent l="5715" t="0" r="16510" b="10160"/>
                <wp:wrapNone/>
                <wp:docPr id="9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DE538C2" id="Rectangle 28" o:spid="_x0000_s1026" style="position:absolute;margin-left:55.6pt;margin-top:9.45pt;width:44.25pt;height:16.3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D52FA7" wp14:editId="25921C7F">
                <wp:simplePos x="0" y="0"/>
                <wp:positionH relativeFrom="column">
                  <wp:posOffset>429895</wp:posOffset>
                </wp:positionH>
                <wp:positionV relativeFrom="paragraph">
                  <wp:posOffset>-19685</wp:posOffset>
                </wp:positionV>
                <wp:extent cx="276225" cy="2581275"/>
                <wp:effectExtent l="0" t="0" r="6985" b="11430"/>
                <wp:wrapNone/>
                <wp:docPr id="9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8127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C29612" id="Rectangle 30" o:spid="_x0000_s1026" style="position:absolute;margin-left:33.85pt;margin-top:-1.55pt;width:21.75pt;height:203.2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" fillcolor="#666" stroke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BED4E" wp14:editId="6EABB9E0">
                <wp:simplePos x="0" y="0"/>
                <wp:positionH relativeFrom="column">
                  <wp:posOffset>1268095</wp:posOffset>
                </wp:positionH>
                <wp:positionV relativeFrom="paragraph">
                  <wp:posOffset>168275</wp:posOffset>
                </wp:positionV>
                <wp:extent cx="561975" cy="97155"/>
                <wp:effectExtent l="0" t="0" r="13335" b="8890"/>
                <wp:wrapNone/>
                <wp:docPr id="9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9715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03CEB5" id="Rectangle 32" o:spid="_x0000_s1026" style="position:absolute;margin-left:99.85pt;margin-top:13.25pt;width:44.25pt;height:7.6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6471884" w14:textId="77777777" w:rsidR="00202BDB" w:rsidRDefault="00202BDB" w:rsidP="00202BDB">
      <w:pPr>
        <w:pStyle w:val="Plattetekst"/>
        <w:rPr>
          <w:rFonts w:ascii="Times New Roman" w:eastAsia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06BFFC" wp14:editId="16FFF8E5">
                <wp:simplePos x="0" y="0"/>
                <wp:positionH relativeFrom="column">
                  <wp:posOffset>706120</wp:posOffset>
                </wp:positionH>
                <wp:positionV relativeFrom="paragraph">
                  <wp:posOffset>82550</wp:posOffset>
                </wp:positionV>
                <wp:extent cx="561975" cy="207645"/>
                <wp:effectExtent l="5715" t="1905" r="16510" b="19050"/>
                <wp:wrapNone/>
                <wp:docPr id="9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496220" id="Rectangle 31" o:spid="_x0000_s1026" style="position:absolute;margin-left:55.6pt;margin-top:6.5pt;width:44.25pt;height:16.3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FC3491" wp14:editId="0A79948B">
                <wp:simplePos x="0" y="0"/>
                <wp:positionH relativeFrom="column">
                  <wp:posOffset>1268095</wp:posOffset>
                </wp:positionH>
                <wp:positionV relativeFrom="paragraph">
                  <wp:posOffset>126365</wp:posOffset>
                </wp:positionV>
                <wp:extent cx="561975" cy="97155"/>
                <wp:effectExtent l="0" t="0" r="13335" b="9525"/>
                <wp:wrapNone/>
                <wp:docPr id="90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9715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78A187" id="Rectangle 136" o:spid="_x0000_s1026" style="position:absolute;margin-left:99.85pt;margin-top:9.95pt;width:44.25pt;height:7.65pt;z-index:251796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rFonts w:ascii="Times New Roman" w:hAnsi="Times New Roman"/>
        </w:rPr>
        <w:t>weg</w:t>
      </w:r>
      <w:r>
        <w:rPr>
          <w:rFonts w:ascii="Times New Roman" w:eastAsia="Times New Roman" w:hAnsi="Times New Roman"/>
        </w:rPr>
        <w:t xml:space="preserve"> </w:t>
      </w:r>
    </w:p>
    <w:p w14:paraId="40843527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444154" wp14:editId="568B337E">
                <wp:simplePos x="0" y="0"/>
                <wp:positionH relativeFrom="column">
                  <wp:posOffset>1268095</wp:posOffset>
                </wp:positionH>
                <wp:positionV relativeFrom="paragraph">
                  <wp:posOffset>99695</wp:posOffset>
                </wp:positionV>
                <wp:extent cx="561975" cy="97155"/>
                <wp:effectExtent l="0" t="0" r="13335" b="6985"/>
                <wp:wrapNone/>
                <wp:docPr id="8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9715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17B61B" id="Rectangle 29" o:spid="_x0000_s1026" style="position:absolute;margin-left:99.85pt;margin-top:7.85pt;width:44.25pt;height:7.6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434BE8" wp14:editId="71C3C2AB">
                <wp:simplePos x="0" y="0"/>
                <wp:positionH relativeFrom="column">
                  <wp:posOffset>706120</wp:posOffset>
                </wp:positionH>
                <wp:positionV relativeFrom="paragraph">
                  <wp:posOffset>29845</wp:posOffset>
                </wp:positionV>
                <wp:extent cx="561975" cy="207645"/>
                <wp:effectExtent l="5715" t="3810" r="16510" b="17145"/>
                <wp:wrapNone/>
                <wp:docPr id="88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971835" id="Rectangle 132" o:spid="_x0000_s1026" style="position:absolute;margin-left:55.6pt;margin-top:2.35pt;width:44.25pt;height:16.35pt;z-index:251792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100D95" wp14:editId="48E609E2">
                <wp:simplePos x="0" y="0"/>
                <wp:positionH relativeFrom="column">
                  <wp:posOffset>1391920</wp:posOffset>
                </wp:positionH>
                <wp:positionV relativeFrom="paragraph">
                  <wp:posOffset>86995</wp:posOffset>
                </wp:positionV>
                <wp:extent cx="205105" cy="133985"/>
                <wp:effectExtent l="5715" t="0" r="17780" b="8255"/>
                <wp:wrapNone/>
                <wp:docPr id="8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13398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7E43C2" id="Rectangle 137" o:spid="_x0000_s1026" style="position:absolute;margin-left:109.6pt;margin-top:6.85pt;width:16.15pt;height:10.55pt;z-index:251797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" fillcolor="#b3b3b3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160D93" wp14:editId="35139E83">
                <wp:simplePos x="0" y="0"/>
                <wp:positionH relativeFrom="column">
                  <wp:posOffset>1597025</wp:posOffset>
                </wp:positionH>
                <wp:positionV relativeFrom="paragraph">
                  <wp:posOffset>154305</wp:posOffset>
                </wp:positionV>
                <wp:extent cx="742950" cy="66675"/>
                <wp:effectExtent l="45720" t="77470" r="62230" b="59055"/>
                <wp:wrapNone/>
                <wp:docPr id="86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666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98ED3C" id="Line 139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75pt,12.15pt" to="184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</w:p>
    <w:p w14:paraId="2AF7F1A9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B4E6D3" wp14:editId="53080152">
                <wp:simplePos x="0" y="0"/>
                <wp:positionH relativeFrom="column">
                  <wp:posOffset>706120</wp:posOffset>
                </wp:positionH>
                <wp:positionV relativeFrom="paragraph">
                  <wp:posOffset>-7620</wp:posOffset>
                </wp:positionV>
                <wp:extent cx="561975" cy="207645"/>
                <wp:effectExtent l="5715" t="0" r="16510" b="12700"/>
                <wp:wrapNone/>
                <wp:docPr id="85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5855431" id="Rectangle 133" o:spid="_x0000_s1026" style="position:absolute;margin-left:55.6pt;margin-top:-.6pt;width:44.25pt;height:16.35pt;z-index:251793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278A5E" wp14:editId="08F4215A">
                <wp:simplePos x="0" y="0"/>
                <wp:positionH relativeFrom="column">
                  <wp:posOffset>1268095</wp:posOffset>
                </wp:positionH>
                <wp:positionV relativeFrom="paragraph">
                  <wp:posOffset>51435</wp:posOffset>
                </wp:positionV>
                <wp:extent cx="561975" cy="97155"/>
                <wp:effectExtent l="0" t="3810" r="13335" b="13335"/>
                <wp:wrapNone/>
                <wp:docPr id="8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9715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02B65F" id="Rectangle 135" o:spid="_x0000_s1026" style="position:absolute;margin-left:99.85pt;margin-top:4.05pt;width:44.25pt;height:7.65pt;z-index:251795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8B02E13" wp14:editId="39E4411B">
                <wp:simplePos x="0" y="0"/>
                <wp:positionH relativeFrom="column">
                  <wp:posOffset>1139825</wp:posOffset>
                </wp:positionH>
                <wp:positionV relativeFrom="paragraph">
                  <wp:posOffset>109220</wp:posOffset>
                </wp:positionV>
                <wp:extent cx="1080770" cy="364490"/>
                <wp:effectExtent l="45720" t="48895" r="67310" b="81915"/>
                <wp:wrapNone/>
                <wp:docPr id="83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0770" cy="36449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58EB78" id="Line 185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5pt,8.6pt" to="174.8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vrachtautokranen</w:t>
      </w:r>
    </w:p>
    <w:p w14:paraId="04FEA7BB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A2771D" wp14:editId="67C03FE4">
                <wp:simplePos x="0" y="0"/>
                <wp:positionH relativeFrom="column">
                  <wp:posOffset>706120</wp:posOffset>
                </wp:positionH>
                <wp:positionV relativeFrom="paragraph">
                  <wp:posOffset>-45085</wp:posOffset>
                </wp:positionV>
                <wp:extent cx="561975" cy="207645"/>
                <wp:effectExtent l="5715" t="0" r="16510" b="8255"/>
                <wp:wrapNone/>
                <wp:docPr id="82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F25B1E" id="Rectangle 134" o:spid="_x0000_s1026" style="position:absolute;margin-left:55.6pt;margin-top:-3.55pt;width:44.25pt;height:16.35pt;z-index:251794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55FFC0C" wp14:editId="5E55399D">
                <wp:simplePos x="0" y="0"/>
                <wp:positionH relativeFrom="column">
                  <wp:posOffset>706120</wp:posOffset>
                </wp:positionH>
                <wp:positionV relativeFrom="paragraph">
                  <wp:posOffset>162560</wp:posOffset>
                </wp:positionV>
                <wp:extent cx="561975" cy="207645"/>
                <wp:effectExtent l="5715" t="4445" r="16510" b="16510"/>
                <wp:wrapNone/>
                <wp:docPr id="81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75985E" id="Rectangle 156" o:spid="_x0000_s1026" style="position:absolute;margin-left:55.6pt;margin-top:12.8pt;width:44.25pt;height:16.35pt;z-index:251816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903366" wp14:editId="65109117">
                <wp:simplePos x="0" y="0"/>
                <wp:positionH relativeFrom="column">
                  <wp:posOffset>1268095</wp:posOffset>
                </wp:positionH>
                <wp:positionV relativeFrom="paragraph">
                  <wp:posOffset>3175</wp:posOffset>
                </wp:positionV>
                <wp:extent cx="561975" cy="97155"/>
                <wp:effectExtent l="0" t="0" r="13335" b="6985"/>
                <wp:wrapNone/>
                <wp:docPr id="80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9715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0ABF490" id="Rectangle 181" o:spid="_x0000_s1026" style="position:absolute;margin-left:99.85pt;margin-top:.25pt;width:44.25pt;height:7.65pt;z-index:251842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9B12AC" wp14:editId="232818DE">
                <wp:simplePos x="0" y="0"/>
                <wp:positionH relativeFrom="column">
                  <wp:posOffset>982345</wp:posOffset>
                </wp:positionH>
                <wp:positionV relativeFrom="paragraph">
                  <wp:posOffset>162560</wp:posOffset>
                </wp:positionV>
                <wp:extent cx="205105" cy="128905"/>
                <wp:effectExtent l="2540" t="4445" r="8255" b="19050"/>
                <wp:wrapNone/>
                <wp:docPr id="79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12890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DA6829" id="Rectangle 184" o:spid="_x0000_s1026" style="position:absolute;margin-left:77.35pt;margin-top:12.8pt;width:16.15pt;height:10.15pt;z-index:251845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" fillcolor="#b3b3b3" strokeweight=".26mm">
                <v:shadow color="black" opacity="49150f" offset=".74833mm,.74833mm"/>
              </v:rect>
            </w:pict>
          </mc:Fallback>
        </mc:AlternateContent>
      </w:r>
    </w:p>
    <w:p w14:paraId="3875616A" w14:textId="77777777" w:rsidR="00202BDB" w:rsidRDefault="00202BDB" w:rsidP="00202BDB">
      <w:pPr>
        <w:pStyle w:val="Plattetekst"/>
        <w:rPr>
          <w:rFonts w:ascii="Times New Roman" w:eastAsia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4EC1F5" wp14:editId="6C73AE84">
                <wp:simplePos x="0" y="0"/>
                <wp:positionH relativeFrom="column">
                  <wp:posOffset>1830070</wp:posOffset>
                </wp:positionH>
                <wp:positionV relativeFrom="paragraph">
                  <wp:posOffset>38100</wp:posOffset>
                </wp:positionV>
                <wp:extent cx="509905" cy="352425"/>
                <wp:effectExtent l="50165" t="48895" r="62230" b="68580"/>
                <wp:wrapNone/>
                <wp:docPr id="78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905" cy="3524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C940A6" id="Line 138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pt,3pt" to="184.2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CFAE7FA" wp14:editId="30A23C8F">
                <wp:simplePos x="0" y="0"/>
                <wp:positionH relativeFrom="column">
                  <wp:posOffset>706120</wp:posOffset>
                </wp:positionH>
                <wp:positionV relativeFrom="paragraph">
                  <wp:posOffset>162560</wp:posOffset>
                </wp:positionV>
                <wp:extent cx="561975" cy="207645"/>
                <wp:effectExtent l="5715" t="0" r="16510" b="12700"/>
                <wp:wrapNone/>
                <wp:docPr id="77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A22C8D" id="Rectangle 160" o:spid="_x0000_s1026" style="position:absolute;margin-left:55.6pt;margin-top:12.8pt;width:44.25pt;height:16.35pt;z-index:251821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FA1283" wp14:editId="46A52041">
                <wp:simplePos x="0" y="0"/>
                <wp:positionH relativeFrom="column">
                  <wp:posOffset>706120</wp:posOffset>
                </wp:positionH>
                <wp:positionV relativeFrom="paragraph">
                  <wp:posOffset>125095</wp:posOffset>
                </wp:positionV>
                <wp:extent cx="561975" cy="207645"/>
                <wp:effectExtent l="5715" t="0" r="16510" b="12065"/>
                <wp:wrapNone/>
                <wp:docPr id="76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8A2E39" id="Rectangle 161" o:spid="_x0000_s1026" style="position:absolute;margin-left:55.6pt;margin-top:9.85pt;width:44.25pt;height:16.35pt;z-index:251822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" strokeweight=".26mm">
                <v:shadow color="black" opacity="49150f" offset=".74833mm,.74833mm"/>
              </v:rect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D33055" wp14:editId="0BF21B1A">
                <wp:simplePos x="0" y="0"/>
                <wp:positionH relativeFrom="column">
                  <wp:posOffset>1268095</wp:posOffset>
                </wp:positionH>
                <wp:positionV relativeFrom="paragraph">
                  <wp:posOffset>-59055</wp:posOffset>
                </wp:positionV>
                <wp:extent cx="561975" cy="97155"/>
                <wp:effectExtent l="0" t="2540" r="13335" b="14605"/>
                <wp:wrapNone/>
                <wp:docPr id="75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9715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C855B2" id="Rectangle 177" o:spid="_x0000_s1026" style="position:absolute;margin-left:99.85pt;margin-top:-4.65pt;width:44.25pt;height:7.65pt;z-index:251838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rFonts w:ascii="Times New Roman" w:eastAsia="Times New Roman" w:hAnsi="Times New Roman"/>
        </w:rPr>
        <w:t xml:space="preserve"> </w:t>
      </w:r>
    </w:p>
    <w:p w14:paraId="0A26E6FE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066F56" wp14:editId="2BEA2D9B">
                <wp:simplePos x="0" y="0"/>
                <wp:positionH relativeFrom="column">
                  <wp:posOffset>706120</wp:posOffset>
                </wp:positionH>
                <wp:positionV relativeFrom="paragraph">
                  <wp:posOffset>45085</wp:posOffset>
                </wp:positionV>
                <wp:extent cx="561975" cy="207645"/>
                <wp:effectExtent l="5715" t="0" r="16510" b="12700"/>
                <wp:wrapNone/>
                <wp:docPr id="74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CB7BCB8" id="Rectangle 157" o:spid="_x0000_s1026" style="position:absolute;margin-left:55.6pt;margin-top:3.55pt;width:44.25pt;height:16.35pt;z-index:251817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E45458" wp14:editId="3F84A749">
                <wp:simplePos x="0" y="0"/>
                <wp:positionH relativeFrom="column">
                  <wp:posOffset>706120</wp:posOffset>
                </wp:positionH>
                <wp:positionV relativeFrom="paragraph">
                  <wp:posOffset>7620</wp:posOffset>
                </wp:positionV>
                <wp:extent cx="561975" cy="207645"/>
                <wp:effectExtent l="5715" t="0" r="16510" b="12065"/>
                <wp:wrapNone/>
                <wp:docPr id="73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81D62E" id="Rectangle 158" o:spid="_x0000_s1026" style="position:absolute;margin-left:55.6pt;margin-top:.6pt;width:44.25pt;height:16.35pt;z-index:251819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1263E6" wp14:editId="5F8F5A3A">
                <wp:simplePos x="0" y="0"/>
                <wp:positionH relativeFrom="column">
                  <wp:posOffset>706120</wp:posOffset>
                </wp:positionH>
                <wp:positionV relativeFrom="paragraph">
                  <wp:posOffset>-45085</wp:posOffset>
                </wp:positionV>
                <wp:extent cx="561975" cy="207645"/>
                <wp:effectExtent l="5715" t="0" r="16510" b="13970"/>
                <wp:wrapNone/>
                <wp:docPr id="72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709D0A" id="Rectangle 159" o:spid="_x0000_s1026" style="position:absolute;margin-left:55.6pt;margin-top:-3.55pt;width:44.25pt;height:16.35pt;z-index:251820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853D96" wp14:editId="27986727">
                <wp:simplePos x="0" y="0"/>
                <wp:positionH relativeFrom="column">
                  <wp:posOffset>706120</wp:posOffset>
                </wp:positionH>
                <wp:positionV relativeFrom="paragraph">
                  <wp:posOffset>87630</wp:posOffset>
                </wp:positionV>
                <wp:extent cx="561975" cy="207645"/>
                <wp:effectExtent l="5715" t="0" r="16510" b="8255"/>
                <wp:wrapNone/>
                <wp:docPr id="7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37A9EC" id="Rectangle 162" o:spid="_x0000_s1026" style="position:absolute;margin-left:55.6pt;margin-top:6.9pt;width:44.25pt;height:16.35pt;z-index:251823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CBA1DD5" wp14:editId="2B1745FA">
                <wp:simplePos x="0" y="0"/>
                <wp:positionH relativeFrom="column">
                  <wp:posOffset>1268095</wp:posOffset>
                </wp:positionH>
                <wp:positionV relativeFrom="paragraph">
                  <wp:posOffset>-64135</wp:posOffset>
                </wp:positionV>
                <wp:extent cx="561975" cy="115570"/>
                <wp:effectExtent l="0" t="635" r="13335" b="10795"/>
                <wp:wrapNone/>
                <wp:docPr id="70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11557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FCEF80" id="Rectangle 176" o:spid="_x0000_s1026" style="position:absolute;margin-left:99.85pt;margin-top:-5.05pt;width:44.25pt;height:9.1pt;z-index:251837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E45A3E" wp14:editId="7166CEDE">
                <wp:simplePos x="0" y="0"/>
                <wp:positionH relativeFrom="column">
                  <wp:posOffset>1268095</wp:posOffset>
                </wp:positionH>
                <wp:positionV relativeFrom="paragraph">
                  <wp:posOffset>118110</wp:posOffset>
                </wp:positionV>
                <wp:extent cx="561975" cy="97155"/>
                <wp:effectExtent l="0" t="5080" r="13335" b="12065"/>
                <wp:wrapNone/>
                <wp:docPr id="69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9715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43BC4D3" id="Rectangle 182" o:spid="_x0000_s1026" style="position:absolute;margin-left:99.85pt;margin-top:9.3pt;width:44.25pt;height:7.65pt;z-index:251843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" fillcolor="#666" strokeweight=".26mm">
                <v:shadow color="black" opacity="49150f" offset=".74833mm,.74833mm"/>
              </v:rect>
            </w:pict>
          </mc:Fallback>
        </mc:AlternateContent>
      </w:r>
    </w:p>
    <w:p w14:paraId="11785CB1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01B0C65" wp14:editId="78B727F9">
                <wp:simplePos x="0" y="0"/>
                <wp:positionH relativeFrom="column">
                  <wp:posOffset>706120</wp:posOffset>
                </wp:positionH>
                <wp:positionV relativeFrom="paragraph">
                  <wp:posOffset>142875</wp:posOffset>
                </wp:positionV>
                <wp:extent cx="561975" cy="207645"/>
                <wp:effectExtent l="5715" t="0" r="16510" b="12700"/>
                <wp:wrapNone/>
                <wp:docPr id="68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211E48" id="Rectangle 164" o:spid="_x0000_s1026" style="position:absolute;margin-left:55.6pt;margin-top:11.25pt;width:44.25pt;height:16.35pt;z-index:251825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857EE2" wp14:editId="0D616EA9">
                <wp:simplePos x="0" y="0"/>
                <wp:positionH relativeFrom="column">
                  <wp:posOffset>706120</wp:posOffset>
                </wp:positionH>
                <wp:positionV relativeFrom="paragraph">
                  <wp:posOffset>90170</wp:posOffset>
                </wp:positionV>
                <wp:extent cx="561975" cy="207645"/>
                <wp:effectExtent l="5715" t="6350" r="16510" b="14605"/>
                <wp:wrapNone/>
                <wp:docPr id="67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F310F1C" id="Rectangle 165" o:spid="_x0000_s1026" style="position:absolute;margin-left:55.6pt;margin-top:7.1pt;width:44.25pt;height:16.35pt;z-index:251826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DEF29A" wp14:editId="1D0DFA67">
                <wp:simplePos x="0" y="0"/>
                <wp:positionH relativeFrom="column">
                  <wp:posOffset>706120</wp:posOffset>
                </wp:positionH>
                <wp:positionV relativeFrom="paragraph">
                  <wp:posOffset>52705</wp:posOffset>
                </wp:positionV>
                <wp:extent cx="561975" cy="207645"/>
                <wp:effectExtent l="5715" t="0" r="16510" b="13970"/>
                <wp:wrapNone/>
                <wp:docPr id="6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19C5C3" id="Rectangle 166" o:spid="_x0000_s1026" style="position:absolute;margin-left:55.6pt;margin-top:4.15pt;width:44.25pt;height:16.35pt;z-index:251827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C4C1005" wp14:editId="4D0F580C">
                <wp:simplePos x="0" y="0"/>
                <wp:positionH relativeFrom="column">
                  <wp:posOffset>706120</wp:posOffset>
                </wp:positionH>
                <wp:positionV relativeFrom="paragraph">
                  <wp:posOffset>15240</wp:posOffset>
                </wp:positionV>
                <wp:extent cx="561975" cy="207645"/>
                <wp:effectExtent l="5715" t="0" r="16510" b="13335"/>
                <wp:wrapNone/>
                <wp:docPr id="65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65A9B0" id="Rectangle 167" o:spid="_x0000_s1026" style="position:absolute;margin-left:55.6pt;margin-top:1.2pt;width:44.25pt;height:16.35pt;z-index:251828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B1A218" wp14:editId="19A4557A">
                <wp:simplePos x="0" y="0"/>
                <wp:positionH relativeFrom="column">
                  <wp:posOffset>1268095</wp:posOffset>
                </wp:positionH>
                <wp:positionV relativeFrom="paragraph">
                  <wp:posOffset>52705</wp:posOffset>
                </wp:positionV>
                <wp:extent cx="561975" cy="97155"/>
                <wp:effectExtent l="0" t="0" r="13335" b="10160"/>
                <wp:wrapNone/>
                <wp:docPr id="64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9715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CD5FCD" id="Rectangle 178" o:spid="_x0000_s1026" style="position:absolute;margin-left:99.85pt;margin-top:4.15pt;width:44.25pt;height:7.65pt;z-index:251839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vrachtauto's</w:t>
      </w:r>
    </w:p>
    <w:p w14:paraId="5188B18A" w14:textId="77777777" w:rsidR="00202BDB" w:rsidRDefault="00202BDB" w:rsidP="00202BDB">
      <w:pPr>
        <w:pStyle w:val="Platteteks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06FEC3B" wp14:editId="70C67523">
                <wp:simplePos x="0" y="0"/>
                <wp:positionH relativeFrom="column">
                  <wp:posOffset>706120</wp:posOffset>
                </wp:positionH>
                <wp:positionV relativeFrom="paragraph">
                  <wp:posOffset>-64770</wp:posOffset>
                </wp:positionV>
                <wp:extent cx="561975" cy="207645"/>
                <wp:effectExtent l="5715" t="0" r="16510" b="13335"/>
                <wp:wrapNone/>
                <wp:docPr id="63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D2C996B" id="Rectangle 163" o:spid="_x0000_s1026" style="position:absolute;margin-left:55.6pt;margin-top:-5.1pt;width:44.25pt;height:16.35pt;z-index:251824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88BA87" wp14:editId="0068756F">
                <wp:simplePos x="0" y="0"/>
                <wp:positionH relativeFrom="column">
                  <wp:posOffset>706120</wp:posOffset>
                </wp:positionH>
                <wp:positionV relativeFrom="paragraph">
                  <wp:posOffset>-22225</wp:posOffset>
                </wp:positionV>
                <wp:extent cx="561975" cy="207645"/>
                <wp:effectExtent l="5715" t="0" r="16510" b="8890"/>
                <wp:wrapNone/>
                <wp:docPr id="62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D54B18" id="Rectangle 168" o:spid="_x0000_s1026" style="position:absolute;margin-left:55.6pt;margin-top:-1.75pt;width:44.25pt;height:16.35pt;z-index:251829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26DD321" wp14:editId="0A496E7D">
                <wp:simplePos x="0" y="0"/>
                <wp:positionH relativeFrom="column">
                  <wp:posOffset>706120</wp:posOffset>
                </wp:positionH>
                <wp:positionV relativeFrom="paragraph">
                  <wp:posOffset>350520</wp:posOffset>
                </wp:positionV>
                <wp:extent cx="561975" cy="207645"/>
                <wp:effectExtent l="5715" t="3810" r="16510" b="17145"/>
                <wp:wrapNone/>
                <wp:docPr id="61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2DA48F" id="Rectangle 169" o:spid="_x0000_s1026" style="position:absolute;margin-left:55.6pt;margin-top:27.6pt;width:44.25pt;height:16.35pt;z-index:251830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205693" wp14:editId="79A622D6">
                <wp:simplePos x="0" y="0"/>
                <wp:positionH relativeFrom="column">
                  <wp:posOffset>706120</wp:posOffset>
                </wp:positionH>
                <wp:positionV relativeFrom="paragraph">
                  <wp:posOffset>313055</wp:posOffset>
                </wp:positionV>
                <wp:extent cx="561975" cy="207645"/>
                <wp:effectExtent l="5715" t="4445" r="16510" b="16510"/>
                <wp:wrapNone/>
                <wp:docPr id="6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A159EB" id="Rectangle 170" o:spid="_x0000_s1026" style="position:absolute;margin-left:55.6pt;margin-top:24.65pt;width:44.25pt;height:16.35pt;z-index:251831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9358FC" wp14:editId="30C9B575">
                <wp:simplePos x="0" y="0"/>
                <wp:positionH relativeFrom="column">
                  <wp:posOffset>706120</wp:posOffset>
                </wp:positionH>
                <wp:positionV relativeFrom="paragraph">
                  <wp:posOffset>260350</wp:posOffset>
                </wp:positionV>
                <wp:extent cx="561975" cy="207645"/>
                <wp:effectExtent l="5715" t="2540" r="16510" b="18415"/>
                <wp:wrapNone/>
                <wp:docPr id="59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D34186" id="Rectangle 171" o:spid="_x0000_s1026" style="position:absolute;margin-left:55.6pt;margin-top:20.5pt;width:44.25pt;height:16.35pt;z-index:251832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43115C" wp14:editId="38FDD7AE">
                <wp:simplePos x="0" y="0"/>
                <wp:positionH relativeFrom="column">
                  <wp:posOffset>706120</wp:posOffset>
                </wp:positionH>
                <wp:positionV relativeFrom="paragraph">
                  <wp:posOffset>222885</wp:posOffset>
                </wp:positionV>
                <wp:extent cx="561975" cy="207645"/>
                <wp:effectExtent l="5715" t="3175" r="16510" b="17780"/>
                <wp:wrapNone/>
                <wp:docPr id="58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E9BD4D" id="Rectangle 172" o:spid="_x0000_s1026" style="position:absolute;margin-left:55.6pt;margin-top:17.55pt;width:44.25pt;height:16.35pt;z-index:251833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47FF34" wp14:editId="4E167BA8">
                <wp:simplePos x="0" y="0"/>
                <wp:positionH relativeFrom="column">
                  <wp:posOffset>706120</wp:posOffset>
                </wp:positionH>
                <wp:positionV relativeFrom="paragraph">
                  <wp:posOffset>185420</wp:posOffset>
                </wp:positionV>
                <wp:extent cx="561975" cy="207645"/>
                <wp:effectExtent l="5715" t="3810" r="16510" b="17145"/>
                <wp:wrapNone/>
                <wp:docPr id="57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9CA6474" id="Rectangle 173" o:spid="_x0000_s1026" style="position:absolute;margin-left:55.6pt;margin-top:14.6pt;width:44.25pt;height:16.35pt;z-index:251834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92A8FB" wp14:editId="486993ED">
                <wp:simplePos x="0" y="0"/>
                <wp:positionH relativeFrom="column">
                  <wp:posOffset>706120</wp:posOffset>
                </wp:positionH>
                <wp:positionV relativeFrom="paragraph">
                  <wp:posOffset>393065</wp:posOffset>
                </wp:positionV>
                <wp:extent cx="561975" cy="207645"/>
                <wp:effectExtent l="5715" t="0" r="16510" b="12700"/>
                <wp:wrapNone/>
                <wp:docPr id="56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D0C5FA" id="Rectangle 174" o:spid="_x0000_s1026" style="position:absolute;margin-left:55.6pt;margin-top:30.95pt;width:44.25pt;height:16.35pt;z-index:251835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55CD6C6" wp14:editId="25A81E15">
                <wp:simplePos x="0" y="0"/>
                <wp:positionH relativeFrom="column">
                  <wp:posOffset>1268095</wp:posOffset>
                </wp:positionH>
                <wp:positionV relativeFrom="paragraph">
                  <wp:posOffset>51435</wp:posOffset>
                </wp:positionV>
                <wp:extent cx="561975" cy="97155"/>
                <wp:effectExtent l="0" t="0" r="13335" b="7620"/>
                <wp:wrapNone/>
                <wp:docPr id="5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9715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C2DE58" id="Rectangle 175" o:spid="_x0000_s1026" style="position:absolute;margin-left:99.85pt;margin-top:4.05pt;width:44.25pt;height:7.65pt;z-index:251836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96CF4A" wp14:editId="5D9B248B">
                <wp:simplePos x="0" y="0"/>
                <wp:positionH relativeFrom="column">
                  <wp:posOffset>1268095</wp:posOffset>
                </wp:positionH>
                <wp:positionV relativeFrom="paragraph">
                  <wp:posOffset>215900</wp:posOffset>
                </wp:positionV>
                <wp:extent cx="561975" cy="97155"/>
                <wp:effectExtent l="0" t="0" r="13335" b="8255"/>
                <wp:wrapNone/>
                <wp:docPr id="54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9715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A296B7F" id="Rectangle 179" o:spid="_x0000_s1026" style="position:absolute;margin-left:99.85pt;margin-top:17pt;width:44.25pt;height:7.65pt;z-index:251840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3D5E075" wp14:editId="5F10BAEC">
                <wp:simplePos x="0" y="0"/>
                <wp:positionH relativeFrom="column">
                  <wp:posOffset>1268095</wp:posOffset>
                </wp:positionH>
                <wp:positionV relativeFrom="paragraph">
                  <wp:posOffset>423545</wp:posOffset>
                </wp:positionV>
                <wp:extent cx="561975" cy="97155"/>
                <wp:effectExtent l="0" t="635" r="13335" b="16510"/>
                <wp:wrapNone/>
                <wp:docPr id="53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9715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14357E" id="Rectangle 180" o:spid="_x0000_s1026" style="position:absolute;margin-left:99.85pt;margin-top:33.35pt;width:44.25pt;height:7.65pt;z-index:251841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" fill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DFE872" wp14:editId="6BE528CA">
                <wp:simplePos x="0" y="0"/>
                <wp:positionH relativeFrom="column">
                  <wp:posOffset>1782445</wp:posOffset>
                </wp:positionH>
                <wp:positionV relativeFrom="paragraph">
                  <wp:posOffset>-68580</wp:posOffset>
                </wp:positionV>
                <wp:extent cx="605155" cy="139700"/>
                <wp:effectExtent l="53340" t="54610" r="65405" b="85090"/>
                <wp:wrapNone/>
                <wp:docPr id="52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155" cy="1397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0AD4FF" id="Line 183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35pt,-5.4pt" to="18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</w:p>
    <w:p w14:paraId="040FE0AA" w14:textId="77777777" w:rsidR="00202BDB" w:rsidRDefault="00202BDB" w:rsidP="00202BDB">
      <w:pPr>
        <w:pStyle w:val="Kop2"/>
      </w:pPr>
      <w:bookmarkStart w:id="41" w:name="_Toc212110338"/>
      <w:bookmarkStart w:id="42" w:name="_Toc212110416"/>
      <w:bookmarkStart w:id="43" w:name="_Toc212110904"/>
      <w:bookmarkStart w:id="44" w:name="_Toc212111049"/>
      <w:r>
        <w:br w:type="page"/>
      </w:r>
      <w:bookmarkStart w:id="45" w:name="_Toc401567799"/>
      <w:r>
        <w:lastRenderedPageBreak/>
        <w:t>6</w:t>
      </w:r>
      <w:r>
        <w:rPr>
          <w:rFonts w:eastAsia="Times New Roman"/>
        </w:rPr>
        <w:t xml:space="preserve"> </w:t>
      </w:r>
      <w:r>
        <w:t>binnenvaartplatform</w:t>
      </w:r>
      <w:bookmarkEnd w:id="41"/>
      <w:bookmarkEnd w:id="42"/>
      <w:bookmarkEnd w:id="43"/>
      <w:bookmarkEnd w:id="44"/>
      <w:bookmarkEnd w:id="45"/>
    </w:p>
    <w:p w14:paraId="702A91F4" w14:textId="248EE536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 w:rsidR="0013711F">
        <w:rPr>
          <w:rFonts w:ascii="Times New Roman" w:hAnsi="Times New Roman"/>
        </w:rPr>
        <w:t>binnenvaartplatfor</w:t>
      </w:r>
      <w:r>
        <w:rPr>
          <w:rFonts w:ascii="Times New Roman" w:hAnsi="Times New Roman"/>
        </w:rPr>
        <w:t>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plaats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meerdere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binnenvaartschepen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binnenvaartkranen.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binnenvaartschip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gehaald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binnenvaartkraan.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geparkeerde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vervolgens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opslagterrein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ander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platform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vervoeren.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binnenvaartkraan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zich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evenwijdig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kade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verplaatsen.</w:t>
      </w:r>
    </w:p>
    <w:p w14:paraId="2C2E2053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009ACC2D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5AC33F" wp14:editId="22011717">
                <wp:simplePos x="0" y="0"/>
                <wp:positionH relativeFrom="column">
                  <wp:posOffset>782320</wp:posOffset>
                </wp:positionH>
                <wp:positionV relativeFrom="paragraph">
                  <wp:posOffset>213360</wp:posOffset>
                </wp:positionV>
                <wp:extent cx="276225" cy="3467100"/>
                <wp:effectExtent l="5715" t="0" r="10160" b="15875"/>
                <wp:wrapNone/>
                <wp:docPr id="5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346710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45D4F9" id="Rectangle 34" o:spid="_x0000_s1026" style="position:absolute;margin-left:61.6pt;margin-top:16.8pt;width:21.75pt;height:27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" fillcolor="#666" strokecolor="#666" strokeweight=".26mm">
                <v:shadow color="black" opacity="49150f" offset=".74833mm,.74833mm"/>
              </v:rect>
            </w:pict>
          </mc:Fallback>
        </mc:AlternateContent>
      </w:r>
    </w:p>
    <w:p w14:paraId="4D977A6B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F809C" wp14:editId="7F559D6F">
                <wp:simplePos x="0" y="0"/>
                <wp:positionH relativeFrom="column">
                  <wp:posOffset>1058545</wp:posOffset>
                </wp:positionH>
                <wp:positionV relativeFrom="paragraph">
                  <wp:posOffset>191770</wp:posOffset>
                </wp:positionV>
                <wp:extent cx="1685925" cy="3048000"/>
                <wp:effectExtent l="2540" t="4445" r="13335" b="8255"/>
                <wp:wrapNone/>
                <wp:docPr id="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3048000"/>
                        </a:xfrm>
                        <a:prstGeom prst="rect">
                          <a:avLst/>
                        </a:prstGeom>
                        <a:blipFill dpi="0" rotWithShape="0">
                          <a:blip r:embed="rId14"/>
                          <a:srcRect/>
                          <a:tile tx="0" ty="0" sx="100000" sy="100000" flip="none" algn="tl"/>
                        </a:blip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98D71C" id="Rectangle 4" o:spid="_x0000_s1026" style="position:absolute;margin-left:83.35pt;margin-top:15.1pt;width:132.75pt;height:240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" strokeweight=".26mm">
                <v:fill r:id="rId15" o:title="" recolor="t" type="tile"/>
                <v:shadow color="black" opacity="49150f" offset=".74833mm,.74833mm"/>
              </v:rect>
            </w:pict>
          </mc:Fallback>
        </mc:AlternateContent>
      </w:r>
    </w:p>
    <w:p w14:paraId="47402AD2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85B771" wp14:editId="2EDB374E">
                <wp:simplePos x="0" y="0"/>
                <wp:positionH relativeFrom="column">
                  <wp:posOffset>1363345</wp:posOffset>
                </wp:positionH>
                <wp:positionV relativeFrom="paragraph">
                  <wp:posOffset>148590</wp:posOffset>
                </wp:positionV>
                <wp:extent cx="171450" cy="2581275"/>
                <wp:effectExtent l="2540" t="2540" r="16510" b="6985"/>
                <wp:wrapNone/>
                <wp:docPr id="4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258127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4BF381" id="Rectangle 39" o:spid="_x0000_s1026" style="position:absolute;margin-left:107.35pt;margin-top:11.7pt;width:13.5pt;height:203.2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" fillcolor="#666" stroke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5693A" wp14:editId="3E02B142">
                <wp:simplePos x="0" y="0"/>
                <wp:positionH relativeFrom="column">
                  <wp:posOffset>1058545</wp:posOffset>
                </wp:positionH>
                <wp:positionV relativeFrom="paragraph">
                  <wp:posOffset>148590</wp:posOffset>
                </wp:positionV>
                <wp:extent cx="476250" cy="191135"/>
                <wp:effectExtent l="2540" t="2540" r="16510" b="9525"/>
                <wp:wrapNone/>
                <wp:docPr id="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19113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3ADBF0" id="Rectangle 42" o:spid="_x0000_s1026" style="position:absolute;margin-left:83.35pt;margin-top:11.7pt;width:37.5pt;height:15.05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" fillcolor="#666" stroke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570CFE" wp14:editId="0E9A21DA">
                <wp:simplePos x="0" y="0"/>
                <wp:positionH relativeFrom="column">
                  <wp:posOffset>1687195</wp:posOffset>
                </wp:positionH>
                <wp:positionV relativeFrom="paragraph">
                  <wp:posOffset>148590</wp:posOffset>
                </wp:positionV>
                <wp:extent cx="133350" cy="882015"/>
                <wp:effectExtent l="0" t="2540" r="10160" b="17145"/>
                <wp:wrapNone/>
                <wp:docPr id="4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8201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C8D68E5" id="Rectangle 43" o:spid="_x0000_s1026" style="position:absolute;margin-left:132.85pt;margin-top:11.7pt;width:10.5pt;height:69.45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" fillcolor="#b3b3b3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A1156CD" wp14:editId="163BCF91">
                <wp:simplePos x="0" y="0"/>
                <wp:positionH relativeFrom="column">
                  <wp:posOffset>1820545</wp:posOffset>
                </wp:positionH>
                <wp:positionV relativeFrom="paragraph">
                  <wp:posOffset>97155</wp:posOffset>
                </wp:positionV>
                <wp:extent cx="1271905" cy="200025"/>
                <wp:effectExtent l="53340" t="52705" r="59055" b="102870"/>
                <wp:wrapNone/>
                <wp:docPr id="46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1905" cy="2000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E6DECC" id="Line 186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35pt,7.65pt" to="243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binnenvaartschip</w:t>
      </w:r>
    </w:p>
    <w:p w14:paraId="03B79854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96A008" wp14:editId="208608C8">
                <wp:simplePos x="0" y="0"/>
                <wp:positionH relativeFrom="column">
                  <wp:posOffset>1430020</wp:posOffset>
                </wp:positionH>
                <wp:positionV relativeFrom="paragraph">
                  <wp:posOffset>62865</wp:posOffset>
                </wp:positionV>
                <wp:extent cx="0" cy="666750"/>
                <wp:effectExtent l="94615" t="47625" r="108585" b="60325"/>
                <wp:wrapNone/>
                <wp:docPr id="4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069068" id="Line 4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pt,4.95pt" to="112.6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" strokeweight=".26mm">
                <v:stroke startarrow="block"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10BAB22" wp14:editId="47B12652">
                <wp:simplePos x="0" y="0"/>
                <wp:positionH relativeFrom="column">
                  <wp:posOffset>1820545</wp:posOffset>
                </wp:positionH>
                <wp:positionV relativeFrom="paragraph">
                  <wp:posOffset>-62230</wp:posOffset>
                </wp:positionV>
                <wp:extent cx="1319530" cy="1362075"/>
                <wp:effectExtent l="53340" t="49530" r="62230" b="74295"/>
                <wp:wrapNone/>
                <wp:docPr id="4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9530" cy="136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F66A34" id="Line 187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35pt,-4.9pt" to="247.2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355B806B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7F200" wp14:editId="1BABDE84">
                <wp:simplePos x="0" y="0"/>
                <wp:positionH relativeFrom="column">
                  <wp:posOffset>1258570</wp:posOffset>
                </wp:positionH>
                <wp:positionV relativeFrom="paragraph">
                  <wp:posOffset>11430</wp:posOffset>
                </wp:positionV>
                <wp:extent cx="638175" cy="207645"/>
                <wp:effectExtent l="0" t="0" r="10160" b="8255"/>
                <wp:wrapNone/>
                <wp:docPr id="4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B5BA0B" id="Rectangle 44" o:spid="_x0000_s1026" style="position:absolute;margin-left:99.1pt;margin-top:.9pt;width:50.25pt;height:16.35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8432D0" wp14:editId="099E2CA2">
                <wp:simplePos x="0" y="0"/>
                <wp:positionH relativeFrom="column">
                  <wp:posOffset>1896745</wp:posOffset>
                </wp:positionH>
                <wp:positionV relativeFrom="paragraph">
                  <wp:posOffset>142240</wp:posOffset>
                </wp:positionV>
                <wp:extent cx="1262380" cy="857250"/>
                <wp:effectExtent l="53340" t="54610" r="68580" b="66040"/>
                <wp:wrapNone/>
                <wp:docPr id="42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2380" cy="8572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DFB80A" id="Line 15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35pt,11.2pt" to="248.7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>hoofdweg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25A61AA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3061739A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59CA14E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22F8E1" wp14:editId="1CB281CB">
                <wp:simplePos x="0" y="0"/>
                <wp:positionH relativeFrom="column">
                  <wp:posOffset>1687195</wp:posOffset>
                </wp:positionH>
                <wp:positionV relativeFrom="paragraph">
                  <wp:posOffset>222885</wp:posOffset>
                </wp:positionV>
                <wp:extent cx="133350" cy="882015"/>
                <wp:effectExtent l="0" t="6350" r="10160" b="13335"/>
                <wp:wrapNone/>
                <wp:docPr id="4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8201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382A38" id="Rectangle 35" o:spid="_x0000_s1026" style="position:absolute;margin-left:132.85pt;margin-top:17.55pt;width:10.5pt;height:69.4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" fillcolor="#b3b3b3" strokeweight=".26mm">
                <v:shadow color="black" opacity="49150f" offset=".74833mm,.74833mm"/>
              </v:rect>
            </w:pict>
          </mc:Fallback>
        </mc:AlternateContent>
      </w:r>
    </w:p>
    <w:p w14:paraId="04E4F652" w14:textId="77777777" w:rsidR="00202BDB" w:rsidRDefault="00202BDB" w:rsidP="00202BDB">
      <w:pPr>
        <w:pStyle w:val="Plattetekst"/>
        <w:rPr>
          <w:rFonts w:ascii="Times New Roman" w:eastAsia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2A091D" wp14:editId="72AC5222">
                <wp:simplePos x="0" y="0"/>
                <wp:positionH relativeFrom="column">
                  <wp:posOffset>1939925</wp:posOffset>
                </wp:positionH>
                <wp:positionV relativeFrom="paragraph">
                  <wp:posOffset>198120</wp:posOffset>
                </wp:positionV>
                <wp:extent cx="1123950" cy="447675"/>
                <wp:effectExtent l="45720" t="48895" r="62230" b="74930"/>
                <wp:wrapNone/>
                <wp:docPr id="4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3950" cy="4476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5DAB36" id="Line 3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75pt,15.6pt" to="241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binnenvaartkraan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/>
        </w:rPr>
        <w:t xml:space="preserve"> </w:t>
      </w:r>
    </w:p>
    <w:p w14:paraId="5ECA581E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D7CFD2" wp14:editId="0D4C93AB">
                <wp:simplePos x="0" y="0"/>
                <wp:positionH relativeFrom="column">
                  <wp:posOffset>1458595</wp:posOffset>
                </wp:positionH>
                <wp:positionV relativeFrom="paragraph">
                  <wp:posOffset>116840</wp:posOffset>
                </wp:positionV>
                <wp:extent cx="0" cy="666750"/>
                <wp:effectExtent l="85090" t="47625" r="118110" b="60325"/>
                <wp:wrapNone/>
                <wp:docPr id="3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773D52" id="Line 4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9.2pt" to="114.8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" strokeweight=".26mm">
                <v:stroke startarrow="block"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3A356CF" w14:textId="77777777" w:rsidR="00202BDB" w:rsidRDefault="00202BDB" w:rsidP="00202BDB">
      <w:pPr>
        <w:pStyle w:val="Plattetekst"/>
        <w:rPr>
          <w:rFonts w:ascii="Times New Roman" w:eastAsia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C9BB92" wp14:editId="4F2DAF92">
                <wp:simplePos x="0" y="0"/>
                <wp:positionH relativeFrom="column">
                  <wp:posOffset>1258570</wp:posOffset>
                </wp:positionH>
                <wp:positionV relativeFrom="paragraph">
                  <wp:posOffset>50800</wp:posOffset>
                </wp:positionV>
                <wp:extent cx="638175" cy="207645"/>
                <wp:effectExtent l="0" t="0" r="10160" b="10160"/>
                <wp:wrapNone/>
                <wp:docPr id="3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B78ADEE" id="Rectangle 40" o:spid="_x0000_s1026" style="position:absolute;margin-left:99.1pt;margin-top:4pt;width:50.25pt;height:16.35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" strokeweight=".26mm">
                <v:shadow color="black" opacity="49150f" offset=".74833mm,.74833mm"/>
              </v:rect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/>
        </w:rPr>
        <w:t xml:space="preserve"> </w:t>
      </w:r>
    </w:p>
    <w:p w14:paraId="7C4609DA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25F4FB6A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B56495" wp14:editId="17E07B3A">
                <wp:simplePos x="0" y="0"/>
                <wp:positionH relativeFrom="column">
                  <wp:posOffset>1039495</wp:posOffset>
                </wp:positionH>
                <wp:positionV relativeFrom="paragraph">
                  <wp:posOffset>73025</wp:posOffset>
                </wp:positionV>
                <wp:extent cx="476250" cy="191135"/>
                <wp:effectExtent l="0" t="1905" r="10160" b="10160"/>
                <wp:wrapNone/>
                <wp:docPr id="3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19113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AE7972" id="Rectangle 41" o:spid="_x0000_s1026" style="position:absolute;margin-left:81.85pt;margin-top:5.75pt;width:37.5pt;height:15.0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" fillcolor="#666" strokecolor="#666" strokeweight=".26mm">
                <v:shadow color="black" opacity="49150f" offset=".74833mm,.74833mm"/>
              </v:rect>
            </w:pict>
          </mc:Fallback>
        </mc:AlternateContent>
      </w:r>
    </w:p>
    <w:p w14:paraId="425DD7DE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252F28A1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1D367F2F" w14:textId="77777777" w:rsidR="00202BDB" w:rsidRDefault="00202BDB" w:rsidP="00202BDB">
      <w:pPr>
        <w:pStyle w:val="Kop3"/>
        <w:numPr>
          <w:ilvl w:val="2"/>
          <w:numId w:val="3"/>
        </w:numPr>
        <w:tabs>
          <w:tab w:val="left" w:pos="0"/>
        </w:tabs>
      </w:pPr>
    </w:p>
    <w:p w14:paraId="4EB9E79E" w14:textId="77777777" w:rsidR="00202BDB" w:rsidRDefault="00202BDB" w:rsidP="00202BDB">
      <w:pPr>
        <w:pStyle w:val="Plattetekst"/>
        <w:numPr>
          <w:ilvl w:val="2"/>
          <w:numId w:val="3"/>
        </w:numPr>
        <w:tabs>
          <w:tab w:val="left" w:pos="0"/>
        </w:tabs>
        <w:rPr>
          <w:rFonts w:ascii="Times" w:hAnsi="Times" w:cs="Times"/>
        </w:rPr>
      </w:pPr>
      <w:r>
        <w:rPr>
          <w:rFonts w:ascii="Times" w:hAnsi="Times" w:cs="Times"/>
        </w:rPr>
        <w:t>(De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rails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waarover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 New Roman" w:hAnsi="Times New Roman"/>
        </w:rPr>
        <w:t>binnenvaartkranen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zich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verplaatsen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is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weggelaten)</w:t>
      </w:r>
    </w:p>
    <w:p w14:paraId="4CF7856B" w14:textId="77777777" w:rsidR="00202BDB" w:rsidRDefault="00202BDB" w:rsidP="00202BDB">
      <w:pPr>
        <w:pStyle w:val="Kop3"/>
        <w:numPr>
          <w:ilvl w:val="2"/>
          <w:numId w:val="3"/>
        </w:numPr>
        <w:tabs>
          <w:tab w:val="left" w:pos="0"/>
        </w:tabs>
        <w:rPr>
          <w:sz w:val="24"/>
          <w:szCs w:val="24"/>
        </w:rPr>
      </w:pPr>
    </w:p>
    <w:p w14:paraId="4EC63EB9" w14:textId="77777777" w:rsidR="00202BDB" w:rsidRDefault="00202BDB" w:rsidP="00202BDB">
      <w:pPr>
        <w:pStyle w:val="Kop3"/>
        <w:numPr>
          <w:ilvl w:val="2"/>
          <w:numId w:val="3"/>
        </w:num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612BC8" w14:textId="77777777" w:rsidR="00202BDB" w:rsidRDefault="00202BDB" w:rsidP="00202BDB">
      <w:pPr>
        <w:pStyle w:val="Kop2"/>
      </w:pPr>
      <w:bookmarkStart w:id="46" w:name="_Toc212110339"/>
      <w:bookmarkStart w:id="47" w:name="_Toc212110417"/>
      <w:bookmarkStart w:id="48" w:name="_Toc212110905"/>
      <w:bookmarkStart w:id="49" w:name="_Toc212111050"/>
      <w:bookmarkStart w:id="50" w:name="_Toc401567800"/>
      <w:r>
        <w:lastRenderedPageBreak/>
        <w:t>7</w:t>
      </w:r>
      <w:r>
        <w:rPr>
          <w:rFonts w:eastAsia="Times New Roman"/>
        </w:rPr>
        <w:t xml:space="preserve"> </w:t>
      </w:r>
      <w:r>
        <w:t>zeeschepenplatform</w:t>
      </w:r>
      <w:bookmarkEnd w:id="46"/>
      <w:bookmarkEnd w:id="47"/>
      <w:bookmarkEnd w:id="48"/>
      <w:bookmarkEnd w:id="49"/>
      <w:bookmarkEnd w:id="50"/>
    </w:p>
    <w:p w14:paraId="78D952B2" w14:textId="1A6CA391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zeeschepenplatform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werkt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bijna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hetzelfde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binnenvaartpla</w:t>
      </w:r>
      <w:r w:rsidR="0013711F">
        <w:rPr>
          <w:rFonts w:ascii="Times New Roman" w:hAnsi="Times New Roman"/>
        </w:rPr>
        <w:t>t</w:t>
      </w:r>
      <w:r>
        <w:rPr>
          <w:rFonts w:ascii="Times New Roman" w:hAnsi="Times New Roman"/>
        </w:rPr>
        <w:t>form,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zijn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meerdere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railkranen,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zeeschip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behandeld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meerdere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kranen.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(afgesplitste)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weg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onder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doorloopt:</w:t>
      </w:r>
    </w:p>
    <w:p w14:paraId="44467BF6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E42468" wp14:editId="6055766E">
                <wp:simplePos x="0" y="0"/>
                <wp:positionH relativeFrom="column">
                  <wp:posOffset>782320</wp:posOffset>
                </wp:positionH>
                <wp:positionV relativeFrom="paragraph">
                  <wp:posOffset>226060</wp:posOffset>
                </wp:positionV>
                <wp:extent cx="276225" cy="4239260"/>
                <wp:effectExtent l="5715" t="0" r="10160" b="6985"/>
                <wp:wrapNone/>
                <wp:docPr id="36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423926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5650EE" id="Rectangle 141" o:spid="_x0000_s1026" style="position:absolute;margin-left:61.6pt;margin-top:17.8pt;width:21.75pt;height:333.8pt;z-index:251801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" fillcolor="#666" strokecolor="#666" strokeweight=".26mm">
                <v:shadow color="black" opacity="49150f" offset=".74833mm,.74833mm"/>
              </v:rect>
            </w:pict>
          </mc:Fallback>
        </mc:AlternateContent>
      </w:r>
    </w:p>
    <w:p w14:paraId="5F0E6B99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AD5332" wp14:editId="195D7AF6">
                <wp:simplePos x="0" y="0"/>
                <wp:positionH relativeFrom="column">
                  <wp:posOffset>1058545</wp:posOffset>
                </wp:positionH>
                <wp:positionV relativeFrom="paragraph">
                  <wp:posOffset>305435</wp:posOffset>
                </wp:positionV>
                <wp:extent cx="1685925" cy="3287395"/>
                <wp:effectExtent l="2540" t="2540" r="13335" b="12065"/>
                <wp:wrapNone/>
                <wp:docPr id="35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3287395"/>
                        </a:xfrm>
                        <a:prstGeom prst="rect">
                          <a:avLst/>
                        </a:prstGeom>
                        <a:blipFill dpi="0" rotWithShape="0">
                          <a:blip r:embed="rId16"/>
                          <a:srcRect/>
                          <a:tile tx="0" ty="0" sx="100000" sy="100000" flip="none" algn="tl"/>
                        </a:blip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8860AB" id="Rectangle 140" o:spid="_x0000_s1026" style="position:absolute;margin-left:83.35pt;margin-top:24.05pt;width:132.75pt;height:258.85pt;z-index:251800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" strokeweight=".26mm">
                <v:fill r:id="rId17" o:title="" recolor="t" type="tile"/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42E205" wp14:editId="4AE5AB90">
                <wp:simplePos x="0" y="0"/>
                <wp:positionH relativeFrom="column">
                  <wp:posOffset>1953895</wp:posOffset>
                </wp:positionH>
                <wp:positionV relativeFrom="paragraph">
                  <wp:posOffset>637540</wp:posOffset>
                </wp:positionV>
                <wp:extent cx="133350" cy="882015"/>
                <wp:effectExtent l="0" t="4445" r="10160" b="15240"/>
                <wp:wrapNone/>
                <wp:docPr id="34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8201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777A050" id="Rectangle 142" o:spid="_x0000_s1026" style="position:absolute;margin-left:153.85pt;margin-top:50.2pt;width:10.5pt;height:69.45pt;z-index:251802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" fillcolor="#b3b3b3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F393AB" wp14:editId="0674F798">
                <wp:simplePos x="0" y="0"/>
                <wp:positionH relativeFrom="column">
                  <wp:posOffset>2239645</wp:posOffset>
                </wp:positionH>
                <wp:positionV relativeFrom="paragraph">
                  <wp:posOffset>2901315</wp:posOffset>
                </wp:positionV>
                <wp:extent cx="1262380" cy="0"/>
                <wp:effectExtent l="53340" t="83820" r="68580" b="119380"/>
                <wp:wrapNone/>
                <wp:docPr id="33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A0375C" id="Line 14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35pt,228.45pt" to="275.75pt,2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4B27FB" wp14:editId="6E49B700">
                <wp:simplePos x="0" y="0"/>
                <wp:positionH relativeFrom="column">
                  <wp:posOffset>1715770</wp:posOffset>
                </wp:positionH>
                <wp:positionV relativeFrom="paragraph">
                  <wp:posOffset>368300</wp:posOffset>
                </wp:positionV>
                <wp:extent cx="171450" cy="2990850"/>
                <wp:effectExtent l="0" t="1905" r="6985" b="17145"/>
                <wp:wrapNone/>
                <wp:docPr id="3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299085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CB62868" id="Rectangle 144" o:spid="_x0000_s1026" style="position:absolute;margin-left:135.1pt;margin-top:29pt;width:13.5pt;height:235.5pt;z-index:251804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" fillcolor="#666" stroke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CFE6DA5" wp14:editId="67C1031E">
                <wp:simplePos x="0" y="0"/>
                <wp:positionH relativeFrom="column">
                  <wp:posOffset>1058545</wp:posOffset>
                </wp:positionH>
                <wp:positionV relativeFrom="paragraph">
                  <wp:posOffset>368300</wp:posOffset>
                </wp:positionV>
                <wp:extent cx="657225" cy="191135"/>
                <wp:effectExtent l="2540" t="1905" r="13335" b="10160"/>
                <wp:wrapNone/>
                <wp:docPr id="31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19113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8629C0" id="Rectangle 145" o:spid="_x0000_s1026" style="position:absolute;margin-left:83.35pt;margin-top:29pt;width:51.75pt;height:15.05pt;z-index:251805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" fillcolor="#666" stroke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A18E3B" wp14:editId="3ADA62B2">
                <wp:simplePos x="0" y="0"/>
                <wp:positionH relativeFrom="column">
                  <wp:posOffset>1001395</wp:posOffset>
                </wp:positionH>
                <wp:positionV relativeFrom="paragraph">
                  <wp:posOffset>3168015</wp:posOffset>
                </wp:positionV>
                <wp:extent cx="748030" cy="191135"/>
                <wp:effectExtent l="0" t="0" r="17780" b="17145"/>
                <wp:wrapNone/>
                <wp:docPr id="30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91135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36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B8838C" id="Rectangle 146" o:spid="_x0000_s1026" style="position:absolute;margin-left:78.85pt;margin-top:249.45pt;width:58.9pt;height:15.05pt;z-index:251806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" fillcolor="#666" strokecolor="#666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7092AD7" wp14:editId="65BD74B0">
                <wp:simplePos x="0" y="0"/>
                <wp:positionH relativeFrom="column">
                  <wp:posOffset>1963420</wp:posOffset>
                </wp:positionH>
                <wp:positionV relativeFrom="paragraph">
                  <wp:posOffset>2015490</wp:posOffset>
                </wp:positionV>
                <wp:extent cx="133350" cy="1273175"/>
                <wp:effectExtent l="5715" t="0" r="13335" b="11430"/>
                <wp:wrapNone/>
                <wp:docPr id="29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27317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382B9F" id="Rectangle 147" o:spid="_x0000_s1026" style="position:absolute;margin-left:154.6pt;margin-top:158.7pt;width:10.5pt;height:100.25pt;z-index:251807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" fillcolor="#b3b3b3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326412" wp14:editId="1835E21B">
                <wp:simplePos x="0" y="0"/>
                <wp:positionH relativeFrom="column">
                  <wp:posOffset>1620520</wp:posOffset>
                </wp:positionH>
                <wp:positionV relativeFrom="paragraph">
                  <wp:posOffset>2184400</wp:posOffset>
                </wp:positionV>
                <wp:extent cx="638175" cy="207645"/>
                <wp:effectExtent l="5715" t="1905" r="16510" b="19050"/>
                <wp:wrapNone/>
                <wp:docPr id="2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DC7E79" id="Rectangle 148" o:spid="_x0000_s1026" style="position:absolute;margin-left:127.6pt;margin-top:172pt;width:50.25pt;height:16.35pt;z-index:251808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2FD7EF" wp14:editId="547BD985">
                <wp:simplePos x="0" y="0"/>
                <wp:positionH relativeFrom="column">
                  <wp:posOffset>1630045</wp:posOffset>
                </wp:positionH>
                <wp:positionV relativeFrom="paragraph">
                  <wp:posOffset>1197610</wp:posOffset>
                </wp:positionV>
                <wp:extent cx="638175" cy="207645"/>
                <wp:effectExtent l="2540" t="5715" r="6985" b="15240"/>
                <wp:wrapNone/>
                <wp:docPr id="27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77018F" id="Rectangle 149" o:spid="_x0000_s1026" style="position:absolute;margin-left:128.35pt;margin-top:94.3pt;width:50.25pt;height:16.35pt;z-index:251809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549A29" wp14:editId="7EAADE5F">
                <wp:simplePos x="0" y="0"/>
                <wp:positionH relativeFrom="column">
                  <wp:posOffset>1582420</wp:posOffset>
                </wp:positionH>
                <wp:positionV relativeFrom="paragraph">
                  <wp:posOffset>959485</wp:posOffset>
                </wp:positionV>
                <wp:extent cx="0" cy="666750"/>
                <wp:effectExtent l="94615" t="46990" r="108585" b="73660"/>
                <wp:wrapNone/>
                <wp:docPr id="26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6AFE16" id="Line 150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pt,75.55pt" to="124.6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" strokeweight=".26mm">
                <v:stroke startarrow="block"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21EDA6" wp14:editId="3CA70559">
                <wp:simplePos x="0" y="0"/>
                <wp:positionH relativeFrom="column">
                  <wp:posOffset>1572895</wp:posOffset>
                </wp:positionH>
                <wp:positionV relativeFrom="paragraph">
                  <wp:posOffset>1944370</wp:posOffset>
                </wp:positionV>
                <wp:extent cx="0" cy="666750"/>
                <wp:effectExtent l="85090" t="53975" r="118110" b="79375"/>
                <wp:wrapNone/>
                <wp:docPr id="25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E653FD" id="Line 151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85pt,153.1pt" to="123.8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" strokeweight=".26mm">
                <v:stroke startarrow="block"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E84ED8A" wp14:editId="7C99A889">
                <wp:simplePos x="0" y="0"/>
                <wp:positionH relativeFrom="column">
                  <wp:posOffset>2258695</wp:posOffset>
                </wp:positionH>
                <wp:positionV relativeFrom="paragraph">
                  <wp:posOffset>2288540</wp:posOffset>
                </wp:positionV>
                <wp:extent cx="1095375" cy="0"/>
                <wp:effectExtent l="46990" t="93345" r="64135" b="109855"/>
                <wp:wrapNone/>
                <wp:docPr id="24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FDE8E2" id="Line 15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85pt,180.2pt" to="264.1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E39512" wp14:editId="0EDA8C6A">
                <wp:simplePos x="0" y="0"/>
                <wp:positionH relativeFrom="column">
                  <wp:posOffset>1601470</wp:posOffset>
                </wp:positionH>
                <wp:positionV relativeFrom="paragraph">
                  <wp:posOffset>2794000</wp:posOffset>
                </wp:positionV>
                <wp:extent cx="638175" cy="207645"/>
                <wp:effectExtent l="0" t="1905" r="10160" b="19050"/>
                <wp:wrapNone/>
                <wp:docPr id="2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0EFFDD" id="Rectangle 153" o:spid="_x0000_s1026" style="position:absolute;margin-left:126.1pt;margin-top:220pt;width:50.25pt;height:16.35pt;z-index:251813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" strokeweight=".26mm">
                <v:shadow color="black" opacity="49150f" offset=".74833mm,.74833mm"/>
              </v:rect>
            </w:pict>
          </mc:Fallback>
        </mc:AlternateContent>
      </w:r>
    </w:p>
    <w:p w14:paraId="4742C79D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67F0B59D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1874313D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496CD0" wp14:editId="28E04B25">
                <wp:simplePos x="0" y="0"/>
                <wp:positionH relativeFrom="column">
                  <wp:posOffset>2144395</wp:posOffset>
                </wp:positionH>
                <wp:positionV relativeFrom="paragraph">
                  <wp:posOffset>86360</wp:posOffset>
                </wp:positionV>
                <wp:extent cx="929005" cy="0"/>
                <wp:effectExtent l="46990" t="86360" r="65405" b="116840"/>
                <wp:wrapNone/>
                <wp:docPr id="22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465C86" id="Line 154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85pt,6.8pt" to="24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Zeeschip</w:t>
      </w:r>
    </w:p>
    <w:p w14:paraId="3C91A589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3A885156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1AA51E8B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4B918D37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29E36534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13AE36CA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1D788E05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zeeschipkranen</w:t>
      </w:r>
    </w:p>
    <w:p w14:paraId="34ED16DB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06929C84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418B15F9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0FD6B6C5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3B2E57B8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7BE7F180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0C28BC88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11D558CB" w14:textId="77777777" w:rsidR="00202BDB" w:rsidRDefault="00202BDB" w:rsidP="00202BDB">
      <w:pPr>
        <w:pStyle w:val="Kop3"/>
        <w:numPr>
          <w:ilvl w:val="2"/>
          <w:numId w:val="3"/>
        </w:numPr>
        <w:tabs>
          <w:tab w:val="left" w:pos="0"/>
        </w:tabs>
      </w:pPr>
    </w:p>
    <w:p w14:paraId="40BC1DBE" w14:textId="77777777" w:rsidR="00202BDB" w:rsidRDefault="00202BDB" w:rsidP="00202BDB">
      <w:pPr>
        <w:pStyle w:val="Plattetekst"/>
        <w:numPr>
          <w:ilvl w:val="2"/>
          <w:numId w:val="3"/>
        </w:numPr>
        <w:tabs>
          <w:tab w:val="left" w:pos="0"/>
        </w:tabs>
        <w:rPr>
          <w:rFonts w:ascii="Times" w:hAnsi="Times" w:cs="Times"/>
        </w:rPr>
      </w:pPr>
      <w:r>
        <w:rPr>
          <w:rFonts w:ascii="Times" w:hAnsi="Times" w:cs="Times"/>
        </w:rPr>
        <w:t>(De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rails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waarover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de</w:t>
      </w:r>
      <w:r>
        <w:rPr>
          <w:rFonts w:ascii="Times" w:eastAsia="Times" w:hAnsi="Times" w:cs="Times"/>
        </w:rPr>
        <w:t xml:space="preserve"> </w:t>
      </w:r>
      <w:r>
        <w:rPr>
          <w:rFonts w:ascii="Times New Roman" w:hAnsi="Times New Roman"/>
        </w:rPr>
        <w:t>zeeschipkranen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zich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verplaatsen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is</w:t>
      </w:r>
      <w:r>
        <w:rPr>
          <w:rFonts w:ascii="Times" w:eastAsia="Times" w:hAnsi="Times" w:cs="Times"/>
        </w:rPr>
        <w:t xml:space="preserve"> </w:t>
      </w:r>
      <w:r>
        <w:rPr>
          <w:rFonts w:ascii="Times" w:hAnsi="Times" w:cs="Times"/>
        </w:rPr>
        <w:t>weggelaten)</w:t>
      </w:r>
    </w:p>
    <w:p w14:paraId="0BCDCC22" w14:textId="77777777" w:rsidR="00202BDB" w:rsidRDefault="00202BDB" w:rsidP="00202BDB">
      <w:pPr>
        <w:pStyle w:val="Kop3"/>
        <w:numPr>
          <w:ilvl w:val="2"/>
          <w:numId w:val="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11CDA1D" w14:textId="77777777" w:rsidR="00202BDB" w:rsidRDefault="00202BDB" w:rsidP="00202BDB">
      <w:pPr>
        <w:pStyle w:val="Kop2"/>
      </w:pPr>
      <w:bookmarkStart w:id="51" w:name="_Toc212110340"/>
      <w:bookmarkStart w:id="52" w:name="_Toc212110418"/>
      <w:r>
        <w:br w:type="page"/>
      </w:r>
      <w:bookmarkStart w:id="53" w:name="_Toc212110906"/>
      <w:bookmarkStart w:id="54" w:name="_Toc212111051"/>
      <w:bookmarkStart w:id="55" w:name="_Toc401567801"/>
      <w:r>
        <w:lastRenderedPageBreak/>
        <w:t>8</w:t>
      </w:r>
      <w:r>
        <w:rPr>
          <w:rFonts w:eastAsia="Times New Roman"/>
        </w:rPr>
        <w:t xml:space="preserve"> </w:t>
      </w:r>
      <w:r>
        <w:t>opslagterrein</w:t>
      </w:r>
      <w:bookmarkEnd w:id="51"/>
      <w:bookmarkEnd w:id="52"/>
      <w:bookmarkEnd w:id="53"/>
      <w:bookmarkEnd w:id="54"/>
      <w:bookmarkEnd w:id="55"/>
    </w:p>
    <w:p w14:paraId="7AE8795A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opslagterrein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bestaat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uit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aantal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stroken.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Elke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strook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loopt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over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gehele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breedte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opslagterrein.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kunnen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6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container(-stapels)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lengte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naast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elkaar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staan.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kunnen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maximaal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6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elkaar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gestapeld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worden:</w:t>
      </w:r>
    </w:p>
    <w:p w14:paraId="43846469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490CED94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AF8D5A" wp14:editId="4CCE9767">
                <wp:simplePos x="0" y="0"/>
                <wp:positionH relativeFrom="column">
                  <wp:posOffset>106045</wp:posOffset>
                </wp:positionH>
                <wp:positionV relativeFrom="paragraph">
                  <wp:posOffset>120650</wp:posOffset>
                </wp:positionV>
                <wp:extent cx="5076825" cy="1267460"/>
                <wp:effectExtent l="2540" t="1905" r="13335" b="13335"/>
                <wp:wrapNone/>
                <wp:docPr id="2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6825" cy="126746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9360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B194115" id="Rectangle 47" o:spid="_x0000_s1026" style="position:absolute;margin-left:8.35pt;margin-top:9.5pt;width:399.75pt;height:99.8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" fillcolor="#b3b3b3" strokecolor="#999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931EDD" wp14:editId="2313D2F6">
                <wp:simplePos x="0" y="0"/>
                <wp:positionH relativeFrom="column">
                  <wp:posOffset>106045</wp:posOffset>
                </wp:positionH>
                <wp:positionV relativeFrom="paragraph">
                  <wp:posOffset>233680</wp:posOffset>
                </wp:positionV>
                <wp:extent cx="5076825" cy="0"/>
                <wp:effectExtent l="53340" t="51435" r="64135" b="62865"/>
                <wp:wrapNone/>
                <wp:docPr id="2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682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415160" id="Line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5pt,18.4pt" to="408.1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90F691" wp14:editId="364FF24A">
                <wp:simplePos x="0" y="0"/>
                <wp:positionH relativeFrom="column">
                  <wp:posOffset>106045</wp:posOffset>
                </wp:positionH>
                <wp:positionV relativeFrom="paragraph">
                  <wp:posOffset>1278255</wp:posOffset>
                </wp:positionV>
                <wp:extent cx="5076825" cy="0"/>
                <wp:effectExtent l="53340" t="54610" r="64135" b="59690"/>
                <wp:wrapNone/>
                <wp:docPr id="1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682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EB08D6" id="Line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5pt,100.65pt" to="408.1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" strokeweight=".26mm">
                <v:stroke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0EE404" wp14:editId="3A4E2CD8">
                <wp:simplePos x="0" y="0"/>
                <wp:positionH relativeFrom="column">
                  <wp:posOffset>1511935</wp:posOffset>
                </wp:positionH>
                <wp:positionV relativeFrom="paragraph">
                  <wp:posOffset>130175</wp:posOffset>
                </wp:positionV>
                <wp:extent cx="189230" cy="1267460"/>
                <wp:effectExtent l="0" t="0" r="15240" b="16510"/>
                <wp:wrapNone/>
                <wp:docPr id="1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" cy="126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72B626C" id="Rectangle 52" o:spid="_x0000_s1026" style="position:absolute;margin-left:119.05pt;margin-top:10.25pt;width:14.9pt;height:99.8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1B2791" wp14:editId="00C9E25C">
                <wp:simplePos x="0" y="0"/>
                <wp:positionH relativeFrom="column">
                  <wp:posOffset>1232535</wp:posOffset>
                </wp:positionH>
                <wp:positionV relativeFrom="paragraph">
                  <wp:posOffset>695960</wp:posOffset>
                </wp:positionV>
                <wp:extent cx="822325" cy="0"/>
                <wp:effectExtent l="49530" t="94615" r="80645" b="10858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232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BFACC8" id="Line 5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05pt,54.8pt" to="161.8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" strokeweight=".26mm">
                <v:stroke startarrow="block" end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FDA07D" wp14:editId="2C02B6AD">
                <wp:simplePos x="0" y="0"/>
                <wp:positionH relativeFrom="column">
                  <wp:posOffset>2439670</wp:posOffset>
                </wp:positionH>
                <wp:positionV relativeFrom="paragraph">
                  <wp:posOffset>273050</wp:posOffset>
                </wp:positionV>
                <wp:extent cx="352425" cy="124460"/>
                <wp:effectExtent l="0" t="1905" r="16510" b="13335"/>
                <wp:wrapNone/>
                <wp:docPr id="1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4460"/>
                        </a:xfrm>
                        <a:prstGeom prst="rect">
                          <a:avLst/>
                        </a:prstGeom>
                        <a:solidFill>
                          <a:srgbClr val="4C4C4C"/>
                        </a:solidFill>
                        <a:ln w="9360">
                          <a:solidFill>
                            <a:srgbClr val="4C4C4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CBB955" id="Rectangle 54" o:spid="_x0000_s1026" style="position:absolute;margin-left:192.1pt;margin-top:21.5pt;width:27.75pt;height:9.8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" fillcolor="#4c4c4c" strokecolor="#4c4c4c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26D2ED" wp14:editId="0F76C443">
                <wp:simplePos x="0" y="0"/>
                <wp:positionH relativeFrom="column">
                  <wp:posOffset>2439670</wp:posOffset>
                </wp:positionH>
                <wp:positionV relativeFrom="paragraph">
                  <wp:posOffset>444500</wp:posOffset>
                </wp:positionV>
                <wp:extent cx="352425" cy="124460"/>
                <wp:effectExtent l="0" t="0" r="16510" b="698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4460"/>
                        </a:xfrm>
                        <a:prstGeom prst="rect">
                          <a:avLst/>
                        </a:prstGeom>
                        <a:solidFill>
                          <a:srgbClr val="4C4C4C"/>
                        </a:solidFill>
                        <a:ln w="9360">
                          <a:solidFill>
                            <a:srgbClr val="4C4C4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BC0149" id="Rectangle 55" o:spid="_x0000_s1026" style="position:absolute;margin-left:192.1pt;margin-top:35pt;width:27.75pt;height:9.8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" fillcolor="#4c4c4c" strokecolor="#4c4c4c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54030C" wp14:editId="6405D2DA">
                <wp:simplePos x="0" y="0"/>
                <wp:positionH relativeFrom="column">
                  <wp:posOffset>2439670</wp:posOffset>
                </wp:positionH>
                <wp:positionV relativeFrom="paragraph">
                  <wp:posOffset>635000</wp:posOffset>
                </wp:positionV>
                <wp:extent cx="352425" cy="124460"/>
                <wp:effectExtent l="0" t="0" r="16510" b="6985"/>
                <wp:wrapNone/>
                <wp:docPr id="1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4460"/>
                        </a:xfrm>
                        <a:prstGeom prst="rect">
                          <a:avLst/>
                        </a:prstGeom>
                        <a:solidFill>
                          <a:srgbClr val="4C4C4C"/>
                        </a:solidFill>
                        <a:ln w="9360">
                          <a:solidFill>
                            <a:srgbClr val="4C4C4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B2E700" id="Rectangle 56" o:spid="_x0000_s1026" style="position:absolute;margin-left:192.1pt;margin-top:50pt;width:27.75pt;height:9.8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" fillcolor="#4c4c4c" strokecolor="#4c4c4c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76D9D3" wp14:editId="408F4B52">
                <wp:simplePos x="0" y="0"/>
                <wp:positionH relativeFrom="column">
                  <wp:posOffset>2887345</wp:posOffset>
                </wp:positionH>
                <wp:positionV relativeFrom="paragraph">
                  <wp:posOffset>273050</wp:posOffset>
                </wp:positionV>
                <wp:extent cx="352425" cy="124460"/>
                <wp:effectExtent l="2540" t="1905" r="13335" b="13335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4460"/>
                        </a:xfrm>
                        <a:prstGeom prst="rect">
                          <a:avLst/>
                        </a:prstGeom>
                        <a:solidFill>
                          <a:srgbClr val="4C4C4C"/>
                        </a:solidFill>
                        <a:ln w="9360">
                          <a:solidFill>
                            <a:srgbClr val="4C4C4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31A69E" id="Rectangle 57" o:spid="_x0000_s1026" style="position:absolute;margin-left:227.35pt;margin-top:21.5pt;width:27.75pt;height:9.8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" fillcolor="#4c4c4c" strokecolor="#4c4c4c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495032" wp14:editId="1B966BFA">
                <wp:simplePos x="0" y="0"/>
                <wp:positionH relativeFrom="column">
                  <wp:posOffset>2887345</wp:posOffset>
                </wp:positionH>
                <wp:positionV relativeFrom="paragraph">
                  <wp:posOffset>444500</wp:posOffset>
                </wp:positionV>
                <wp:extent cx="352425" cy="124460"/>
                <wp:effectExtent l="2540" t="0" r="13335" b="6985"/>
                <wp:wrapNone/>
                <wp:docPr id="1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4460"/>
                        </a:xfrm>
                        <a:prstGeom prst="rect">
                          <a:avLst/>
                        </a:prstGeom>
                        <a:solidFill>
                          <a:srgbClr val="4C4C4C"/>
                        </a:solidFill>
                        <a:ln w="9360">
                          <a:solidFill>
                            <a:srgbClr val="4C4C4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63C0AD" id="Rectangle 58" o:spid="_x0000_s1026" style="position:absolute;margin-left:227.35pt;margin-top:35pt;width:27.75pt;height:9.8pt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" fillcolor="#4c4c4c" strokecolor="#4c4c4c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B9192E" wp14:editId="7C07DEDC">
                <wp:simplePos x="0" y="0"/>
                <wp:positionH relativeFrom="column">
                  <wp:posOffset>2887345</wp:posOffset>
                </wp:positionH>
                <wp:positionV relativeFrom="paragraph">
                  <wp:posOffset>635000</wp:posOffset>
                </wp:positionV>
                <wp:extent cx="352425" cy="124460"/>
                <wp:effectExtent l="2540" t="0" r="13335" b="6985"/>
                <wp:wrapNone/>
                <wp:docPr id="1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4460"/>
                        </a:xfrm>
                        <a:prstGeom prst="rect">
                          <a:avLst/>
                        </a:prstGeom>
                        <a:solidFill>
                          <a:srgbClr val="4C4C4C"/>
                        </a:solidFill>
                        <a:ln w="9360">
                          <a:solidFill>
                            <a:srgbClr val="4C4C4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27E22A" id="Rectangle 59" o:spid="_x0000_s1026" style="position:absolute;margin-left:227.35pt;margin-top:50pt;width:27.75pt;height:9.8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" fillcolor="#4c4c4c" strokecolor="#4c4c4c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FDA684" wp14:editId="21E9F4E4">
                <wp:simplePos x="0" y="0"/>
                <wp:positionH relativeFrom="column">
                  <wp:posOffset>3315970</wp:posOffset>
                </wp:positionH>
                <wp:positionV relativeFrom="paragraph">
                  <wp:posOffset>749300</wp:posOffset>
                </wp:positionV>
                <wp:extent cx="352425" cy="124460"/>
                <wp:effectExtent l="0" t="0" r="16510" b="6985"/>
                <wp:wrapNone/>
                <wp:docPr id="1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4460"/>
                        </a:xfrm>
                        <a:prstGeom prst="rect">
                          <a:avLst/>
                        </a:prstGeom>
                        <a:solidFill>
                          <a:srgbClr val="4C4C4C"/>
                        </a:solidFill>
                        <a:ln w="9360">
                          <a:solidFill>
                            <a:srgbClr val="4C4C4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52D733" id="Rectangle 60" o:spid="_x0000_s1026" style="position:absolute;margin-left:261.1pt;margin-top:59pt;width:27.75pt;height:9.8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" fillcolor="#4c4c4c" strokecolor="#4c4c4c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6487A0" wp14:editId="56B3D2D3">
                <wp:simplePos x="0" y="0"/>
                <wp:positionH relativeFrom="column">
                  <wp:posOffset>3315970</wp:posOffset>
                </wp:positionH>
                <wp:positionV relativeFrom="paragraph">
                  <wp:posOffset>920750</wp:posOffset>
                </wp:positionV>
                <wp:extent cx="352425" cy="124460"/>
                <wp:effectExtent l="0" t="1905" r="16510" b="13335"/>
                <wp:wrapNone/>
                <wp:docPr id="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4460"/>
                        </a:xfrm>
                        <a:prstGeom prst="rect">
                          <a:avLst/>
                        </a:prstGeom>
                        <a:solidFill>
                          <a:srgbClr val="4C4C4C"/>
                        </a:solidFill>
                        <a:ln w="9360">
                          <a:solidFill>
                            <a:srgbClr val="4C4C4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4A9DBC" id="Rectangle 61" o:spid="_x0000_s1026" style="position:absolute;margin-left:261.1pt;margin-top:72.5pt;width:27.75pt;height:9.8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" fillcolor="#4c4c4c" strokecolor="#4c4c4c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ABD05A" wp14:editId="1964F586">
                <wp:simplePos x="0" y="0"/>
                <wp:positionH relativeFrom="column">
                  <wp:posOffset>3315970</wp:posOffset>
                </wp:positionH>
                <wp:positionV relativeFrom="paragraph">
                  <wp:posOffset>1111250</wp:posOffset>
                </wp:positionV>
                <wp:extent cx="352425" cy="124460"/>
                <wp:effectExtent l="0" t="1905" r="16510" b="13335"/>
                <wp:wrapNone/>
                <wp:docPr id="8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4460"/>
                        </a:xfrm>
                        <a:prstGeom prst="rect">
                          <a:avLst/>
                        </a:prstGeom>
                        <a:solidFill>
                          <a:srgbClr val="4C4C4C"/>
                        </a:solidFill>
                        <a:ln w="9360">
                          <a:solidFill>
                            <a:srgbClr val="4C4C4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F5B75E" id="Rectangle 62" o:spid="_x0000_s1026" style="position:absolute;margin-left:261.1pt;margin-top:87.5pt;width:27.75pt;height:9.8pt;z-index:251720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" fillcolor="#4c4c4c" strokecolor="#4c4c4c" strokeweight=".26mm">
                <v:shadow color="black" opacity="49150f" offset=".74833mm,.74833mm"/>
              </v:rect>
            </w:pict>
          </mc:Fallback>
        </mc:AlternateContent>
      </w:r>
    </w:p>
    <w:p w14:paraId="10033404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BCD93" wp14:editId="187A6D93">
                <wp:simplePos x="0" y="0"/>
                <wp:positionH relativeFrom="column">
                  <wp:posOffset>106045</wp:posOffset>
                </wp:positionH>
                <wp:positionV relativeFrom="paragraph">
                  <wp:posOffset>64770</wp:posOffset>
                </wp:positionV>
                <wp:extent cx="379730" cy="901700"/>
                <wp:effectExtent l="2540" t="635" r="11430" b="12065"/>
                <wp:wrapNone/>
                <wp:docPr id="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3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DF749C" id="Rectangle 50" o:spid="_x0000_s1026" style="position:absolute;margin-left:8.35pt;margin-top:5.1pt;width:29.9pt;height:71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" strokeweight=".26mm">
                <v:shadow color="black" opacity="49150f" offset=".74833mm,.74833mm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CA6CD5" wp14:editId="0FBDE559">
                <wp:simplePos x="0" y="0"/>
                <wp:positionH relativeFrom="column">
                  <wp:posOffset>4803140</wp:posOffset>
                </wp:positionH>
                <wp:positionV relativeFrom="paragraph">
                  <wp:posOffset>36195</wp:posOffset>
                </wp:positionV>
                <wp:extent cx="379730" cy="952500"/>
                <wp:effectExtent l="635" t="0" r="13335" b="15240"/>
                <wp:wrapNone/>
                <wp:docPr id="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A0D319" id="Rectangle 51" o:spid="_x0000_s1026" style="position:absolute;margin-left:378.2pt;margin-top:2.85pt;width:29.9pt;height:7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" strokeweight=".26mm">
                <v:shadow color="black" opacity="49150f" offset=".74833mm,.74833mm"/>
              </v:rect>
            </w:pict>
          </mc:Fallback>
        </mc:AlternateContent>
      </w:r>
      <w:r>
        <w:rPr>
          <w:rFonts w:ascii="Times New Roman" w:eastAsia="Times New Roman" w:hAnsi="Times New Roman"/>
        </w:rPr>
        <w:t xml:space="preserve">     </w:t>
      </w:r>
      <w:r>
        <w:rPr>
          <w:rFonts w:ascii="Times New Roman" w:hAnsi="Times New Roman"/>
        </w:rPr>
        <w:t>pos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rij1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rij2</w:t>
      </w:r>
    </w:p>
    <w:p w14:paraId="65EF2A7C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33DB742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144321" wp14:editId="3B5FFA84">
                <wp:simplePos x="0" y="0"/>
                <wp:positionH relativeFrom="column">
                  <wp:posOffset>382270</wp:posOffset>
                </wp:positionH>
                <wp:positionV relativeFrom="paragraph">
                  <wp:posOffset>155575</wp:posOffset>
                </wp:positionV>
                <wp:extent cx="161925" cy="583565"/>
                <wp:effectExtent l="62865" t="51435" r="67310" b="63500"/>
                <wp:wrapNone/>
                <wp:docPr id="5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58356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CA623C" id="Line 6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pt,12.25pt" to="42.8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1A7644" wp14:editId="4E37F727">
                <wp:simplePos x="0" y="0"/>
                <wp:positionH relativeFrom="column">
                  <wp:posOffset>3521075</wp:posOffset>
                </wp:positionH>
                <wp:positionV relativeFrom="paragraph">
                  <wp:posOffset>235585</wp:posOffset>
                </wp:positionV>
                <wp:extent cx="118745" cy="503555"/>
                <wp:effectExtent l="64770" t="55245" r="57785" b="63500"/>
                <wp:wrapNone/>
                <wp:docPr id="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50355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647E38" id="Line 6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5pt,18.55pt" to="286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117519" wp14:editId="3CC6296F">
                <wp:simplePos x="0" y="0"/>
                <wp:positionH relativeFrom="column">
                  <wp:posOffset>4954270</wp:posOffset>
                </wp:positionH>
                <wp:positionV relativeFrom="paragraph">
                  <wp:posOffset>99060</wp:posOffset>
                </wp:positionV>
                <wp:extent cx="0" cy="1138555"/>
                <wp:effectExtent l="88265" t="45720" r="114935" b="60325"/>
                <wp:wrapNone/>
                <wp:docPr id="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855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6E35C4" id="Line 6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1pt,7.8pt" to="390.1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1AC1B26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3049A3" wp14:editId="6C85C289">
                <wp:simplePos x="0" y="0"/>
                <wp:positionH relativeFrom="column">
                  <wp:posOffset>1601470</wp:posOffset>
                </wp:positionH>
                <wp:positionV relativeFrom="paragraph">
                  <wp:posOffset>143510</wp:posOffset>
                </wp:positionV>
                <wp:extent cx="233680" cy="616585"/>
                <wp:effectExtent l="50165" t="55880" r="59055" b="64135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680" cy="61658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2F61D9" id="Line 6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1pt,11.3pt" to="144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84F72E" wp14:editId="220B91D4">
                <wp:simplePos x="0" y="0"/>
                <wp:positionH relativeFrom="column">
                  <wp:posOffset>2663825</wp:posOffset>
                </wp:positionH>
                <wp:positionV relativeFrom="paragraph">
                  <wp:posOffset>90805</wp:posOffset>
                </wp:positionV>
                <wp:extent cx="285750" cy="621665"/>
                <wp:effectExtent l="45720" t="53975" r="62230" b="60960"/>
                <wp:wrapNone/>
                <wp:docPr id="1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62166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D5F243" id="Line 6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75pt,7.15pt" to="232.2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" strokeweight=".26mm">
                <v:stroke startarrow="block" joinstyle="miter"/>
                <v:shadow color="black" opacity="49150f" offset=".74833mm,.74833mm"/>
              </v:lin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29A2ED0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4002A945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>parkeerplaats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/>
        </w:rPr>
        <w:t xml:space="preserve">    </w:t>
      </w:r>
      <w:r>
        <w:rPr>
          <w:rFonts w:ascii="Times New Roman" w:hAnsi="Times New Roman"/>
        </w:rPr>
        <w:tab/>
        <w:t>(6)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containerstapels</w:t>
      </w:r>
    </w:p>
    <w:p w14:paraId="41248F63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6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eastAsia="Times New Roman" w:hAnsi="Times New Roman"/>
        </w:rPr>
        <w:t xml:space="preserve">       </w:t>
      </w:r>
      <w:r>
        <w:rPr>
          <w:rFonts w:ascii="Times New Roman" w:hAnsi="Times New Roman"/>
        </w:rPr>
        <w:t>opslagkraan</w:t>
      </w:r>
      <w:r>
        <w:rPr>
          <w:rFonts w:ascii="Times New Roman" w:hAnsi="Times New Roman"/>
        </w:rPr>
        <w:tab/>
        <w:t>rails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opslagkraan</w:t>
      </w:r>
    </w:p>
    <w:p w14:paraId="329DA235" w14:textId="77777777" w:rsidR="00202BDB" w:rsidRDefault="00202BDB" w:rsidP="00202BDB">
      <w:pPr>
        <w:pStyle w:val="Plattetekst"/>
        <w:spacing w:after="0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parkeerplaats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</w:p>
    <w:p w14:paraId="64648B8A" w14:textId="77777777" w:rsidR="00202BDB" w:rsidRDefault="00202BDB" w:rsidP="00202BDB">
      <w:pPr>
        <w:pStyle w:val="Plattetekst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</w:p>
    <w:p w14:paraId="004A277F" w14:textId="77777777" w:rsidR="00202BDB" w:rsidRDefault="00202BDB" w:rsidP="00202BDB">
      <w:pPr>
        <w:pStyle w:val="Plattetekst"/>
        <w:spacing w:after="0"/>
        <w:rPr>
          <w:rFonts w:ascii="Times New Roman" w:hAnsi="Times New Roman"/>
        </w:rPr>
      </w:pPr>
    </w:p>
    <w:p w14:paraId="37D9D801" w14:textId="77777777" w:rsidR="00202BDB" w:rsidRDefault="00202BDB" w:rsidP="00202BDB">
      <w:pPr>
        <w:pStyle w:val="Plattetekst"/>
        <w:spacing w:after="0"/>
        <w:rPr>
          <w:rFonts w:ascii="Times New Roman" w:hAnsi="Times New Roman"/>
        </w:rPr>
      </w:pPr>
    </w:p>
    <w:p w14:paraId="3B405FED" w14:textId="77777777" w:rsidR="00202BDB" w:rsidRDefault="00202BDB" w:rsidP="00202BDB">
      <w:pPr>
        <w:pStyle w:val="Plattetekst"/>
        <w:spacing w:after="0"/>
        <w:rPr>
          <w:rFonts w:ascii="Times New Roman" w:hAnsi="Times New Roman"/>
        </w:rPr>
      </w:pPr>
    </w:p>
    <w:p w14:paraId="2FACECDA" w14:textId="77777777" w:rsidR="00202BDB" w:rsidRDefault="00202BDB" w:rsidP="00202BDB">
      <w:pPr>
        <w:pStyle w:val="Kop3"/>
        <w:numPr>
          <w:ilvl w:val="0"/>
          <w:numId w:val="3"/>
        </w:numPr>
        <w:tabs>
          <w:tab w:val="left" w:pos="0"/>
        </w:tabs>
      </w:pPr>
    </w:p>
    <w:p w14:paraId="1807344D" w14:textId="77777777" w:rsidR="00202BDB" w:rsidRDefault="00202BDB" w:rsidP="00202BDB">
      <w:pPr>
        <w:pStyle w:val="Kop2"/>
      </w:pPr>
      <w:bookmarkStart w:id="56" w:name="_Toc212110341"/>
      <w:bookmarkStart w:id="57" w:name="_Toc212110419"/>
      <w:bookmarkStart w:id="58" w:name="_Toc212110907"/>
      <w:bookmarkStart w:id="59" w:name="_Toc212111052"/>
      <w:bookmarkStart w:id="60" w:name="_Toc401567802"/>
      <w:r>
        <w:t>9.</w:t>
      </w:r>
      <w:r>
        <w:rPr>
          <w:rFonts w:eastAsia="Arial"/>
        </w:rPr>
        <w:t xml:space="preserve"> </w:t>
      </w:r>
      <w:r>
        <w:t>Containers</w:t>
      </w:r>
      <w:bookmarkEnd w:id="56"/>
      <w:bookmarkEnd w:id="57"/>
      <w:bookmarkEnd w:id="58"/>
      <w:bookmarkEnd w:id="59"/>
      <w:bookmarkEnd w:id="60"/>
    </w:p>
    <w:p w14:paraId="676E1DED" w14:textId="6465664E" w:rsidR="00202BDB" w:rsidRDefault="00202BDB" w:rsidP="00202BDB">
      <w:pPr>
        <w:pStyle w:val="WW-Platteteksteersteinspringing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kunnen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praktijk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verschillende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afmetingen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hebben.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Hier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meest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voorkomende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afmeting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uit: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lengte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44ft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(ft=</w:t>
      </w:r>
      <w:proofErr w:type="spellStart"/>
      <w:r>
        <w:rPr>
          <w:rFonts w:ascii="Times New Roman" w:hAnsi="Times New Roman"/>
        </w:rPr>
        <w:t>feet</w:t>
      </w:r>
      <w:proofErr w:type="spellEnd"/>
      <w:r>
        <w:rPr>
          <w:rFonts w:ascii="Times New Roman" w:hAnsi="Times New Roman"/>
        </w:rPr>
        <w:t>).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RFID-tags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bevatten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gegevens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Deze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RFID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tags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zijn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bevestigd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afladen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auto's,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schepen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bevestigd.</w:t>
      </w:r>
      <w:r>
        <w:rPr>
          <w:rFonts w:ascii="Times New Roman" w:eastAsia="Times New Roman" w:hAnsi="Times New Roman"/>
        </w:rPr>
        <w:t xml:space="preserve"> </w:t>
      </w:r>
      <w:r w:rsidR="0013711F">
        <w:rPr>
          <w:rFonts w:ascii="Times New Roman" w:eastAsia="Times New Roman" w:hAnsi="Times New Roman"/>
        </w:rPr>
        <w:t>T</w:t>
      </w:r>
      <w:r>
        <w:rPr>
          <w:rFonts w:ascii="Times New Roman" w:hAnsi="Times New Roman"/>
        </w:rPr>
        <w:t>enminste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volgende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gegevens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zo'n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RFID-tag:</w:t>
      </w:r>
    </w:p>
    <w:p w14:paraId="067EF088" w14:textId="77777777" w:rsidR="00202BDB" w:rsidRDefault="00202BDB" w:rsidP="00202BDB">
      <w:pPr>
        <w:pStyle w:val="WW-Platteteksteersteinspringing"/>
        <w:numPr>
          <w:ilvl w:val="0"/>
          <w:numId w:val="2"/>
        </w:numPr>
        <w:tabs>
          <w:tab w:val="left" w:pos="992"/>
        </w:tabs>
        <w:ind w:left="992" w:hanging="283"/>
        <w:rPr>
          <w:rFonts w:ascii="Times New Roman" w:hAnsi="Times New Roman"/>
        </w:rPr>
      </w:pPr>
      <w:r>
        <w:rPr>
          <w:rFonts w:ascii="Times New Roman" w:hAnsi="Times New Roman"/>
        </w:rPr>
        <w:t>Datum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binnenkomst,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soort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vervoer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binnenkomst,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aanvoermaatschappij,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eigenaar,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datum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vertrek,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soort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vervoer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vertrek,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afvoermaatschappij,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gewicht,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inhoud.</w:t>
      </w:r>
    </w:p>
    <w:p w14:paraId="4EDE464E" w14:textId="77777777" w:rsidR="00202BDB" w:rsidRDefault="00202BDB" w:rsidP="00202BDB">
      <w:pPr>
        <w:pStyle w:val="WW-Platteteksteersteinspringing"/>
        <w:rPr>
          <w:rFonts w:ascii="Times New Roman" w:hAnsi="Times New Roman"/>
        </w:rPr>
      </w:pP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zal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duidelijk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zijn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afhandeling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bespoedigd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gezorgd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(zoveel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mogelijk)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'eerder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vertrekkende'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bovenop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'later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vertrekkende'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geplaatst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worden.</w:t>
      </w:r>
    </w:p>
    <w:p w14:paraId="403C0151" w14:textId="77777777" w:rsidR="00202BDB" w:rsidRDefault="00202BDB" w:rsidP="00202BDB">
      <w:pPr>
        <w:pStyle w:val="WW-Platteteksteersteinspringing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90B583E" w14:textId="77777777" w:rsidR="00202BDB" w:rsidRDefault="00202BDB" w:rsidP="00202BDB">
      <w:pPr>
        <w:pStyle w:val="Kop2"/>
      </w:pPr>
      <w:bookmarkStart w:id="61" w:name="_Toc212110342"/>
      <w:bookmarkStart w:id="62" w:name="_Toc212110420"/>
      <w:bookmarkStart w:id="63" w:name="_Toc212110908"/>
      <w:bookmarkStart w:id="64" w:name="_Toc212111053"/>
      <w:bookmarkStart w:id="65" w:name="_Toc401567803"/>
      <w:r>
        <w:lastRenderedPageBreak/>
        <w:t>10.</w:t>
      </w:r>
      <w:r>
        <w:rPr>
          <w:rFonts w:eastAsia="Arial"/>
        </w:rPr>
        <w:t xml:space="preserve"> </w:t>
      </w:r>
      <w:r>
        <w:t>Tijden</w:t>
      </w:r>
      <w:r>
        <w:rPr>
          <w:rFonts w:eastAsia="Arial"/>
        </w:rPr>
        <w:t xml:space="preserve"> </w:t>
      </w:r>
      <w:r>
        <w:t>&amp;</w:t>
      </w:r>
      <w:r>
        <w:rPr>
          <w:rFonts w:eastAsia="Arial"/>
        </w:rPr>
        <w:t xml:space="preserve"> </w:t>
      </w:r>
      <w:r>
        <w:t>snelheden</w:t>
      </w:r>
      <w:bookmarkEnd w:id="61"/>
      <w:bookmarkEnd w:id="62"/>
      <w:bookmarkEnd w:id="63"/>
      <w:bookmarkEnd w:id="64"/>
      <w:bookmarkEnd w:id="65"/>
    </w:p>
    <w:p w14:paraId="234517DE" w14:textId="77777777" w:rsidR="00202BDB" w:rsidRDefault="00FE7F5F" w:rsidP="00202BDB">
      <w:pPr>
        <w:pStyle w:val="WW-Platteteksteersteinspringing"/>
        <w:rPr>
          <w:rFonts w:ascii="Times New Roman" w:hAnsi="Times New Roman"/>
        </w:rPr>
      </w:pPr>
      <w:r>
        <w:rPr>
          <w:rFonts w:ascii="Times New Roman" w:hAnsi="Times New Roman"/>
        </w:rPr>
        <w:t>10.1</w:t>
      </w:r>
      <w:r>
        <w:rPr>
          <w:rFonts w:ascii="Times New Roman" w:hAnsi="Times New Roman"/>
        </w:rPr>
        <w:tab/>
        <w:t xml:space="preserve"> </w:t>
      </w:r>
      <w:proofErr w:type="spellStart"/>
      <w:r w:rsidR="00202BDB" w:rsidRPr="00B57C9F">
        <w:rPr>
          <w:rStyle w:val="Kop4Char"/>
        </w:rPr>
        <w:t>AGV's</w:t>
      </w:r>
      <w:proofErr w:type="spellEnd"/>
    </w:p>
    <w:p w14:paraId="2CB17538" w14:textId="77777777" w:rsidR="00202BDB" w:rsidRDefault="00202BDB" w:rsidP="00202BDB">
      <w:pPr>
        <w:pStyle w:val="WW-Platteteksteersteinspringing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AG</w:t>
      </w:r>
      <w:bookmarkStart w:id="66" w:name="_GoBack"/>
      <w:bookmarkEnd w:id="66"/>
      <w:r>
        <w:rPr>
          <w:rFonts w:ascii="Times New Roman" w:hAnsi="Times New Roman"/>
        </w:rPr>
        <w:t>V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rijdt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rechtuit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20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km/u.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onbeladen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AGV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rijdt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rechtuit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40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km/u.</w:t>
      </w:r>
      <w:r>
        <w:rPr>
          <w:rFonts w:ascii="Times New Roman" w:eastAsia="Times New Roman" w:hAnsi="Times New Roman"/>
        </w:rPr>
        <w:t xml:space="preserve"> </w:t>
      </w:r>
    </w:p>
    <w:p w14:paraId="2EEAA974" w14:textId="25C9AF3E" w:rsidR="00202BDB" w:rsidRDefault="00A9189F" w:rsidP="00A9189F">
      <w:pPr>
        <w:pStyle w:val="WW-Platteteksteersteinspringing"/>
      </w:pPr>
      <w:r>
        <w:rPr>
          <w:rFonts w:ascii="Times New Roman" w:eastAsia="Times New Roman" w:hAnsi="Times New Roman"/>
        </w:rPr>
        <w:t xml:space="preserve">10.2 </w:t>
      </w:r>
      <w:r w:rsidR="00202BDB" w:rsidRPr="00A9189F">
        <w:rPr>
          <w:rStyle w:val="Kop4Char"/>
        </w:rPr>
        <w:t>railkranen</w:t>
      </w:r>
    </w:p>
    <w:p w14:paraId="7B73A53F" w14:textId="2B7B9EB4" w:rsidR="00202BDB" w:rsidRDefault="00202BDB" w:rsidP="00AB0952">
      <w:pPr>
        <w:pStyle w:val="WW-Platteteksteersteinspringing"/>
        <w:rPr>
          <w:rFonts w:ascii="Times New Roman" w:hAnsi="Times New Roman"/>
        </w:rPr>
      </w:pPr>
      <w:r>
        <w:rPr>
          <w:rFonts w:ascii="Times New Roman" w:hAnsi="Times New Roman"/>
        </w:rPr>
        <w:t>Zekeren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(zorgen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'vast'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hangt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kraan)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duurt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30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seconden,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evenals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'ontzekeren',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omgekeerde.</w:t>
      </w:r>
    </w:p>
    <w:p w14:paraId="1E97677C" w14:textId="77777777" w:rsidR="00202BDB" w:rsidRDefault="00202BDB" w:rsidP="00202BDB">
      <w:pPr>
        <w:pStyle w:val="WW-Platteteksteersteinspringing"/>
        <w:ind w:firstLine="0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 xml:space="preserve">      </w:t>
      </w:r>
      <w:r>
        <w:rPr>
          <w:rFonts w:ascii="Times New Roman" w:hAnsi="Times New Roman"/>
        </w:rPr>
        <w:t>10.2.</w:t>
      </w:r>
      <w:r w:rsidR="00FE7F5F">
        <w:rPr>
          <w:rFonts w:ascii="Times New Roman" w:hAnsi="Times New Roman"/>
        </w:rPr>
        <w:t xml:space="preserve">1 </w:t>
      </w:r>
      <w:r w:rsidRPr="00B57C9F">
        <w:rPr>
          <w:rStyle w:val="Kop4Char"/>
        </w:rPr>
        <w:t>opslagrailkranen</w:t>
      </w:r>
    </w:p>
    <w:p w14:paraId="3169D4CB" w14:textId="2112AD75" w:rsidR="00202BDB" w:rsidRDefault="00202BDB" w:rsidP="00202BDB">
      <w:pPr>
        <w:pStyle w:val="WW-Platteteksteersteinspringing"/>
        <w:tabs>
          <w:tab w:val="left" w:pos="3795"/>
        </w:tabs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opslagrailkraan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zich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5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km/u,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onbeladen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10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km/u.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ophijsen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inclusief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zekeren,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duurt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0.5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tot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minuten,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afhankelijk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hoogte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waarop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stond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dus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0.5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zekeren,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0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tot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3.5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minuten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omhooghalen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zelf).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Vaak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natuurlijk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ander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punt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onder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bijvoorbeeld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omdat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opgeslagen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was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6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AGV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parkeerplaats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staat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(zie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8.2).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neerzetten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AGV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neemt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0.5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tot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minuten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(0.5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niet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0.5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hoeft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dalen,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vanaf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hoogste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positie).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opslagrailkraan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stil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staat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m/s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onder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zich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zelf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ook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beweegt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m/s.</w:t>
      </w:r>
      <w:r>
        <w:rPr>
          <w:rFonts w:ascii="Times New Roman" w:eastAsia="Times New Roman" w:hAnsi="Times New Roman"/>
        </w:rPr>
        <w:t xml:space="preserve"> </w:t>
      </w:r>
    </w:p>
    <w:p w14:paraId="441533EE" w14:textId="77777777" w:rsidR="00202BDB" w:rsidRDefault="00FE7F5F" w:rsidP="00202BDB">
      <w:pPr>
        <w:pStyle w:val="WW-Platteteksteersteinspring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10.2.2 </w:t>
      </w:r>
      <w:r w:rsidR="00202BDB" w:rsidRPr="00B57C9F">
        <w:rPr>
          <w:rStyle w:val="Kop4Char"/>
        </w:rPr>
        <w:t>zeeschipkranen</w:t>
      </w:r>
    </w:p>
    <w:p w14:paraId="7C761689" w14:textId="77777777" w:rsidR="00202BDB" w:rsidRDefault="00202BDB" w:rsidP="00202BDB">
      <w:pPr>
        <w:pStyle w:val="WW-Platteteksteersteinspringing"/>
        <w:rPr>
          <w:rFonts w:ascii="Times New Roman" w:hAnsi="Times New Roman"/>
        </w:rPr>
      </w:pPr>
      <w:r>
        <w:rPr>
          <w:rFonts w:ascii="Times New Roman" w:hAnsi="Times New Roman"/>
        </w:rPr>
        <w:t>Omdat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zeeschipkraan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vrij(op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neer!)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beweegbare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heeft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zeeschepen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tillen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dicht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mogelijk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kade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rekenen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geheel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tillen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zeeschip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AGV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Bitstream Vera Sans" w:hAnsi="Bitstream Vera Sans" w:cs="Bitstream Vera Sans"/>
        </w:rPr>
        <w:t>éé</w:t>
      </w:r>
      <w:r>
        <w:rPr>
          <w:rFonts w:ascii="Times New Roman" w:hAnsi="Times New Roman"/>
        </w:rPr>
        <w:t>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gemiddelde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tijd: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5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minuten.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Omgekeerd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dezelfde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tijd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gerekend.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zeeschipkraan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geheel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komt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(beladen)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niet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(je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kunt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beter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rijden).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Onbeladen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hele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kraan,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positioneren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genoemd,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gaat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langzaam: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km/u.</w:t>
      </w:r>
    </w:p>
    <w:p w14:paraId="594B873F" w14:textId="77777777" w:rsidR="00202BDB" w:rsidRDefault="00FE7F5F" w:rsidP="00202BDB">
      <w:pPr>
        <w:pStyle w:val="WW-Platteteksteersteinspring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10.2.3 </w:t>
      </w:r>
      <w:r w:rsidR="00202BDB" w:rsidRPr="00B57C9F">
        <w:rPr>
          <w:rStyle w:val="Kop4Char"/>
        </w:rPr>
        <w:t>treinkranen</w:t>
      </w:r>
    </w:p>
    <w:p w14:paraId="419050EE" w14:textId="77777777" w:rsidR="00202BDB" w:rsidRDefault="00202BDB" w:rsidP="00202BDB">
      <w:pPr>
        <w:pStyle w:val="WW-Platteteksteersteinspringing"/>
        <w:rPr>
          <w:rFonts w:ascii="Times New Roman" w:hAnsi="Times New Roman"/>
        </w:rPr>
      </w:pP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zelf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beweegt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zich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dezelfde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snelheid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opslagrailkraan.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onder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ook.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optillen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verschilt,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omdat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positie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variëren,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hoog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opgetild.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Optillen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vanaf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(inclusief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zekeren)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duurt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vanaf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AGV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neerzetten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AGV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0.5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neerzetten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min.</w:t>
      </w:r>
    </w:p>
    <w:p w14:paraId="587D9A85" w14:textId="77777777" w:rsidR="00202BDB" w:rsidRDefault="00202BDB" w:rsidP="00202BDB">
      <w:pPr>
        <w:pStyle w:val="WW-Platteteksteersteinspringing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10.2.5</w:t>
      </w:r>
      <w:r>
        <w:rPr>
          <w:rFonts w:ascii="Times New Roman" w:eastAsia="Times New Roman" w:hAnsi="Times New Roman"/>
        </w:rPr>
        <w:t xml:space="preserve"> </w:t>
      </w:r>
      <w:r w:rsidRPr="00B57C9F">
        <w:rPr>
          <w:rStyle w:val="Kop4Char"/>
        </w:rPr>
        <w:t>binnenvaartkranen</w:t>
      </w:r>
      <w:r>
        <w:rPr>
          <w:rFonts w:ascii="Times New Roman" w:eastAsia="Times New Roman" w:hAnsi="Times New Roman"/>
        </w:rPr>
        <w:t xml:space="preserve"> </w:t>
      </w:r>
    </w:p>
    <w:p w14:paraId="659DB4E9" w14:textId="6495234A" w:rsidR="00202BDB" w:rsidRDefault="00202BDB" w:rsidP="00202BDB">
      <w:pPr>
        <w:pStyle w:val="WW-Platteteksteersteinspringing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Binnenvaartkranen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zijn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vergelijkbaar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zowel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zeeschipkranen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(ze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hebben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uitstekend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stuk)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opslagrailkranen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maximale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hoogte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vast).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ophijsen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zakken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gaat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dezelfde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snelheid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opslagrailkranen.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onder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ook.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geheel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gaat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iets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langzamer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opslagrailkraan,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vanwege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uitstekende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stuk.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binnenvaartkraan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zich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km/u,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onbeladen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8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km/u.</w:t>
      </w:r>
      <w:r>
        <w:rPr>
          <w:rFonts w:ascii="Times New Roman" w:eastAsia="Times New Roman" w:hAnsi="Times New Roman"/>
        </w:rPr>
        <w:t xml:space="preserve"> </w:t>
      </w:r>
    </w:p>
    <w:p w14:paraId="6E322B41" w14:textId="77777777" w:rsidR="00202BDB" w:rsidRDefault="00202BDB" w:rsidP="00202BDB">
      <w:pPr>
        <w:pStyle w:val="WW-Platteteksteersteinspringing"/>
        <w:rPr>
          <w:rFonts w:ascii="Times New Roman" w:hAnsi="Times New Roman"/>
        </w:rPr>
      </w:pPr>
    </w:p>
    <w:p w14:paraId="15B249F0" w14:textId="77777777" w:rsidR="00202BDB" w:rsidRDefault="00202BDB" w:rsidP="00202BDB">
      <w:pPr>
        <w:pStyle w:val="WW-Platteteksteersteinspring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10.2.6 </w:t>
      </w:r>
      <w:r w:rsidRPr="00B57C9F">
        <w:rPr>
          <w:rStyle w:val="Kop4Char"/>
        </w:rPr>
        <w:t>vrachtautokranen</w:t>
      </w:r>
    </w:p>
    <w:p w14:paraId="73CB3043" w14:textId="77777777" w:rsidR="00202BDB" w:rsidRDefault="00202BDB" w:rsidP="00202BDB">
      <w:pPr>
        <w:pStyle w:val="WW-Platteteksteersteinspring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Deze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zijn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(verhoudingsgewijs)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laag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want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hoeven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alleen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omgekeerd.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maakt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stuk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stabieler.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zekeren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duurt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even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lang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andere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kranen.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ophijsen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neemt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Onbeladen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verplaatsen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zich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20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km/u,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15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km/u.</w:t>
      </w:r>
    </w:p>
    <w:p w14:paraId="55075D65" w14:textId="4AC9B279" w:rsidR="00202BDB" w:rsidRDefault="00202BDB" w:rsidP="00202BDB">
      <w:pPr>
        <w:pStyle w:val="WW-Platteteksteersteinspringing"/>
        <w:rPr>
          <w:rFonts w:ascii="Times New Roman" w:hAnsi="Times New Roman"/>
        </w:rPr>
      </w:pPr>
      <w:r>
        <w:rPr>
          <w:rFonts w:ascii="Times New Roman" w:hAnsi="Times New Roman"/>
        </w:rPr>
        <w:t>10.2.7</w:t>
      </w:r>
      <w:r w:rsidR="00B57C9F">
        <w:rPr>
          <w:rFonts w:ascii="Times New Roman" w:hAnsi="Times New Roman"/>
        </w:rPr>
        <w:t xml:space="preserve"> </w:t>
      </w:r>
      <w:r w:rsidRPr="00B57C9F">
        <w:rPr>
          <w:rStyle w:val="Kop4Char"/>
        </w:rPr>
        <w:t>overzicht</w:t>
      </w:r>
    </w:p>
    <w:p w14:paraId="1696CAA1" w14:textId="5E506242" w:rsidR="00202BDB" w:rsidRDefault="00202BDB" w:rsidP="00202BDB">
      <w:pPr>
        <w:pStyle w:val="WW-Platteteksteersteinspringing"/>
        <w:ind w:left="617"/>
        <w:rPr>
          <w:rFonts w:ascii="Times" w:hAnsi="Times" w:cs="Times"/>
          <w:sz w:val="20"/>
        </w:rPr>
      </w:pPr>
      <w:r>
        <w:rPr>
          <w:rFonts w:ascii="Times" w:hAnsi="Times" w:cs="Times"/>
        </w:rPr>
        <w:t xml:space="preserve">Voor het </w:t>
      </w:r>
      <w:proofErr w:type="spellStart"/>
      <w:r>
        <w:rPr>
          <w:rFonts w:ascii="Times" w:hAnsi="Times" w:cs="Times"/>
        </w:rPr>
        <w:t>Co</w:t>
      </w:r>
      <w:r w:rsidR="0013711F">
        <w:rPr>
          <w:rFonts w:ascii="Times" w:hAnsi="Times" w:cs="Times"/>
        </w:rPr>
        <w:t>ntaining</w:t>
      </w:r>
      <w:proofErr w:type="spellEnd"/>
      <w:r w:rsidR="0013711F">
        <w:rPr>
          <w:rFonts w:ascii="Times" w:hAnsi="Times" w:cs="Times"/>
        </w:rPr>
        <w:t xml:space="preserve"> project tot en met 2013</w:t>
      </w:r>
      <w:r>
        <w:rPr>
          <w:rFonts w:ascii="Times" w:hAnsi="Times" w:cs="Times"/>
        </w:rPr>
        <w:t xml:space="preserve"> zag er </w:t>
      </w:r>
      <w:proofErr w:type="spellStart"/>
      <w:r>
        <w:rPr>
          <w:rFonts w:ascii="Times" w:hAnsi="Times" w:cs="Times"/>
        </w:rPr>
        <w:t>zouit</w:t>
      </w:r>
      <w:proofErr w:type="spellEnd"/>
      <w:r>
        <w:rPr>
          <w:rFonts w:ascii="Times" w:hAnsi="Times" w:cs="Times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9"/>
        <w:gridCol w:w="960"/>
        <w:gridCol w:w="962"/>
        <w:gridCol w:w="975"/>
        <w:gridCol w:w="1363"/>
        <w:gridCol w:w="1380"/>
        <w:gridCol w:w="1506"/>
      </w:tblGrid>
      <w:tr w:rsidR="00202BDB" w14:paraId="3B065153" w14:textId="77777777" w:rsidTr="00E11D61">
        <w:trPr>
          <w:cantSplit/>
          <w:tblHeader/>
        </w:trPr>
        <w:tc>
          <w:tcPr>
            <w:tcW w:w="21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E83B49" w14:textId="77777777" w:rsidR="00202BDB" w:rsidRDefault="00202BDB" w:rsidP="00E11D61">
            <w:pPr>
              <w:pStyle w:val="Tabelkop"/>
              <w:snapToGrid w:val="0"/>
              <w:rPr>
                <w:rFonts w:ascii="Times" w:hAnsi="Times" w:cs="Times"/>
                <w:sz w:val="20"/>
              </w:rPr>
            </w:pP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372D39" w14:textId="77777777" w:rsidR="00202BDB" w:rsidRDefault="00202BDB" w:rsidP="00E11D61">
            <w:pPr>
              <w:pStyle w:val="Tabelkop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zekeren</w:t>
            </w:r>
          </w:p>
          <w:p w14:paraId="20CEA50C" w14:textId="77777777" w:rsidR="00202BDB" w:rsidRDefault="00202BDB" w:rsidP="00E11D61">
            <w:pPr>
              <w:pStyle w:val="Tabelkop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in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min.</w:t>
            </w: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9E7FD2" w14:textId="77777777" w:rsidR="00202BDB" w:rsidRDefault="00202BDB" w:rsidP="00E11D61">
            <w:pPr>
              <w:pStyle w:val="Tabelkop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hijsen</w:t>
            </w:r>
          </w:p>
          <w:p w14:paraId="059A798E" w14:textId="77777777" w:rsidR="00202BDB" w:rsidRDefault="00202BDB" w:rsidP="00E11D61">
            <w:pPr>
              <w:pStyle w:val="Tabelkop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in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min.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35DD08" w14:textId="77777777" w:rsidR="00202BDB" w:rsidRDefault="00202BDB" w:rsidP="00E11D61">
            <w:pPr>
              <w:pStyle w:val="Tabelkop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zakken</w:t>
            </w:r>
          </w:p>
          <w:p w14:paraId="376D4855" w14:textId="77777777" w:rsidR="00202BDB" w:rsidRDefault="00202BDB" w:rsidP="00E11D61">
            <w:pPr>
              <w:pStyle w:val="Tabelkop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in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min.</w:t>
            </w:r>
          </w:p>
        </w:tc>
        <w:tc>
          <w:tcPr>
            <w:tcW w:w="13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7CC934" w14:textId="77777777" w:rsidR="00202BDB" w:rsidRDefault="00202BDB" w:rsidP="00E11D61">
            <w:pPr>
              <w:pStyle w:val="Tabelkop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Container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verplaatsen</w:t>
            </w:r>
          </w:p>
        </w:tc>
        <w:tc>
          <w:tcPr>
            <w:tcW w:w="13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3FD869" w14:textId="77777777" w:rsidR="00202BDB" w:rsidRDefault="00202BDB" w:rsidP="00E11D61">
            <w:pPr>
              <w:pStyle w:val="Tabelkop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Onbeladen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snelheid</w:t>
            </w:r>
          </w:p>
        </w:tc>
        <w:tc>
          <w:tcPr>
            <w:tcW w:w="15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5E0C30" w14:textId="77777777" w:rsidR="00202BDB" w:rsidRDefault="00202BDB" w:rsidP="00E11D61">
            <w:pPr>
              <w:pStyle w:val="Tabelkop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Beladen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snelheid</w:t>
            </w:r>
          </w:p>
        </w:tc>
      </w:tr>
      <w:tr w:rsidR="00202BDB" w14:paraId="1604159D" w14:textId="77777777" w:rsidTr="00E11D61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6AA65B" w14:textId="77777777" w:rsidR="00202BDB" w:rsidRDefault="00202BDB" w:rsidP="00E11D61">
            <w:pPr>
              <w:pStyle w:val="Inhoudtabel"/>
              <w:snapToGrid w:val="0"/>
              <w:rPr>
                <w:rFonts w:ascii="Times" w:eastAsia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AGV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7CDCA8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</w:p>
        </w:tc>
        <w:tc>
          <w:tcPr>
            <w:tcW w:w="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29EC94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</w:p>
        </w:tc>
        <w:tc>
          <w:tcPr>
            <w:tcW w:w="9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65B18D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</w:p>
        </w:tc>
        <w:tc>
          <w:tcPr>
            <w:tcW w:w="13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592227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7FE0EE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40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km/u</w:t>
            </w:r>
          </w:p>
        </w:tc>
        <w:tc>
          <w:tcPr>
            <w:tcW w:w="1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E4BBC4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20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km/u</w:t>
            </w:r>
          </w:p>
        </w:tc>
      </w:tr>
      <w:tr w:rsidR="00202BDB" w14:paraId="6AA42C33" w14:textId="77777777" w:rsidTr="00E11D61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BDEAF2" w14:textId="77777777" w:rsidR="00202BDB" w:rsidRDefault="00202BDB" w:rsidP="00E11D61">
            <w:pPr>
              <w:pStyle w:val="WW-Platteteksteersteinspringing"/>
              <w:snapToGri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opslagrailkraan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EB279F" w14:textId="77777777" w:rsidR="00202BDB" w:rsidRDefault="00202BDB" w:rsidP="00E11D61">
            <w:pPr>
              <w:pStyle w:val="Inhoudtabel"/>
              <w:snapToGrid w:val="0"/>
              <w:rPr>
                <w:rFonts w:ascii="Times" w:eastAsia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0.5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</w:p>
        </w:tc>
        <w:tc>
          <w:tcPr>
            <w:tcW w:w="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5BD335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0-3.5</w:t>
            </w:r>
          </w:p>
        </w:tc>
        <w:tc>
          <w:tcPr>
            <w:tcW w:w="9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C266ED" w14:textId="77777777" w:rsidR="00202BDB" w:rsidRDefault="00202BDB" w:rsidP="00E11D61">
            <w:pPr>
              <w:pStyle w:val="Inhoudtabel"/>
              <w:snapToGrid w:val="0"/>
              <w:rPr>
                <w:rFonts w:ascii="Times" w:eastAsia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0-3.5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F387A9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5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m/s</w:t>
            </w: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A83815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3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m/s</w:t>
            </w:r>
          </w:p>
        </w:tc>
        <w:tc>
          <w:tcPr>
            <w:tcW w:w="1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7C67BB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2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m/s</w:t>
            </w:r>
          </w:p>
        </w:tc>
      </w:tr>
      <w:tr w:rsidR="00202BDB" w14:paraId="468EAD61" w14:textId="77777777" w:rsidTr="00E11D61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40945E" w14:textId="77777777" w:rsidR="00202BDB" w:rsidRDefault="00202BDB" w:rsidP="00E11D61">
            <w:pPr>
              <w:pStyle w:val="WW-Platteteksteersteinspringing"/>
              <w:snapToGri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zeeschipkraan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88ACF2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proofErr w:type="spellStart"/>
            <w:r>
              <w:rPr>
                <w:rFonts w:ascii="Times" w:hAnsi="Times" w:cs="Times"/>
                <w:sz w:val="20"/>
              </w:rPr>
              <w:t>id</w:t>
            </w:r>
            <w:proofErr w:type="spellEnd"/>
          </w:p>
        </w:tc>
        <w:tc>
          <w:tcPr>
            <w:tcW w:w="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5F8EBC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-</w:t>
            </w:r>
          </w:p>
        </w:tc>
        <w:tc>
          <w:tcPr>
            <w:tcW w:w="9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F3C5CD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-</w:t>
            </w:r>
          </w:p>
        </w:tc>
        <w:tc>
          <w:tcPr>
            <w:tcW w:w="13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F7F48E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5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minuten</w:t>
            </w: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6DD670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4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km/u</w:t>
            </w:r>
          </w:p>
        </w:tc>
        <w:tc>
          <w:tcPr>
            <w:tcW w:w="1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C83B10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-</w:t>
            </w:r>
          </w:p>
        </w:tc>
      </w:tr>
      <w:tr w:rsidR="00202BDB" w14:paraId="0779B930" w14:textId="77777777" w:rsidTr="00E11D61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9E3089" w14:textId="77777777" w:rsidR="00202BDB" w:rsidRDefault="00202BDB" w:rsidP="00E11D61">
            <w:pPr>
              <w:pStyle w:val="WW-Platteteksteersteinspringing"/>
              <w:snapToGri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treinkraan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B8F0DA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proofErr w:type="spellStart"/>
            <w:r>
              <w:rPr>
                <w:rFonts w:ascii="Times" w:hAnsi="Times" w:cs="Times"/>
                <w:sz w:val="20"/>
              </w:rPr>
              <w:t>id</w:t>
            </w:r>
            <w:proofErr w:type="spellEnd"/>
          </w:p>
        </w:tc>
        <w:tc>
          <w:tcPr>
            <w:tcW w:w="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FCC96A" w14:textId="77777777" w:rsidR="00202BDB" w:rsidRDefault="00202BDB" w:rsidP="00E11D61">
            <w:pPr>
              <w:pStyle w:val="Inhoudtabel"/>
              <w:snapToGrid w:val="0"/>
              <w:rPr>
                <w:rFonts w:ascii="Times" w:eastAsia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1-2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C7C8C5" w14:textId="77777777" w:rsidR="00202BDB" w:rsidRDefault="00202BDB" w:rsidP="00E11D61">
            <w:pPr>
              <w:pStyle w:val="Inhoudtabel"/>
              <w:snapToGrid w:val="0"/>
              <w:rPr>
                <w:rFonts w:ascii="Times" w:eastAsia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0.5-1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6DD833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5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m/s</w:t>
            </w: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0C03EF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3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m/s</w:t>
            </w:r>
          </w:p>
        </w:tc>
        <w:tc>
          <w:tcPr>
            <w:tcW w:w="1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FFA56A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2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m/s</w:t>
            </w:r>
          </w:p>
        </w:tc>
      </w:tr>
      <w:tr w:rsidR="00202BDB" w14:paraId="601AB574" w14:textId="77777777" w:rsidTr="00E11D61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C22C92" w14:textId="77777777" w:rsidR="00202BDB" w:rsidRDefault="00202BDB" w:rsidP="00E11D61">
            <w:pPr>
              <w:pStyle w:val="WW-Platteteksteersteinspringing"/>
              <w:snapToGri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binnenvaartkraan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34B77B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proofErr w:type="spellStart"/>
            <w:r>
              <w:rPr>
                <w:rFonts w:ascii="Times" w:hAnsi="Times" w:cs="Times"/>
                <w:sz w:val="20"/>
              </w:rPr>
              <w:t>id</w:t>
            </w:r>
            <w:proofErr w:type="spellEnd"/>
          </w:p>
        </w:tc>
        <w:tc>
          <w:tcPr>
            <w:tcW w:w="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6FA661" w14:textId="77777777" w:rsidR="00202BDB" w:rsidRDefault="00202BDB" w:rsidP="00E11D61">
            <w:pPr>
              <w:pStyle w:val="Inhoudtabel"/>
              <w:snapToGrid w:val="0"/>
              <w:rPr>
                <w:rFonts w:ascii="Times" w:eastAsia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0-3.5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4E8FA8" w14:textId="77777777" w:rsidR="00202BDB" w:rsidRDefault="00202BDB" w:rsidP="00E11D61">
            <w:pPr>
              <w:pStyle w:val="Inhoudtabel"/>
              <w:snapToGrid w:val="0"/>
              <w:rPr>
                <w:rFonts w:ascii="Times" w:eastAsia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0-3.5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EA179E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5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m/s</w:t>
            </w: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98DE58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8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km/u</w:t>
            </w:r>
          </w:p>
        </w:tc>
        <w:tc>
          <w:tcPr>
            <w:tcW w:w="1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96968F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3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km/u</w:t>
            </w:r>
          </w:p>
        </w:tc>
      </w:tr>
      <w:tr w:rsidR="00202BDB" w14:paraId="38482B72" w14:textId="77777777" w:rsidTr="00E11D61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B0043F" w14:textId="77777777" w:rsidR="00202BDB" w:rsidRDefault="00202BDB" w:rsidP="00E11D61">
            <w:pPr>
              <w:pStyle w:val="WW-Platteteksteersteinspringing"/>
              <w:snapToGri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vrachtautokraan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9FCE50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proofErr w:type="spellStart"/>
            <w:r>
              <w:rPr>
                <w:rFonts w:ascii="Times" w:hAnsi="Times" w:cs="Times"/>
                <w:sz w:val="20"/>
              </w:rPr>
              <w:t>id</w:t>
            </w:r>
            <w:proofErr w:type="spellEnd"/>
          </w:p>
        </w:tc>
        <w:tc>
          <w:tcPr>
            <w:tcW w:w="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BA9C6B" w14:textId="77777777" w:rsidR="00202BDB" w:rsidRDefault="00202BDB" w:rsidP="00E11D61">
            <w:pPr>
              <w:pStyle w:val="Inhoudtabel"/>
              <w:snapToGrid w:val="0"/>
              <w:rPr>
                <w:rFonts w:ascii="Times" w:eastAsia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1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0F880B" w14:textId="77777777" w:rsidR="00202BDB" w:rsidRDefault="00202BDB" w:rsidP="00E11D61">
            <w:pPr>
              <w:pStyle w:val="Inhoudtabel"/>
              <w:snapToGrid w:val="0"/>
              <w:rPr>
                <w:rFonts w:ascii="Times" w:eastAsia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1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2D94C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-</w:t>
            </w: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B72781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20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km/u</w:t>
            </w:r>
          </w:p>
        </w:tc>
        <w:tc>
          <w:tcPr>
            <w:tcW w:w="15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73531B" w14:textId="77777777" w:rsidR="00202BDB" w:rsidRDefault="00202BDB" w:rsidP="00E11D61">
            <w:pPr>
              <w:pStyle w:val="Inhoudtabel"/>
              <w:snapToGrid w:val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15</w:t>
            </w:r>
            <w:r>
              <w:rPr>
                <w:rFonts w:ascii="Times" w:eastAsia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km/u</w:t>
            </w:r>
          </w:p>
        </w:tc>
      </w:tr>
    </w:tbl>
    <w:p w14:paraId="43B778D3" w14:textId="77777777" w:rsidR="00202BDB" w:rsidRDefault="00202BDB" w:rsidP="00202BDB">
      <w:pPr>
        <w:pStyle w:val="WW-Platteteksteersteinspringing"/>
      </w:pPr>
    </w:p>
    <w:p w14:paraId="70A30A45" w14:textId="505C1C18" w:rsidR="00202BDB" w:rsidRDefault="006F6F6D" w:rsidP="00202BDB">
      <w:pPr>
        <w:pStyle w:val="WW-Platteteksteersteinspringing"/>
        <w:rPr>
          <w:rFonts w:ascii="Times" w:hAnsi="Times" w:cs="Times"/>
        </w:rPr>
      </w:pPr>
      <w:r>
        <w:rPr>
          <w:rFonts w:ascii="Times" w:hAnsi="Times" w:cs="Times"/>
        </w:rPr>
        <w:t xml:space="preserve">Voor het </w:t>
      </w:r>
      <w:proofErr w:type="spellStart"/>
      <w:r>
        <w:rPr>
          <w:rFonts w:ascii="Times" w:hAnsi="Times" w:cs="Times"/>
        </w:rPr>
        <w:t>Containing</w:t>
      </w:r>
      <w:proofErr w:type="spellEnd"/>
      <w:r>
        <w:rPr>
          <w:rFonts w:ascii="Times" w:hAnsi="Times" w:cs="Times"/>
        </w:rPr>
        <w:t xml:space="preserve"> project 201</w:t>
      </w:r>
      <w:r w:rsidR="0013711F">
        <w:rPr>
          <w:rFonts w:ascii="Times" w:hAnsi="Times" w:cs="Times"/>
        </w:rPr>
        <w:t>4</w:t>
      </w:r>
      <w:r w:rsidR="00202BDB">
        <w:rPr>
          <w:rFonts w:ascii="Times" w:hAnsi="Times" w:cs="Times"/>
        </w:rPr>
        <w:t xml:space="preserve"> </w:t>
      </w:r>
      <w:r w:rsidR="00E11D61">
        <w:rPr>
          <w:rFonts w:ascii="Times" w:hAnsi="Times" w:cs="Times"/>
        </w:rPr>
        <w:t xml:space="preserve">mag bovenstaande tabel veranderd (versimpeld) worden zodanig, dat het ongeveer wel hetzelfde effect heeft. </w:t>
      </w:r>
      <w:r w:rsidR="00C76D1A">
        <w:rPr>
          <w:rFonts w:ascii="Times" w:hAnsi="Times" w:cs="Times"/>
        </w:rPr>
        <w:t xml:space="preserve">Hiervoor willen </w:t>
      </w:r>
      <w:r w:rsidR="0013711F">
        <w:rPr>
          <w:rFonts w:ascii="Times" w:hAnsi="Times" w:cs="Times"/>
        </w:rPr>
        <w:t xml:space="preserve">wij </w:t>
      </w:r>
      <w:r w:rsidR="00C76D1A">
        <w:rPr>
          <w:rFonts w:ascii="Times" w:hAnsi="Times" w:cs="Times"/>
        </w:rPr>
        <w:t>graag een eisen analyse zien na +/- 1 week.</w:t>
      </w:r>
    </w:p>
    <w:p w14:paraId="7EE976F8" w14:textId="77777777" w:rsidR="00202BDB" w:rsidRDefault="00202BDB" w:rsidP="00202BDB">
      <w:pPr>
        <w:pStyle w:val="WW-Platteteksteersteinspringing"/>
        <w:rPr>
          <w:rFonts w:ascii="Times" w:hAnsi="Times" w:cs="Times"/>
        </w:rPr>
      </w:pPr>
    </w:p>
    <w:p w14:paraId="5D860573" w14:textId="77777777" w:rsidR="00202BDB" w:rsidRDefault="00202BDB" w:rsidP="00202BDB">
      <w:pPr>
        <w:pStyle w:val="WW-Platteteksteersteinspringing"/>
        <w:rPr>
          <w:rFonts w:ascii="Times" w:hAnsi="Times" w:cs="Times"/>
        </w:rPr>
      </w:pPr>
    </w:p>
    <w:p w14:paraId="798BE244" w14:textId="77777777" w:rsidR="00202BDB" w:rsidRDefault="00202BDB" w:rsidP="00202BDB">
      <w:pPr>
        <w:pStyle w:val="Kop2"/>
      </w:pPr>
      <w:bookmarkStart w:id="67" w:name="_Toc212110343"/>
      <w:bookmarkStart w:id="68" w:name="_Toc212110421"/>
      <w:r>
        <w:br w:type="page"/>
      </w:r>
      <w:bookmarkStart w:id="69" w:name="_Toc212110909"/>
      <w:bookmarkStart w:id="70" w:name="_Toc212111054"/>
      <w:bookmarkStart w:id="71" w:name="_Toc401567804"/>
      <w:r>
        <w:lastRenderedPageBreak/>
        <w:t>11. Afmetingen,</w:t>
      </w:r>
      <w:r>
        <w:rPr>
          <w:rFonts w:eastAsia="Arial"/>
        </w:rPr>
        <w:t xml:space="preserve"> </w:t>
      </w:r>
      <w:r>
        <w:t>afstanden</w:t>
      </w:r>
      <w:r>
        <w:rPr>
          <w:rFonts w:eastAsia="Arial"/>
        </w:rPr>
        <w:t xml:space="preserve"> </w:t>
      </w:r>
      <w:r>
        <w:t>en</w:t>
      </w:r>
      <w:r>
        <w:rPr>
          <w:rFonts w:eastAsia="Arial"/>
        </w:rPr>
        <w:t xml:space="preserve"> </w:t>
      </w:r>
      <w:r>
        <w:t>aantallen</w:t>
      </w:r>
      <w:bookmarkEnd w:id="67"/>
      <w:bookmarkEnd w:id="68"/>
      <w:bookmarkEnd w:id="69"/>
      <w:bookmarkEnd w:id="70"/>
      <w:bookmarkEnd w:id="71"/>
    </w:p>
    <w:p w14:paraId="06745493" w14:textId="77777777" w:rsidR="00202BDB" w:rsidRDefault="00202BDB" w:rsidP="00202BDB">
      <w:pPr>
        <w:pStyle w:val="WW-Platteteksteersteinspringing"/>
        <w:ind w:left="567"/>
        <w:rPr>
          <w:rFonts w:ascii="Times New Roman" w:hAnsi="Times New Roman"/>
        </w:rPr>
      </w:pPr>
    </w:p>
    <w:p w14:paraId="37DD4745" w14:textId="4CD65F4F" w:rsidR="00202BDB" w:rsidRDefault="00202BDB" w:rsidP="00202BDB">
      <w:pPr>
        <w:pStyle w:val="WW-Platteteksteersteinspringing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opslagterrein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1550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lang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600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breed.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Elke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strook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heeft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opslagrailkraan.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Deze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afstanden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mogen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ook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totale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weglengte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gerekend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worden.</w:t>
      </w:r>
    </w:p>
    <w:p w14:paraId="3F0400ED" w14:textId="16652A0A" w:rsidR="00202BDB" w:rsidRDefault="00202BDB" w:rsidP="00202BDB">
      <w:pPr>
        <w:pStyle w:val="WW-Platteteksteersteinspringing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zijn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totaal</w:t>
      </w:r>
      <w:r w:rsidR="0013711F"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10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zeeschipkranen,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8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binnenvaartkranen,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treinkranen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20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vrachtautokranen.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zijn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100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hAnsi="Times New Roman"/>
        </w:rPr>
        <w:t>.</w:t>
      </w:r>
    </w:p>
    <w:p w14:paraId="17A45C4B" w14:textId="77777777" w:rsidR="00202BDB" w:rsidRDefault="00202BDB" w:rsidP="00202BDB">
      <w:pPr>
        <w:pStyle w:val="WW-Platteteksteersteinspringing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wegbreedte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keer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breedte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AGV.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(zie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wensen)</w:t>
      </w:r>
    </w:p>
    <w:p w14:paraId="177554B5" w14:textId="77777777" w:rsidR="00202BDB" w:rsidRDefault="00202BDB" w:rsidP="00202BDB">
      <w:pPr>
        <w:pStyle w:val="WW-Platteteksteersteinspringing"/>
        <w:rPr>
          <w:rFonts w:ascii="Times New Roman" w:hAnsi="Times New Roman"/>
        </w:rPr>
      </w:pPr>
    </w:p>
    <w:p w14:paraId="0B3F64B8" w14:textId="77777777" w:rsidR="00202BDB" w:rsidRDefault="00202BDB" w:rsidP="00202BDB">
      <w:pPr>
        <w:pStyle w:val="Kop2"/>
      </w:pPr>
      <w:bookmarkStart w:id="72" w:name="_Toc212110910"/>
      <w:bookmarkStart w:id="73" w:name="_Toc212111055"/>
      <w:bookmarkStart w:id="74" w:name="_Toc401567805"/>
      <w:r>
        <w:t>12. Opdracht</w:t>
      </w:r>
      <w:bookmarkEnd w:id="72"/>
      <w:bookmarkEnd w:id="73"/>
      <w:bookmarkEnd w:id="74"/>
    </w:p>
    <w:p w14:paraId="1A07ACD4" w14:textId="77777777" w:rsidR="00202BDB" w:rsidRDefault="00202BDB" w:rsidP="00202BDB">
      <w:pPr>
        <w:pStyle w:val="WW-Platteteksteersteinspringing"/>
        <w:rPr>
          <w:rFonts w:eastAsia="Mincho" w:hint="eastAsia"/>
          <w:b/>
          <w:sz w:val="32"/>
        </w:rPr>
      </w:pPr>
    </w:p>
    <w:p w14:paraId="337E0D85" w14:textId="77777777" w:rsidR="00202BDB" w:rsidRDefault="00202BDB" w:rsidP="00202BDB">
      <w:pPr>
        <w:pStyle w:val="Plattetekst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moeten</w:t>
      </w:r>
      <w:r>
        <w:rPr>
          <w:rFonts w:ascii="Times New Roman" w:eastAsia="Times New Roman" w:hAnsi="Times New Roman"/>
        </w:rPr>
        <w:t xml:space="preserve"> 3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elkaar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onafhankelijke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programma's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geschreven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worden.</w:t>
      </w:r>
      <w:r>
        <w:rPr>
          <w:rFonts w:ascii="Times New Roman" w:eastAsia="Times New Roman" w:hAnsi="Times New Roman"/>
        </w:rPr>
        <w:t xml:space="preserve"> </w:t>
      </w:r>
    </w:p>
    <w:p w14:paraId="05D96C41" w14:textId="003E6CF1" w:rsidR="00202BDB" w:rsidRDefault="00202BDB" w:rsidP="00202BDB">
      <w:pPr>
        <w:pStyle w:val="Plattetekst"/>
        <w:rPr>
          <w:rFonts w:ascii="Times New Roman" w:eastAsia="Times New Roman" w:hAnsi="Times New Roman"/>
        </w:rPr>
      </w:pPr>
      <w:r>
        <w:rPr>
          <w:rFonts w:ascii="Times New Roman" w:hAnsi="Times New Roman"/>
          <w:b/>
          <w:u w:val="single"/>
        </w:rPr>
        <w:t>Ten</w:t>
      </w:r>
      <w:r>
        <w:rPr>
          <w:rFonts w:ascii="Times New Roman" w:eastAsia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eerste</w:t>
      </w:r>
      <w:r>
        <w:rPr>
          <w:rFonts w:ascii="Times New Roman" w:eastAsia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een</w:t>
      </w:r>
      <w:r>
        <w:rPr>
          <w:rFonts w:ascii="Times New Roman" w:eastAsia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controller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zorgt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juiste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manier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aangestuurd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1)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auto's,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schepen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snel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mogelijk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gelost</w:t>
      </w:r>
      <w:r>
        <w:rPr>
          <w:rFonts w:ascii="Times New Roman" w:eastAsia="Times New Roman" w:hAnsi="Times New Roman"/>
        </w:rPr>
        <w:t xml:space="preserve"> </w:t>
      </w:r>
      <w:r w:rsidR="0013711F">
        <w:rPr>
          <w:rFonts w:ascii="Times New Roman" w:hAnsi="Times New Roman"/>
        </w:rPr>
        <w:t>respectiev</w:t>
      </w:r>
      <w:r>
        <w:rPr>
          <w:rFonts w:ascii="Times New Roman" w:hAnsi="Times New Roman"/>
        </w:rPr>
        <w:t>elijk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geladen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2)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totaal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kleine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mogelijke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afstand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afgelegd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wordt.</w:t>
      </w:r>
      <w:r>
        <w:rPr>
          <w:rFonts w:ascii="Times New Roman" w:eastAsia="Times New Roman" w:hAnsi="Times New Roman"/>
        </w:rPr>
        <w:t xml:space="preserve"> </w:t>
      </w:r>
    </w:p>
    <w:p w14:paraId="011AB14A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>1)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nodig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minimalisatie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kosten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aan-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afleveranciers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want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moeten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bijvoorbeeld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havengelden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betalen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tijd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schepen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afgemeerd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liggen.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2)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nodig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minimalisatie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interne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bedrijfskosten,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prijs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overslag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opslag)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laag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mogelijk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controller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krijgt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z'n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gegevens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vanuit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file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</w:t>
      </w:r>
      <w:r>
        <w:rPr>
          <w:rFonts w:ascii="Times New Roman" w:eastAsia="Times New Roman" w:hAnsi="Times New Roman"/>
        </w:rPr>
        <w:t xml:space="preserve">-data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dwz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vrachtauto's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schepen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inkomende </w:t>
      </w:r>
      <w:r>
        <w:rPr>
          <w:rFonts w:ascii="Times New Roman" w:hAnsi="Times New Roman"/>
        </w:rPr>
        <w:t>containers),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zelf,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uit</w:t>
      </w:r>
      <w:r>
        <w:rPr>
          <w:rFonts w:ascii="Times New Roman" w:hAnsi="Times New Roman"/>
        </w:rPr>
        <w:t>gaande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dwz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treinen,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vrachtauto's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schepen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containers).</w:t>
      </w:r>
    </w:p>
    <w:p w14:paraId="781015C8" w14:textId="77777777" w:rsidR="00202BDB" w:rsidRDefault="00202BDB" w:rsidP="00202BDB">
      <w:pPr>
        <w:pStyle w:val="Plattetekst"/>
        <w:rPr>
          <w:rFonts w:ascii="Times New Roman" w:eastAsia="Times New Roman" w:hAnsi="Times New Roman"/>
        </w:rPr>
      </w:pPr>
      <w:r>
        <w:rPr>
          <w:rFonts w:ascii="Times New Roman" w:hAnsi="Times New Roman"/>
          <w:b/>
          <w:u w:val="single"/>
        </w:rPr>
        <w:t>Ten</w:t>
      </w:r>
      <w:r>
        <w:rPr>
          <w:rFonts w:ascii="Times New Roman" w:eastAsia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tweede</w:t>
      </w:r>
      <w:r>
        <w:rPr>
          <w:rFonts w:ascii="Times New Roman" w:eastAsia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een</w:t>
      </w:r>
      <w:r>
        <w:rPr>
          <w:rFonts w:ascii="Times New Roman" w:eastAsia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simulator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ervoor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zorgt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gehele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terrein</w:t>
      </w:r>
      <w:r>
        <w:rPr>
          <w:rFonts w:ascii="Times New Roman" w:eastAsia="Times New Roman" w:hAnsi="Times New Roman"/>
        </w:rPr>
        <w:t xml:space="preserve"> in 3D </w:t>
      </w:r>
      <w:r>
        <w:rPr>
          <w:rFonts w:ascii="Times New Roman" w:hAnsi="Times New Roman"/>
        </w:rPr>
        <w:t>op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scherm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inclusief</w:t>
      </w:r>
      <w:r>
        <w:rPr>
          <w:rFonts w:ascii="Times New Roman" w:eastAsia="Times New Roman" w:hAnsi="Times New Roman"/>
        </w:rPr>
        <w:t xml:space="preserve"> containers, </w:t>
      </w:r>
      <w:r>
        <w:rPr>
          <w:rFonts w:ascii="Times New Roman" w:hAnsi="Times New Roman"/>
        </w:rPr>
        <w:t>bewegende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kranen.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simulator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krijgt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z'n</w:t>
      </w:r>
      <w:r>
        <w:rPr>
          <w:rFonts w:ascii="Times New Roman" w:eastAsia="Times New Roman" w:hAnsi="Times New Roman"/>
        </w:rPr>
        <w:t xml:space="preserve"> aansturing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controller.</w:t>
      </w:r>
      <w:r>
        <w:rPr>
          <w:rFonts w:ascii="Times New Roman" w:eastAsia="Times New Roman" w:hAnsi="Times New Roman"/>
        </w:rPr>
        <w:t xml:space="preserve"> </w:t>
      </w:r>
    </w:p>
    <w:p w14:paraId="1C2098D0" w14:textId="53D82B5D" w:rsidR="00202BDB" w:rsidRDefault="00202BDB" w:rsidP="00202BDB">
      <w:pPr>
        <w:pStyle w:val="Plattetekst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Ten</w:t>
      </w:r>
      <w:r>
        <w:rPr>
          <w:rFonts w:ascii="Times New Roman" w:eastAsia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derde</w:t>
      </w:r>
      <w:r>
        <w:rPr>
          <w:rFonts w:ascii="Times New Roman" w:eastAsia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een</w:t>
      </w:r>
      <w:r>
        <w:rPr>
          <w:rFonts w:ascii="Times New Roman" w:eastAsia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Management</w:t>
      </w:r>
      <w:r>
        <w:rPr>
          <w:rFonts w:ascii="Times New Roman" w:eastAsia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Interface</w:t>
      </w:r>
      <w:r>
        <w:rPr>
          <w:rFonts w:ascii="Times New Roman" w:eastAsia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op</w:t>
      </w:r>
      <w:r>
        <w:rPr>
          <w:rFonts w:ascii="Times New Roman" w:eastAsia="Times New Roman" w:hAnsi="Times New Roman"/>
          <w:b/>
          <w:u w:val="single"/>
        </w:rPr>
        <w:t xml:space="preserve"> een </w:t>
      </w:r>
      <w:r w:rsidR="006F6F6D">
        <w:rPr>
          <w:rFonts w:ascii="Times New Roman" w:eastAsia="Times New Roman" w:hAnsi="Times New Roman"/>
          <w:b/>
          <w:u w:val="single"/>
        </w:rPr>
        <w:t>mobile (</w:t>
      </w:r>
      <w:proofErr w:type="spellStart"/>
      <w:r>
        <w:rPr>
          <w:rFonts w:ascii="Times New Roman" w:hAnsi="Times New Roman"/>
          <w:b/>
          <w:u w:val="single"/>
        </w:rPr>
        <w:t>Android</w:t>
      </w:r>
      <w:proofErr w:type="spellEnd"/>
      <w:r>
        <w:rPr>
          <w:rFonts w:ascii="Times New Roman" w:eastAsia="Times New Roman" w:hAnsi="Times New Roman"/>
          <w:b/>
          <w:u w:val="single"/>
        </w:rPr>
        <w:t xml:space="preserve"> </w:t>
      </w:r>
      <w:r w:rsidR="006F6F6D">
        <w:rPr>
          <w:rFonts w:ascii="Times New Roman" w:eastAsia="Times New Roman" w:hAnsi="Times New Roman"/>
          <w:b/>
          <w:u w:val="single"/>
        </w:rPr>
        <w:t xml:space="preserve">of </w:t>
      </w:r>
      <w:proofErr w:type="spellStart"/>
      <w:r w:rsidR="006F6F6D">
        <w:rPr>
          <w:rFonts w:ascii="Times New Roman" w:eastAsia="Times New Roman" w:hAnsi="Times New Roman"/>
          <w:b/>
          <w:u w:val="single"/>
        </w:rPr>
        <w:t>iOS</w:t>
      </w:r>
      <w:proofErr w:type="spellEnd"/>
      <w:r w:rsidR="006F6F6D">
        <w:rPr>
          <w:rFonts w:ascii="Times New Roman" w:eastAsia="Times New Roman" w:hAnsi="Times New Roman"/>
          <w:b/>
          <w:u w:val="single"/>
        </w:rPr>
        <w:t xml:space="preserve">) </w:t>
      </w:r>
      <w:r>
        <w:rPr>
          <w:rFonts w:ascii="Times New Roman" w:hAnsi="Times New Roman"/>
          <w:b/>
          <w:u w:val="single"/>
        </w:rPr>
        <w:t>platform</w:t>
      </w:r>
      <w:r w:rsidR="006F6F6D">
        <w:rPr>
          <w:rFonts w:ascii="Times New Roman" w:hAnsi="Times New Roman"/>
          <w:b/>
          <w:u w:val="single"/>
        </w:rPr>
        <w:t>.</w:t>
      </w:r>
      <w:r w:rsidR="00791654">
        <w:rPr>
          <w:rFonts w:ascii="Times New Roman" w:hAnsi="Times New Roman"/>
          <w:b/>
          <w:u w:val="single"/>
        </w:rPr>
        <w:t xml:space="preserve"> </w:t>
      </w:r>
    </w:p>
    <w:p w14:paraId="29932C05" w14:textId="77777777" w:rsidR="00202BDB" w:rsidRDefault="00202BDB" w:rsidP="00202BDB">
      <w:pPr>
        <w:pStyle w:val="Plattetekst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Dit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view waarin management informatie getoond moet worden. Dat wil zeggen er moet op aanvraag van de gebruiker een snapshot van de data getoond worden.</w:t>
      </w:r>
    </w:p>
    <w:p w14:paraId="0E0C8819" w14:textId="75E5FA84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 xml:space="preserve">De gewenste management informatie is een grafiek (bijvoorbeeld een staafdiagram) waarin </w:t>
      </w:r>
      <w:r>
        <w:rPr>
          <w:rFonts w:ascii="Times New Roman" w:eastAsia="Times New Roman" w:hAnsi="Times New Roman"/>
          <w:b/>
          <w:bCs/>
          <w:i/>
          <w:iCs/>
          <w:u w:val="single"/>
        </w:rPr>
        <w:t>actuele</w:t>
      </w:r>
      <w:r>
        <w:rPr>
          <w:rFonts w:ascii="Times New Roman" w:eastAsia="Times New Roman" w:hAnsi="Times New Roman"/>
        </w:rPr>
        <w:t xml:space="preserve"> aantallen containers per categorie getoond worden. Categorieën zijn de verschillende platforms (trein, vrachtauto, zeeschip, binnenschip en opslag), containers op </w:t>
      </w:r>
      <w:proofErr w:type="spellStart"/>
      <w:r>
        <w:rPr>
          <w:rFonts w:ascii="Times New Roman" w:eastAsia="Times New Roman" w:hAnsi="Times New Roman"/>
        </w:rPr>
        <w:t>AGV's</w:t>
      </w:r>
      <w:proofErr w:type="spellEnd"/>
      <w:r>
        <w:rPr>
          <w:rFonts w:ascii="Times New Roman" w:eastAsia="Times New Roman" w:hAnsi="Times New Roman"/>
        </w:rPr>
        <w:t xml:space="preserve"> en diversen (als een container niet in een van de andere categorieën valt). </w:t>
      </w:r>
      <w:r>
        <w:rPr>
          <w:rFonts w:ascii="Times New Roman" w:hAnsi="Times New Roman"/>
        </w:rPr>
        <w:br/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koppelen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Android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platform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gaat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draadloos.</w:t>
      </w:r>
    </w:p>
    <w:p w14:paraId="11CDD71D" w14:textId="77777777" w:rsidR="00202BDB" w:rsidRDefault="00202BDB" w:rsidP="00202BDB">
      <w:pPr>
        <w:pStyle w:val="Plattetekst"/>
        <w:rPr>
          <w:rFonts w:ascii="Times New Roman" w:hAnsi="Times New Roman"/>
        </w:rPr>
      </w:pP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zijn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android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tablets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beschikbaar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opdrachtgever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heeft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bezwaar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tegen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smartphone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gebruikt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 xml:space="preserve">wordt. Alle mobiele apparaten zijn welkom. </w:t>
      </w:r>
    </w:p>
    <w:p w14:paraId="20C23793" w14:textId="77777777" w:rsidR="00202BDB" w:rsidRDefault="00202BDB" w:rsidP="00202BDB">
      <w:pPr>
        <w:pStyle w:val="Plattetekst"/>
        <w:rPr>
          <w:rFonts w:ascii="Times New Roman" w:hAnsi="Times New Roman"/>
        </w:rPr>
      </w:pPr>
    </w:p>
    <w:p w14:paraId="55DAB32E" w14:textId="77777777" w:rsidR="00202BDB" w:rsidRDefault="00202BDB" w:rsidP="00202BDB">
      <w:pPr>
        <w:pStyle w:val="Kop3"/>
      </w:pPr>
      <w:bookmarkStart w:id="75" w:name="_Toc212110911"/>
      <w:bookmarkStart w:id="76" w:name="_Toc212111056"/>
      <w:bookmarkStart w:id="77" w:name="_Toc401567806"/>
      <w:r>
        <w:t>EISEN</w:t>
      </w:r>
      <w:bookmarkEnd w:id="75"/>
      <w:bookmarkEnd w:id="76"/>
      <w:bookmarkEnd w:id="77"/>
    </w:p>
    <w:p w14:paraId="4218CF11" w14:textId="77777777" w:rsidR="00202BDB" w:rsidRDefault="00202BDB" w:rsidP="00202BDB">
      <w:pPr>
        <w:pStyle w:val="Plattetekst"/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simulatie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3D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zijn,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waarbij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je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gebruik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maken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OpenGL</w:t>
      </w:r>
      <w:proofErr w:type="spellEnd"/>
      <w:r>
        <w:rPr>
          <w:rFonts w:ascii="Times New Roman" w:hAnsi="Times New Roman"/>
        </w:rPr>
        <w:t>.</w:t>
      </w:r>
    </w:p>
    <w:p w14:paraId="4CCC9378" w14:textId="77777777" w:rsidR="00202BDB" w:rsidRDefault="00202BDB" w:rsidP="00202BDB">
      <w:pPr>
        <w:pStyle w:val="Plattetekst"/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wiskundige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verantwoording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komen</w:t>
      </w:r>
      <w:r>
        <w:rPr>
          <w:rFonts w:ascii="Times New Roman" w:eastAsia="Times New Roman" w:hAnsi="Times New Roman"/>
        </w:rPr>
        <w:t xml:space="preserve"> van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kortste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route.</w:t>
      </w:r>
    </w:p>
    <w:p w14:paraId="5F4249B2" w14:textId="77777777" w:rsidR="00202BDB" w:rsidRDefault="00202BDB" w:rsidP="00202BDB">
      <w:pPr>
        <w:pStyle w:val="Plattetekst"/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complete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UML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analyse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komen</w:t>
      </w:r>
    </w:p>
    <w:p w14:paraId="0D12091C" w14:textId="77777777" w:rsidR="00202BDB" w:rsidRDefault="00202BDB" w:rsidP="00202BDB">
      <w:pPr>
        <w:pStyle w:val="Plattetekst"/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verslag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samenhangend,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doorlopend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goed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geschreven</w:t>
      </w:r>
      <w:r>
        <w:rPr>
          <w:rFonts w:ascii="Times New Roman" w:eastAsia="Times New Roman" w:hAnsi="Times New Roman"/>
        </w:rPr>
        <w:t xml:space="preserve"> zijn</w:t>
      </w:r>
      <w:r>
        <w:rPr>
          <w:rFonts w:ascii="Times New Roman" w:hAnsi="Times New Roman"/>
        </w:rPr>
        <w:t>.</w:t>
      </w:r>
      <w:r>
        <w:rPr>
          <w:rFonts w:ascii="Times New Roman" w:eastAsia="Times New Roman" w:hAnsi="Times New Roman"/>
        </w:rPr>
        <w:t xml:space="preserve"> </w:t>
      </w:r>
    </w:p>
    <w:p w14:paraId="07F429AD" w14:textId="77777777" w:rsidR="00202BDB" w:rsidRDefault="00202BDB" w:rsidP="00202BDB">
      <w:pPr>
        <w:pStyle w:val="Plattetekst"/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controller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gegeven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input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werken,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te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weten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datafiles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XML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format,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oplopend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klein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(heel)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groot.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NB: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zitten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fouten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XML-files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programma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dus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zo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robuust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zijn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daar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last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heeft.</w:t>
      </w:r>
      <w:r>
        <w:rPr>
          <w:rFonts w:ascii="Times New Roman" w:eastAsia="Times New Roman" w:hAnsi="Times New Roman"/>
        </w:rPr>
        <w:t xml:space="preserve"> </w:t>
      </w:r>
    </w:p>
    <w:p w14:paraId="3CEF95A9" w14:textId="345BD5D7" w:rsidR="00202BDB" w:rsidRDefault="00202BDB" w:rsidP="00202BDB">
      <w:pPr>
        <w:pStyle w:val="Plattetekst"/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programma's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moeten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Java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geschreven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worden.</w:t>
      </w:r>
      <w:r>
        <w:rPr>
          <w:rFonts w:ascii="Times New Roman" w:eastAsia="Times New Roman" w:hAnsi="Times New Roman"/>
        </w:rPr>
        <w:t xml:space="preserve"> Op Apple platform kan het nodig zijn om met de bijbehorende tools te werken.</w:t>
      </w:r>
    </w:p>
    <w:p w14:paraId="4E4D36A1" w14:textId="5C35D264" w:rsidR="00202BDB" w:rsidRDefault="00202BDB" w:rsidP="00202BDB">
      <w:pPr>
        <w:pStyle w:val="Plattetekst"/>
        <w:numPr>
          <w:ilvl w:val="0"/>
          <w:numId w:val="6"/>
        </w:numPr>
        <w:tabs>
          <w:tab w:val="left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werking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software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moet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getest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worden,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zó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dat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opdrachtgever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overtuigd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raakt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hAnsi="Times New Roman"/>
        </w:rPr>
        <w:t>kwaliteit. Eis:</w:t>
      </w:r>
      <w:r>
        <w:rPr>
          <w:rFonts w:ascii="Times New Roman" w:eastAsia="Times New Roman" w:hAnsi="Times New Roman"/>
        </w:rPr>
        <w:t xml:space="preserve"> </w:t>
      </w:r>
      <w:r w:rsidRPr="000341FC">
        <w:rPr>
          <w:rFonts w:ascii="Times New Roman" w:hAnsi="Times New Roman"/>
        </w:rPr>
        <w:t>gebruik</w:t>
      </w:r>
      <w:r w:rsidRPr="000341FC">
        <w:rPr>
          <w:rFonts w:ascii="Times New Roman" w:eastAsia="Times New Roman" w:hAnsi="Times New Roman"/>
        </w:rPr>
        <w:t xml:space="preserve"> </w:t>
      </w:r>
      <w:proofErr w:type="spellStart"/>
      <w:r w:rsidRPr="000341FC">
        <w:rPr>
          <w:rFonts w:ascii="Times New Roman" w:hAnsi="Times New Roman"/>
        </w:rPr>
        <w:t>J</w:t>
      </w:r>
      <w:r w:rsidR="000341FC">
        <w:rPr>
          <w:rFonts w:ascii="Times New Roman" w:hAnsi="Times New Roman"/>
        </w:rPr>
        <w:t>U</w:t>
      </w:r>
      <w:r w:rsidRPr="000341FC">
        <w:rPr>
          <w:rFonts w:ascii="Times New Roman" w:hAnsi="Times New Roman"/>
        </w:rPr>
        <w:t>nit</w:t>
      </w:r>
      <w:proofErr w:type="spellEnd"/>
      <w:r w:rsidRPr="000341FC">
        <w:rPr>
          <w:rFonts w:ascii="Times New Roman" w:hAnsi="Times New Roman"/>
        </w:rPr>
        <w:t>.</w:t>
      </w:r>
    </w:p>
    <w:p w14:paraId="0335AE36" w14:textId="77777777" w:rsidR="00202BDB" w:rsidRDefault="00202BDB" w:rsidP="00202BDB">
      <w:pPr>
        <w:pStyle w:val="Plattetekst"/>
        <w:tabs>
          <w:tab w:val="left" w:pos="720"/>
        </w:tabs>
        <w:ind w:left="360"/>
        <w:rPr>
          <w:rFonts w:ascii="Times New Roman" w:hAnsi="Times New Roman"/>
        </w:rPr>
      </w:pPr>
    </w:p>
    <w:p w14:paraId="3D68FA6D" w14:textId="77777777" w:rsidR="00202BDB" w:rsidRDefault="00202BDB" w:rsidP="00202BDB">
      <w:pPr>
        <w:pStyle w:val="Kop3"/>
      </w:pPr>
      <w:bookmarkStart w:id="78" w:name="_Toc212110912"/>
      <w:bookmarkStart w:id="79" w:name="_Toc212111057"/>
      <w:bookmarkStart w:id="80" w:name="_Toc401567807"/>
      <w:r>
        <w:t>WENSEN</w:t>
      </w:r>
      <w:bookmarkEnd w:id="78"/>
      <w:bookmarkEnd w:id="79"/>
      <w:bookmarkEnd w:id="80"/>
    </w:p>
    <w:p w14:paraId="7F5BF2E6" w14:textId="5B6BBB24" w:rsidR="00202BDB" w:rsidRDefault="00202BDB" w:rsidP="00202BDB">
      <w:r>
        <w:t>Elke</w:t>
      </w:r>
      <w:r>
        <w:rPr>
          <w:rFonts w:eastAsia="Bitstream Vera Serif" w:cs="Bitstream Vera Serif"/>
        </w:rPr>
        <w:t xml:space="preserve"> </w:t>
      </w:r>
      <w:r>
        <w:t>wens</w:t>
      </w:r>
      <w:r>
        <w:rPr>
          <w:rFonts w:eastAsia="Bitstream Vera Serif" w:cs="Bitstream Vera Serif"/>
        </w:rPr>
        <w:t xml:space="preserve"> </w:t>
      </w:r>
      <w:r>
        <w:t>die</w:t>
      </w:r>
      <w:r>
        <w:rPr>
          <w:rFonts w:eastAsia="Bitstream Vera Serif" w:cs="Bitstream Vera Serif"/>
        </w:rPr>
        <w:t xml:space="preserve"> </w:t>
      </w:r>
      <w:r>
        <w:t>bovenop</w:t>
      </w:r>
      <w:r>
        <w:rPr>
          <w:rFonts w:eastAsia="Bitstream Vera Serif" w:cs="Bitstream Vera Serif"/>
        </w:rPr>
        <w:t xml:space="preserve"> </w:t>
      </w:r>
      <w:r>
        <w:t>de</w:t>
      </w:r>
      <w:r>
        <w:rPr>
          <w:rFonts w:eastAsia="Bitstream Vera Serif" w:cs="Bitstream Vera Serif"/>
        </w:rPr>
        <w:t xml:space="preserve"> </w:t>
      </w:r>
      <w:r>
        <w:t>eisen</w:t>
      </w:r>
      <w:r>
        <w:rPr>
          <w:rFonts w:eastAsia="Bitstream Vera Serif" w:cs="Bitstream Vera Serif"/>
        </w:rPr>
        <w:t xml:space="preserve"> </w:t>
      </w:r>
      <w:r w:rsidR="00080DCF">
        <w:rPr>
          <w:rFonts w:eastAsia="Bitstream Vera Serif" w:cs="Bitstream Vera Serif"/>
        </w:rPr>
        <w:t xml:space="preserve">(en correct) </w:t>
      </w:r>
      <w:r>
        <w:t>gerealiseerd</w:t>
      </w:r>
      <w:r>
        <w:rPr>
          <w:rFonts w:eastAsia="Bitstream Vera Serif" w:cs="Bitstream Vera Serif"/>
        </w:rPr>
        <w:t xml:space="preserve"> </w:t>
      </w:r>
      <w:r>
        <w:t>wordt</w:t>
      </w:r>
      <w:r>
        <w:rPr>
          <w:rFonts w:eastAsia="Bitstream Vera Serif" w:cs="Bitstream Vera Serif"/>
        </w:rPr>
        <w:t xml:space="preserve"> </w:t>
      </w:r>
      <w:r>
        <w:t>geeft</w:t>
      </w:r>
      <w:r>
        <w:rPr>
          <w:rFonts w:eastAsia="Bitstream Vera Serif" w:cs="Bitstream Vera Serif"/>
        </w:rPr>
        <w:t xml:space="preserve"> </w:t>
      </w:r>
      <w:r>
        <w:t>een</w:t>
      </w:r>
      <w:r>
        <w:rPr>
          <w:rFonts w:eastAsia="Bitstream Vera Serif" w:cs="Bitstream Vera Serif"/>
        </w:rPr>
        <w:t xml:space="preserve"> </w:t>
      </w:r>
      <w:r>
        <w:t>hoger</w:t>
      </w:r>
      <w:r>
        <w:rPr>
          <w:rFonts w:eastAsia="Bitstream Vera Serif" w:cs="Bitstream Vera Serif"/>
        </w:rPr>
        <w:t xml:space="preserve"> </w:t>
      </w:r>
      <w:r>
        <w:t>cijfer.</w:t>
      </w:r>
    </w:p>
    <w:p w14:paraId="05826775" w14:textId="77777777" w:rsidR="00202BDB" w:rsidRDefault="00202BDB" w:rsidP="00202BDB"/>
    <w:p w14:paraId="76C79764" w14:textId="77777777" w:rsidR="00202BDB" w:rsidRDefault="00202BDB" w:rsidP="00202BDB">
      <w:pPr>
        <w:numPr>
          <w:ilvl w:val="0"/>
          <w:numId w:val="8"/>
        </w:numPr>
        <w:tabs>
          <w:tab w:val="left" w:pos="720"/>
        </w:tabs>
        <w:rPr>
          <w:rFonts w:ascii="Bitstream Charter" w:eastAsia="Bitstream Charter" w:hAnsi="Bitstream Charter" w:cs="Bitstream Charter"/>
          <w:szCs w:val="24"/>
        </w:rPr>
      </w:pPr>
      <w:r>
        <w:rPr>
          <w:rFonts w:ascii="Bitstream Charter" w:hAnsi="Bitstream Charter" w:cs="Bitstream Charter"/>
          <w:szCs w:val="24"/>
        </w:rPr>
        <w:t>Maak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weg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waarover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proofErr w:type="spellStart"/>
      <w:r>
        <w:rPr>
          <w:rFonts w:ascii="Bitstream Charter" w:hAnsi="Bitstream Charter" w:cs="Bitstream Charter"/>
          <w:szCs w:val="24"/>
        </w:rPr>
        <w:t>AGV's</w:t>
      </w:r>
      <w:proofErr w:type="spellEnd"/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rijden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vierbaans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zodat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onbeladen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proofErr w:type="spellStart"/>
      <w:r>
        <w:rPr>
          <w:rFonts w:ascii="Bitstream Charter" w:hAnsi="Bitstream Charter" w:cs="Bitstream Charter"/>
          <w:szCs w:val="24"/>
        </w:rPr>
        <w:t>AGV's</w:t>
      </w:r>
      <w:proofErr w:type="spellEnd"/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beladen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proofErr w:type="spellStart"/>
      <w:r>
        <w:rPr>
          <w:rFonts w:ascii="Bitstream Charter" w:hAnsi="Bitstream Charter" w:cs="Bitstream Charter"/>
          <w:szCs w:val="24"/>
        </w:rPr>
        <w:t>AGV's</w:t>
      </w:r>
      <w:proofErr w:type="spellEnd"/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in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kunnen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halen.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</w:p>
    <w:p w14:paraId="6207D7C1" w14:textId="7AA8CB2A" w:rsidR="00202BDB" w:rsidRDefault="00202BDB" w:rsidP="00202BDB">
      <w:pPr>
        <w:numPr>
          <w:ilvl w:val="0"/>
          <w:numId w:val="8"/>
        </w:numPr>
        <w:tabs>
          <w:tab w:val="left" w:pos="720"/>
        </w:tabs>
        <w:rPr>
          <w:rFonts w:ascii="Bitstream Charter" w:eastAsia="Bitstream Charter" w:hAnsi="Bitstream Charter" w:cs="Bitstream Charter"/>
          <w:b/>
          <w:bCs/>
          <w:i/>
          <w:iCs/>
          <w:szCs w:val="24"/>
          <w:u w:val="single"/>
        </w:rPr>
      </w:pPr>
      <w:r>
        <w:rPr>
          <w:rFonts w:ascii="Bitstream Charter" w:eastAsia="Bitstream Charter" w:hAnsi="Bitstream Charter" w:cs="Bitstream Charter"/>
          <w:szCs w:val="24"/>
        </w:rPr>
        <w:t xml:space="preserve">Maak de grafieken op het </w:t>
      </w:r>
      <w:proofErr w:type="spellStart"/>
      <w:r>
        <w:rPr>
          <w:rFonts w:ascii="Bitstream Charter" w:eastAsia="Bitstream Charter" w:hAnsi="Bitstream Charter" w:cs="Bitstream Charter"/>
          <w:szCs w:val="24"/>
        </w:rPr>
        <w:t>android</w:t>
      </w:r>
      <w:proofErr w:type="spellEnd"/>
      <w:r>
        <w:rPr>
          <w:rFonts w:ascii="Bitstream Charter" w:eastAsia="Bitstream Charter" w:hAnsi="Bitstream Charter" w:cs="Bitstream Charter"/>
          <w:szCs w:val="24"/>
        </w:rPr>
        <w:t xml:space="preserve">-platform </w:t>
      </w:r>
      <w:proofErr w:type="spellStart"/>
      <w:r>
        <w:rPr>
          <w:rFonts w:ascii="Bitstream Charter" w:eastAsia="Bitstream Charter" w:hAnsi="Bitstream Charter" w:cs="Bitstream Charter"/>
          <w:b/>
          <w:bCs/>
          <w:i/>
          <w:iCs/>
          <w:szCs w:val="24"/>
          <w:u w:val="single"/>
        </w:rPr>
        <w:t>realtime</w:t>
      </w:r>
      <w:proofErr w:type="spellEnd"/>
      <w:r>
        <w:rPr>
          <w:rFonts w:ascii="Bitstream Charter" w:eastAsia="Bitstream Charter" w:hAnsi="Bitstream Charter" w:cs="Bitstream Charter"/>
          <w:b/>
          <w:bCs/>
          <w:i/>
          <w:iCs/>
          <w:szCs w:val="24"/>
          <w:u w:val="single"/>
        </w:rPr>
        <w:t>.</w:t>
      </w:r>
    </w:p>
    <w:p w14:paraId="61ECEDD7" w14:textId="77777777" w:rsidR="00202BDB" w:rsidRDefault="00202BDB" w:rsidP="00202BDB">
      <w:pPr>
        <w:numPr>
          <w:ilvl w:val="0"/>
          <w:numId w:val="8"/>
        </w:numPr>
        <w:tabs>
          <w:tab w:val="left" w:pos="720"/>
        </w:tabs>
        <w:rPr>
          <w:rFonts w:ascii="Bitstream Charter" w:eastAsia="Bitstream Charter" w:hAnsi="Bitstream Charter" w:cs="Bitstream Charter"/>
          <w:szCs w:val="24"/>
        </w:rPr>
      </w:pPr>
      <w:r>
        <w:rPr>
          <w:rFonts w:ascii="Bitstream Charter" w:hAnsi="Bitstream Charter" w:cs="Bitstream Charter"/>
          <w:szCs w:val="24"/>
        </w:rPr>
        <w:t>Maak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het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mogelijk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dat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simulatie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tot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100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keer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versneld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kan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worden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afgedraaid.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</w:p>
    <w:p w14:paraId="596D2C11" w14:textId="77777777" w:rsidR="00202BDB" w:rsidRDefault="00202BDB" w:rsidP="00202BDB">
      <w:pPr>
        <w:numPr>
          <w:ilvl w:val="0"/>
          <w:numId w:val="8"/>
        </w:numPr>
        <w:tabs>
          <w:tab w:val="left" w:pos="720"/>
        </w:tabs>
        <w:rPr>
          <w:rFonts w:ascii="Bitstream Charter" w:hAnsi="Bitstream Charter" w:cs="Bitstream Charter"/>
          <w:szCs w:val="24"/>
        </w:rPr>
      </w:pPr>
      <w:r>
        <w:rPr>
          <w:rFonts w:ascii="Bitstream Charter" w:hAnsi="Bitstream Charter" w:cs="Bitstream Charter"/>
          <w:szCs w:val="24"/>
        </w:rPr>
        <w:t>Maak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het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mogelijk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dat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via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simulator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(het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beeldscherm)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operator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in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kan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grijpen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wanner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hij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of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zij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dat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noodzakelijk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vindt.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Bijvoorbeeld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om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minimale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afstand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die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proofErr w:type="spellStart"/>
      <w:r>
        <w:rPr>
          <w:rFonts w:ascii="Bitstream Charter" w:hAnsi="Bitstream Charter" w:cs="Bitstream Charter"/>
          <w:szCs w:val="24"/>
        </w:rPr>
        <w:t>AGV's</w:t>
      </w:r>
      <w:proofErr w:type="spellEnd"/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onderling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moeten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houden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te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veranderen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als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het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erg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druk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is.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Of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om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bepaalde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lading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containers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hogere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prioriteit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te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geven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omdat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verwacht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wordt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dat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lucratieve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serie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orders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achterweg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kan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komen.</w:t>
      </w:r>
    </w:p>
    <w:p w14:paraId="4C4075A5" w14:textId="77777777" w:rsidR="00202BDB" w:rsidRDefault="00202BDB" w:rsidP="00202BDB">
      <w:pPr>
        <w:pStyle w:val="Plattetekst"/>
        <w:numPr>
          <w:ilvl w:val="0"/>
          <w:numId w:val="8"/>
        </w:numPr>
        <w:tabs>
          <w:tab w:val="left" w:pos="720"/>
        </w:tabs>
        <w:rPr>
          <w:rFonts w:ascii="Bitstream Charter" w:hAnsi="Bitstream Charter" w:cs="Bitstream Charter"/>
          <w:szCs w:val="24"/>
        </w:rPr>
      </w:pPr>
      <w:r>
        <w:rPr>
          <w:rFonts w:ascii="Bitstream Charter" w:hAnsi="Bitstream Charter" w:cs="Bitstream Charter"/>
          <w:szCs w:val="24"/>
        </w:rPr>
        <w:t>Gegevens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van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containers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staan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in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database.</w:t>
      </w:r>
    </w:p>
    <w:p w14:paraId="5FEE233D" w14:textId="6EB661A9" w:rsidR="00202BDB" w:rsidRDefault="00202BDB" w:rsidP="00202BDB">
      <w:pPr>
        <w:pStyle w:val="Plattetekst"/>
        <w:numPr>
          <w:ilvl w:val="0"/>
          <w:numId w:val="8"/>
        </w:numPr>
        <w:tabs>
          <w:tab w:val="left" w:pos="720"/>
        </w:tabs>
        <w:rPr>
          <w:rFonts w:ascii="Bitstream Charter" w:eastAsia="Bitstream Charter" w:hAnsi="Bitstream Charter" w:cs="Bitstream Charter"/>
          <w:szCs w:val="24"/>
        </w:rPr>
      </w:pPr>
      <w:r>
        <w:rPr>
          <w:rFonts w:ascii="Bitstream Charter" w:hAnsi="Bitstream Charter" w:cs="Bitstream Charter"/>
          <w:szCs w:val="24"/>
        </w:rPr>
        <w:t>In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simulator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het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mogelijk</w:t>
      </w:r>
      <w:r>
        <w:rPr>
          <w:rFonts w:ascii="Bitstream Charter" w:eastAsia="Bitstream Charter" w:hAnsi="Bitstream Charter" w:cs="Bitstream Charter"/>
          <w:szCs w:val="24"/>
        </w:rPr>
        <w:t xml:space="preserve"> maken </w:t>
      </w:r>
      <w:r>
        <w:rPr>
          <w:rFonts w:ascii="Bitstream Charter" w:hAnsi="Bitstream Charter" w:cs="Bitstream Charter"/>
          <w:szCs w:val="24"/>
        </w:rPr>
        <w:t>dat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operator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calamiteiten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kan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laten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ontstaan,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bv.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Operator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geeft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aan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dat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AGV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of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Kraan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proofErr w:type="spellStart"/>
      <w:r>
        <w:rPr>
          <w:rFonts w:ascii="Bitstream Charter" w:hAnsi="Bitstream Charter" w:cs="Bitstream Charter"/>
          <w:szCs w:val="24"/>
        </w:rPr>
        <w:t>etc..kapot</w:t>
      </w:r>
      <w:proofErr w:type="spellEnd"/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gaat.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Visueel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moet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direct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duidelijk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zijn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dat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zich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probleem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voordoet.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calamiteit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moet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vanaf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het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toetsenbord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(met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of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zonder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muis)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proofErr w:type="spellStart"/>
      <w:r>
        <w:rPr>
          <w:rFonts w:ascii="Bitstream Charter" w:hAnsi="Bitstream Charter" w:cs="Bitstream Charter"/>
          <w:szCs w:val="24"/>
        </w:rPr>
        <w:t>invoerbaar</w:t>
      </w:r>
      <w:proofErr w:type="spellEnd"/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zijn.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</w:p>
    <w:p w14:paraId="4DCAD55E" w14:textId="77777777" w:rsidR="00202BDB" w:rsidRDefault="00202BDB" w:rsidP="00202BDB">
      <w:pPr>
        <w:pStyle w:val="Plattetekst"/>
        <w:numPr>
          <w:ilvl w:val="0"/>
          <w:numId w:val="8"/>
        </w:numPr>
        <w:tabs>
          <w:tab w:val="left" w:pos="720"/>
        </w:tabs>
        <w:rPr>
          <w:rFonts w:ascii="Bitstream Charter" w:hAnsi="Bitstream Charter" w:cs="Bitstream Charter"/>
          <w:szCs w:val="24"/>
        </w:rPr>
      </w:pP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operator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interface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voor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simulator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waarmee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calamiteiten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proofErr w:type="spellStart"/>
      <w:r>
        <w:rPr>
          <w:rFonts w:ascii="Bitstream Charter" w:hAnsi="Bitstream Charter" w:cs="Bitstream Charter"/>
          <w:b/>
          <w:bCs/>
          <w:i/>
          <w:iCs/>
          <w:szCs w:val="24"/>
          <w:u w:val="single"/>
        </w:rPr>
        <w:t>realtime</w:t>
      </w:r>
      <w:proofErr w:type="spellEnd"/>
      <w:r>
        <w:rPr>
          <w:rFonts w:ascii="Bitstream Charter" w:hAnsi="Bitstream Charter" w:cs="Bitstream Charter"/>
          <w:szCs w:val="24"/>
        </w:rPr>
        <w:t xml:space="preserve"> </w:t>
      </w:r>
      <w:r>
        <w:rPr>
          <w:rFonts w:ascii="Bitstream Charter" w:eastAsia="Bitstream Charter" w:hAnsi="Bitstream Charter" w:cs="Bitstream Charter"/>
          <w:szCs w:val="24"/>
        </w:rPr>
        <w:t>(</w:t>
      </w:r>
      <w:r>
        <w:rPr>
          <w:rFonts w:ascii="Bitstream Charter" w:hAnsi="Bitstream Charter" w:cs="Bitstream Charter"/>
          <w:szCs w:val="24"/>
        </w:rPr>
        <w:t>binnen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10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seconden)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kunnen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worden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in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gebracht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zichtbaar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gemaakt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kunnen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worden.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reactie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van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Controller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moet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proofErr w:type="spellStart"/>
      <w:r>
        <w:rPr>
          <w:rFonts w:ascii="Bitstream Charter" w:hAnsi="Bitstream Charter" w:cs="Bitstream Charter"/>
          <w:szCs w:val="24"/>
        </w:rPr>
        <w:t>realtime</w:t>
      </w:r>
      <w:proofErr w:type="spellEnd"/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(binnen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30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seconden)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zichtbaar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in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lastRenderedPageBreak/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simulator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zijn.</w:t>
      </w:r>
    </w:p>
    <w:p w14:paraId="79685ACD" w14:textId="65CD7612" w:rsidR="00202BDB" w:rsidRDefault="00202BDB" w:rsidP="00202BDB">
      <w:pPr>
        <w:pStyle w:val="Plattetekst"/>
        <w:numPr>
          <w:ilvl w:val="0"/>
          <w:numId w:val="8"/>
        </w:numPr>
        <w:tabs>
          <w:tab w:val="left" w:pos="720"/>
        </w:tabs>
        <w:rPr>
          <w:rFonts w:ascii="Bitstream Charter" w:eastAsia="Times New Roman" w:hAnsi="Bitstream Charter" w:cs="Bitstream Charter"/>
          <w:szCs w:val="24"/>
        </w:rPr>
      </w:pPr>
      <w:bookmarkStart w:id="81" w:name="_Ref401567996"/>
      <w:r>
        <w:rPr>
          <w:rFonts w:ascii="Bitstream Charter" w:hAnsi="Bitstream Charter" w:cs="Bitstream Charter"/>
          <w:szCs w:val="24"/>
        </w:rPr>
        <w:t>Het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'inzoomen'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op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1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container,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die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bekeken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gedraaid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moet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kunnen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worden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waarvan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de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gegevens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in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extra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venster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moeten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komen</w:t>
      </w:r>
      <w:r>
        <w:rPr>
          <w:rFonts w:ascii="Bitstream Charter" w:eastAsia="Times New Roman" w:hAnsi="Bitstream Charter" w:cs="Bitstream Charter"/>
          <w:szCs w:val="24"/>
        </w:rPr>
        <w:t>.</w:t>
      </w:r>
      <w:bookmarkEnd w:id="81"/>
    </w:p>
    <w:p w14:paraId="33705AA4" w14:textId="6C88E951" w:rsidR="00202BDB" w:rsidRDefault="00202BDB" w:rsidP="00202BDB">
      <w:pPr>
        <w:numPr>
          <w:ilvl w:val="0"/>
          <w:numId w:val="8"/>
        </w:numPr>
        <w:tabs>
          <w:tab w:val="left" w:pos="720"/>
        </w:tabs>
        <w:rPr>
          <w:rFonts w:ascii="Bitstream Charter" w:hAnsi="Bitstream Charter" w:cs="Bitstream Charter"/>
          <w:szCs w:val="24"/>
        </w:rPr>
      </w:pPr>
      <w:r>
        <w:rPr>
          <w:rFonts w:ascii="Bitstream Charter" w:hAnsi="Bitstream Charter" w:cs="Bitstream Charter"/>
          <w:szCs w:val="24"/>
        </w:rPr>
        <w:t>Het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'inzoomen'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op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 w:rsidR="00080DCF">
        <w:rPr>
          <w:rFonts w:ascii="Bitstream Charter" w:hAnsi="Bitstream Charter" w:cs="Bitstream Charter"/>
          <w:szCs w:val="24"/>
        </w:rPr>
        <w:t>1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container,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zie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eis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 w:rsidR="00080DCF">
        <w:rPr>
          <w:rFonts w:ascii="Bitstream Charter" w:eastAsia="Bitstream Charter" w:hAnsi="Bitstream Charter" w:cs="Bitstream Charter"/>
          <w:szCs w:val="24"/>
        </w:rPr>
        <w:fldChar w:fldCharType="begin"/>
      </w:r>
      <w:r w:rsidR="00080DCF">
        <w:rPr>
          <w:rFonts w:ascii="Bitstream Charter" w:eastAsia="Bitstream Charter" w:hAnsi="Bitstream Charter" w:cs="Bitstream Charter"/>
          <w:szCs w:val="24"/>
        </w:rPr>
        <w:instrText xml:space="preserve"> REF _Ref401567996 \n \h </w:instrText>
      </w:r>
      <w:r w:rsidR="00080DCF">
        <w:rPr>
          <w:rFonts w:ascii="Bitstream Charter" w:eastAsia="Bitstream Charter" w:hAnsi="Bitstream Charter" w:cs="Bitstream Charter"/>
          <w:szCs w:val="24"/>
        </w:rPr>
      </w:r>
      <w:r w:rsidR="00080DCF">
        <w:rPr>
          <w:rFonts w:ascii="Bitstream Charter" w:eastAsia="Bitstream Charter" w:hAnsi="Bitstream Charter" w:cs="Bitstream Charter"/>
          <w:szCs w:val="24"/>
        </w:rPr>
        <w:fldChar w:fldCharType="separate"/>
      </w:r>
      <w:r w:rsidR="00080DCF">
        <w:rPr>
          <w:rFonts w:ascii="Bitstream Charter" w:eastAsia="Bitstream Charter" w:hAnsi="Bitstream Charter" w:cs="Bitstream Charter"/>
          <w:szCs w:val="24"/>
        </w:rPr>
        <w:t>8</w:t>
      </w:r>
      <w:r w:rsidR="00080DCF">
        <w:rPr>
          <w:rFonts w:ascii="Bitstream Charter" w:eastAsia="Bitstream Charter" w:hAnsi="Bitstream Charter" w:cs="Bitstream Charter"/>
          <w:szCs w:val="24"/>
        </w:rPr>
        <w:fldChar w:fldCharType="end"/>
      </w:r>
      <w:r>
        <w:rPr>
          <w:rFonts w:ascii="Bitstream Charter" w:hAnsi="Bitstream Charter" w:cs="Bitstream Charter"/>
          <w:szCs w:val="24"/>
        </w:rPr>
        <w:t>)</w:t>
      </w:r>
      <w:r>
        <w:rPr>
          <w:rFonts w:ascii="Bitstream Charter" w:eastAsia="Bitstream Charter" w:hAnsi="Bitstream Charter" w:cs="Bitstream Charter"/>
          <w:szCs w:val="24"/>
        </w:rPr>
        <w:t xml:space="preserve">  </w:t>
      </w:r>
      <w:r>
        <w:rPr>
          <w:rFonts w:ascii="Bitstream Charter" w:hAnsi="Bitstream Charter" w:cs="Bitstream Charter"/>
          <w:szCs w:val="24"/>
        </w:rPr>
        <w:t>maar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nu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  <w:u w:val="single"/>
        </w:rPr>
        <w:t>zonder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gebruik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te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maken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r>
        <w:rPr>
          <w:rFonts w:ascii="Bitstream Charter" w:hAnsi="Bitstream Charter" w:cs="Bitstream Charter"/>
          <w:szCs w:val="24"/>
        </w:rPr>
        <w:t>van</w:t>
      </w:r>
      <w:r>
        <w:rPr>
          <w:rFonts w:ascii="Bitstream Charter" w:eastAsia="Bitstream Charter" w:hAnsi="Bitstream Charter" w:cs="Bitstream Charter"/>
          <w:szCs w:val="24"/>
        </w:rPr>
        <w:t xml:space="preserve"> </w:t>
      </w:r>
      <w:proofErr w:type="spellStart"/>
      <w:r>
        <w:rPr>
          <w:rFonts w:ascii="Bitstream Charter" w:hAnsi="Bitstream Charter" w:cs="Bitstream Charter"/>
          <w:szCs w:val="24"/>
        </w:rPr>
        <w:t>OpenGL</w:t>
      </w:r>
      <w:proofErr w:type="spellEnd"/>
      <w:r>
        <w:rPr>
          <w:rFonts w:ascii="Bitstream Charter" w:hAnsi="Bitstream Charter" w:cs="Bitstream Charter"/>
          <w:szCs w:val="24"/>
        </w:rPr>
        <w:t>.</w:t>
      </w:r>
    </w:p>
    <w:p w14:paraId="78521C44" w14:textId="77777777" w:rsidR="00202BDB" w:rsidRDefault="00202BDB" w:rsidP="00202BDB">
      <w:pPr>
        <w:pStyle w:val="Plattetekst"/>
        <w:tabs>
          <w:tab w:val="left" w:pos="720"/>
        </w:tabs>
      </w:pPr>
    </w:p>
    <w:p w14:paraId="011362FB" w14:textId="77777777" w:rsidR="00202BDB" w:rsidRDefault="00202BDB" w:rsidP="00202BDB"/>
    <w:p w14:paraId="5FC8D77A" w14:textId="77777777" w:rsidR="00202BDB" w:rsidRDefault="00202BDB" w:rsidP="00202BDB">
      <w:pPr>
        <w:pStyle w:val="Plattetekst"/>
        <w:rPr>
          <w:rFonts w:ascii="Times New Roman" w:eastAsia="Mincho" w:hAnsi="Times New Roman"/>
          <w:sz w:val="21"/>
        </w:rPr>
      </w:pPr>
    </w:p>
    <w:p w14:paraId="36FF482D" w14:textId="77777777" w:rsidR="00202BDB" w:rsidRDefault="00202BDB" w:rsidP="00202BDB">
      <w:pPr>
        <w:pStyle w:val="Plattetekst"/>
        <w:spacing w:after="0"/>
      </w:pPr>
    </w:p>
    <w:p w14:paraId="7A80B804" w14:textId="77777777" w:rsidR="00025029" w:rsidRDefault="00025029"/>
    <w:sectPr w:rsidR="00025029">
      <w:footerReference w:type="default" r:id="rId18"/>
      <w:pgSz w:w="12240" w:h="15840"/>
      <w:pgMar w:top="1417" w:right="1417" w:bottom="1723" w:left="1417" w:header="70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950D5" w14:textId="77777777" w:rsidR="007A5F01" w:rsidRDefault="007A5F01">
      <w:r>
        <w:separator/>
      </w:r>
    </w:p>
  </w:endnote>
  <w:endnote w:type="continuationSeparator" w:id="0">
    <w:p w14:paraId="49F26D85" w14:textId="77777777" w:rsidR="007A5F01" w:rsidRDefault="007A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Arial Unicode MS"/>
    <w:charset w:val="02"/>
    <w:family w:val="auto"/>
    <w:pitch w:val="default"/>
  </w:font>
  <w:font w:name="Lucidasans">
    <w:altName w:val="Times New Roman"/>
    <w:charset w:val="00"/>
    <w:family w:val="auto"/>
    <w:pitch w:val="variable"/>
  </w:font>
  <w:font w:name="Albany AMT">
    <w:altName w:val="Arial"/>
    <w:charset w:val="00"/>
    <w:family w:val="auto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itstream Charter">
    <w:altName w:val="Arial Unicode MS"/>
    <w:charset w:val="8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63DFF" w14:textId="2652267C" w:rsidR="00E11D61" w:rsidRDefault="00E11D61">
    <w:pPr>
      <w:pStyle w:val="Voettekst"/>
    </w:pPr>
    <w:proofErr w:type="spellStart"/>
    <w:r>
      <w:rPr>
        <w:rFonts w:ascii="Times" w:hAnsi="Times" w:cs="Times"/>
        <w:sz w:val="16"/>
      </w:rPr>
      <w:t>Containing</w:t>
    </w:r>
    <w:proofErr w:type="spellEnd"/>
    <w:r>
      <w:rPr>
        <w:rFonts w:ascii="Times" w:eastAsia="Times" w:hAnsi="Times" w:cs="Times"/>
        <w:sz w:val="16"/>
      </w:rPr>
      <w:t xml:space="preserve"> </w:t>
    </w:r>
    <w:r>
      <w:rPr>
        <w:rFonts w:ascii="Times" w:hAnsi="Times" w:cs="Times"/>
        <w:sz w:val="16"/>
      </w:rPr>
      <w:t>201</w:t>
    </w:r>
    <w:r w:rsidR="002E602C">
      <w:rPr>
        <w:rFonts w:ascii="Times" w:hAnsi="Times" w:cs="Times"/>
        <w:sz w:val="16"/>
      </w:rPr>
      <w:t>4</w:t>
    </w:r>
    <w:r>
      <w:rPr>
        <w:rFonts w:ascii="Times" w:hAnsi="Times" w:cs="Times"/>
        <w:sz w:val="16"/>
      </w:rPr>
      <w:tab/>
    </w:r>
    <w:r w:rsidR="002E602C">
      <w:rPr>
        <w:rFonts w:ascii="Times" w:hAnsi="Times" w:cs="Times"/>
        <w:sz w:val="16"/>
      </w:rPr>
      <w:t>Opdrachtdocument</w:t>
    </w:r>
    <w:r>
      <w:rPr>
        <w:rFonts w:ascii="Times" w:hAnsi="Times" w:cs="Times"/>
        <w:i/>
        <w:sz w:val="16"/>
      </w:rPr>
      <w:tab/>
    </w:r>
    <w:r>
      <w:rPr>
        <w:rFonts w:ascii="Times" w:eastAsia="Times" w:hAnsi="Times" w:cs="Times"/>
        <w:sz w:val="16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\*Arabic </w:instrText>
    </w:r>
    <w:r>
      <w:rPr>
        <w:sz w:val="20"/>
      </w:rPr>
      <w:fldChar w:fldCharType="separate"/>
    </w:r>
    <w:r w:rsidR="00AB0952">
      <w:rPr>
        <w:noProof/>
        <w:sz w:val="20"/>
      </w:rPr>
      <w:t>13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DBCC1" w14:textId="77777777" w:rsidR="007A5F01" w:rsidRDefault="007A5F01">
      <w:r>
        <w:separator/>
      </w:r>
    </w:p>
  </w:footnote>
  <w:footnote w:type="continuationSeparator" w:id="0">
    <w:p w14:paraId="1404FB07" w14:textId="77777777" w:rsidR="007A5F01" w:rsidRDefault="007A5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Kop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283"/>
        </w:tabs>
        <w:ind w:left="0" w:firstLine="0"/>
      </w:pPr>
      <w:rPr>
        <w:rFonts w:ascii="Symbol" w:hAnsi="Symbol" w:cs="Symbol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0" w:firstLine="0"/>
      </w:pPr>
      <w:rPr>
        <w:rFonts w:ascii="Symbol" w:hAnsi="Symbol" w:cs="Symbol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0" w:firstLine="0"/>
      </w:pPr>
      <w:rPr>
        <w:rFonts w:ascii="Symbol" w:hAnsi="Symbol" w:cs="Symbol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0" w:firstLine="0"/>
      </w:pPr>
      <w:rPr>
        <w:rFonts w:ascii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0" w:firstLine="0"/>
      </w:pPr>
      <w:rPr>
        <w:rFonts w:ascii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0" w:firstLine="0"/>
      </w:pPr>
      <w:rPr>
        <w:rFonts w:ascii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0" w:firstLine="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pStyle w:val="WW-Kop1011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283"/>
        </w:tabs>
        <w:ind w:left="0" w:firstLine="0"/>
      </w:pPr>
    </w:lvl>
    <w:lvl w:ilvl="1">
      <w:start w:val="11"/>
      <w:numFmt w:val="decimal"/>
      <w:lvlText w:val="%2."/>
      <w:lvlJc w:val="left"/>
      <w:pPr>
        <w:tabs>
          <w:tab w:val="num" w:pos="567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start w:val="10"/>
      <w:numFmt w:val="decimal"/>
      <w:lvlText w:val="%1."/>
      <w:lvlJc w:val="left"/>
      <w:pPr>
        <w:tabs>
          <w:tab w:val="num" w:pos="283"/>
        </w:tabs>
        <w:ind w:left="0" w:firstLine="0"/>
      </w:pPr>
    </w:lvl>
    <w:lvl w:ilvl="1">
      <w:start w:val="2"/>
      <w:numFmt w:val="decimal"/>
      <w:lvlText w:val="%1.%2"/>
      <w:lvlJc w:val="left"/>
      <w:pPr>
        <w:tabs>
          <w:tab w:val="num" w:pos="618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953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288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623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958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2293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262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2963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upperLetter"/>
      <w:lvlText w:val="%1)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DB"/>
    <w:rsid w:val="00025029"/>
    <w:rsid w:val="000341FC"/>
    <w:rsid w:val="00080DCF"/>
    <w:rsid w:val="0009436D"/>
    <w:rsid w:val="0013711F"/>
    <w:rsid w:val="00202BDB"/>
    <w:rsid w:val="0025791B"/>
    <w:rsid w:val="002E602C"/>
    <w:rsid w:val="003A0D4D"/>
    <w:rsid w:val="005618B3"/>
    <w:rsid w:val="00601890"/>
    <w:rsid w:val="006F6F6D"/>
    <w:rsid w:val="00791654"/>
    <w:rsid w:val="007A5F01"/>
    <w:rsid w:val="00961674"/>
    <w:rsid w:val="00A9189F"/>
    <w:rsid w:val="00AB0952"/>
    <w:rsid w:val="00B57C9F"/>
    <w:rsid w:val="00C76D1A"/>
    <w:rsid w:val="00E11D61"/>
    <w:rsid w:val="00F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5B81B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2BDB"/>
    <w:pPr>
      <w:widowControl w:val="0"/>
      <w:suppressAutoHyphens/>
    </w:pPr>
    <w:rPr>
      <w:rFonts w:ascii="Bitstream Vera Serif" w:eastAsia="Bitstream Vera Sans" w:hAnsi="Bitstream Vera Serif" w:cs="Times New Roman"/>
      <w:szCs w:val="20"/>
      <w:lang w:eastAsia="zh-CN"/>
    </w:rPr>
  </w:style>
  <w:style w:type="paragraph" w:styleId="Kop1">
    <w:name w:val="heading 1"/>
    <w:basedOn w:val="WW-Kop"/>
    <w:next w:val="Plattetekst"/>
    <w:link w:val="Kop1Char"/>
    <w:qFormat/>
    <w:rsid w:val="00202BDB"/>
    <w:pPr>
      <w:numPr>
        <w:numId w:val="1"/>
      </w:numPr>
      <w:outlineLvl w:val="0"/>
    </w:pPr>
    <w:rPr>
      <w:b/>
      <w:sz w:val="32"/>
    </w:rPr>
  </w:style>
  <w:style w:type="paragraph" w:styleId="Kop2">
    <w:name w:val="heading 2"/>
    <w:basedOn w:val="WW-Kop"/>
    <w:next w:val="Plattetekst"/>
    <w:link w:val="Kop2Char"/>
    <w:qFormat/>
    <w:rsid w:val="00202BDB"/>
    <w:pPr>
      <w:numPr>
        <w:ilvl w:val="1"/>
        <w:numId w:val="1"/>
      </w:numPr>
      <w:outlineLvl w:val="1"/>
    </w:pPr>
    <w:rPr>
      <w:b/>
      <w:i/>
    </w:rPr>
  </w:style>
  <w:style w:type="paragraph" w:styleId="Kop3">
    <w:name w:val="heading 3"/>
    <w:basedOn w:val="WW-Kop"/>
    <w:next w:val="Plattetekst"/>
    <w:link w:val="Kop3Char"/>
    <w:qFormat/>
    <w:rsid w:val="00202BDB"/>
    <w:pPr>
      <w:numPr>
        <w:ilvl w:val="2"/>
        <w:numId w:val="1"/>
      </w:numPr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57C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9">
    <w:name w:val="heading 9"/>
    <w:basedOn w:val="WW-Kop"/>
    <w:next w:val="Plattetekst"/>
    <w:link w:val="Kop9Char"/>
    <w:qFormat/>
    <w:rsid w:val="00202BDB"/>
    <w:pPr>
      <w:outlineLvl w:val="8"/>
    </w:pPr>
    <w:rPr>
      <w:b/>
      <w:sz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202BDB"/>
    <w:rPr>
      <w:rFonts w:ascii="Arial" w:eastAsia="Mincho" w:hAnsi="Arial" w:cs="Arial"/>
      <w:b/>
      <w:sz w:val="32"/>
      <w:szCs w:val="20"/>
      <w:lang w:eastAsia="zh-CN"/>
    </w:rPr>
  </w:style>
  <w:style w:type="character" w:customStyle="1" w:styleId="Kop2Char">
    <w:name w:val="Kop 2 Char"/>
    <w:basedOn w:val="Standaardalinea-lettertype"/>
    <w:link w:val="Kop2"/>
    <w:rsid w:val="00202BDB"/>
    <w:rPr>
      <w:rFonts w:ascii="Arial" w:eastAsia="Mincho" w:hAnsi="Arial" w:cs="Arial"/>
      <w:b/>
      <w:i/>
      <w:sz w:val="28"/>
      <w:szCs w:val="20"/>
      <w:lang w:eastAsia="zh-CN"/>
    </w:rPr>
  </w:style>
  <w:style w:type="character" w:customStyle="1" w:styleId="Kop3Char">
    <w:name w:val="Kop 3 Char"/>
    <w:basedOn w:val="Standaardalinea-lettertype"/>
    <w:link w:val="Kop3"/>
    <w:rsid w:val="00202BDB"/>
    <w:rPr>
      <w:rFonts w:ascii="Arial" w:eastAsia="Mincho" w:hAnsi="Arial" w:cs="Arial"/>
      <w:b/>
      <w:sz w:val="28"/>
      <w:szCs w:val="20"/>
      <w:lang w:eastAsia="zh-CN"/>
    </w:rPr>
  </w:style>
  <w:style w:type="character" w:customStyle="1" w:styleId="Kop9Char">
    <w:name w:val="Kop 9 Char"/>
    <w:basedOn w:val="Standaardalinea-lettertype"/>
    <w:link w:val="Kop9"/>
    <w:rsid w:val="00202BDB"/>
    <w:rPr>
      <w:rFonts w:ascii="Arial" w:eastAsia="Mincho" w:hAnsi="Arial" w:cs="Arial"/>
      <w:b/>
      <w:sz w:val="21"/>
      <w:szCs w:val="20"/>
      <w:lang w:eastAsia="zh-CN"/>
    </w:rPr>
  </w:style>
  <w:style w:type="character" w:customStyle="1" w:styleId="WW8Num2z0">
    <w:name w:val="WW8Num2z0"/>
    <w:rsid w:val="00202BDB"/>
    <w:rPr>
      <w:rFonts w:ascii="Symbol" w:hAnsi="Symbol" w:cs="Symbol"/>
    </w:rPr>
  </w:style>
  <w:style w:type="character" w:customStyle="1" w:styleId="Absatz-Standardschriftart">
    <w:name w:val="Absatz-Standardschriftart"/>
    <w:rsid w:val="00202BDB"/>
  </w:style>
  <w:style w:type="character" w:customStyle="1" w:styleId="WW-Absatz-Standardschriftart">
    <w:name w:val="WW-Absatz-Standardschriftart"/>
    <w:rsid w:val="00202BDB"/>
  </w:style>
  <w:style w:type="character" w:customStyle="1" w:styleId="WW-Absatz-Standardschriftart1">
    <w:name w:val="WW-Absatz-Standardschriftart1"/>
    <w:rsid w:val="00202BDB"/>
  </w:style>
  <w:style w:type="character" w:customStyle="1" w:styleId="Standaardalinea-lettertype2">
    <w:name w:val="Standaardalinea-lettertype2"/>
    <w:rsid w:val="00202BDB"/>
  </w:style>
  <w:style w:type="character" w:customStyle="1" w:styleId="WW-Absatz-Standardschriftart11">
    <w:name w:val="WW-Absatz-Standardschriftart11"/>
    <w:rsid w:val="00202BDB"/>
  </w:style>
  <w:style w:type="character" w:customStyle="1" w:styleId="WW8Num1z0">
    <w:name w:val="WW8Num1z0"/>
    <w:rsid w:val="00202BDB"/>
    <w:rPr>
      <w:rFonts w:ascii="Symbol" w:hAnsi="Symbol" w:cs="Symbol"/>
    </w:rPr>
  </w:style>
  <w:style w:type="character" w:customStyle="1" w:styleId="Standaardalinea-lettertype1">
    <w:name w:val="Standaardalinea-lettertype1"/>
    <w:rsid w:val="00202BDB"/>
  </w:style>
  <w:style w:type="character" w:customStyle="1" w:styleId="WW-Absatz-Standardschriftart111">
    <w:name w:val="WW-Absatz-Standardschriftart111"/>
    <w:rsid w:val="00202BDB"/>
  </w:style>
  <w:style w:type="character" w:customStyle="1" w:styleId="WW-WW8Num1z0">
    <w:name w:val="WW-WW8Num1z0"/>
    <w:rsid w:val="00202BDB"/>
    <w:rPr>
      <w:rFonts w:ascii="Symbol" w:hAnsi="Symbol" w:cs="Symbol"/>
    </w:rPr>
  </w:style>
  <w:style w:type="character" w:customStyle="1" w:styleId="WW-Absatz-Standardschriftart1111">
    <w:name w:val="WW-Absatz-Standardschriftart1111"/>
    <w:rsid w:val="00202BDB"/>
  </w:style>
  <w:style w:type="character" w:customStyle="1" w:styleId="WW-WW8Num1z01">
    <w:name w:val="WW-WW8Num1z01"/>
    <w:rsid w:val="00202BDB"/>
    <w:rPr>
      <w:rFonts w:ascii="Symbol" w:hAnsi="Symbol" w:cs="Symbol"/>
    </w:rPr>
  </w:style>
  <w:style w:type="character" w:customStyle="1" w:styleId="WW-Absatz-Standardschriftart11111">
    <w:name w:val="WW-Absatz-Standardschriftart11111"/>
    <w:rsid w:val="00202BDB"/>
  </w:style>
  <w:style w:type="character" w:customStyle="1" w:styleId="WW-WW8Num1z011">
    <w:name w:val="WW-WW8Num1z011"/>
    <w:rsid w:val="00202BDB"/>
    <w:rPr>
      <w:rFonts w:ascii="Symbol" w:hAnsi="Symbol" w:cs="Symbol"/>
    </w:rPr>
  </w:style>
  <w:style w:type="character" w:customStyle="1" w:styleId="WW-Absatz-Standardschriftart111111">
    <w:name w:val="WW-Absatz-Standardschriftart111111"/>
    <w:rsid w:val="00202BDB"/>
  </w:style>
  <w:style w:type="character" w:customStyle="1" w:styleId="WW-WW8Num1z0111">
    <w:name w:val="WW-WW8Num1z0111"/>
    <w:rsid w:val="00202BDB"/>
    <w:rPr>
      <w:rFonts w:ascii="Symbol" w:hAnsi="Symbol" w:cs="Symbol"/>
    </w:rPr>
  </w:style>
  <w:style w:type="character" w:customStyle="1" w:styleId="WW-Absatz-Standardschriftart1111111">
    <w:name w:val="WW-Absatz-Standardschriftart1111111"/>
    <w:rsid w:val="00202BDB"/>
  </w:style>
  <w:style w:type="character" w:customStyle="1" w:styleId="Opsommingstekens">
    <w:name w:val="Opsommingstekens"/>
    <w:rsid w:val="00202BDB"/>
    <w:rPr>
      <w:rFonts w:ascii="StarSymbol" w:eastAsia="StarSymbol" w:hAnsi="StarSymbol" w:cs="StarSymbol"/>
      <w:sz w:val="18"/>
      <w:szCs w:val="18"/>
    </w:rPr>
  </w:style>
  <w:style w:type="character" w:customStyle="1" w:styleId="WW-Opsommingstekens">
    <w:name w:val="WW-Opsommingstekens"/>
    <w:rsid w:val="00202BDB"/>
    <w:rPr>
      <w:rFonts w:ascii="StarSymbol" w:eastAsia="StarSymbol" w:hAnsi="StarSymbol" w:cs="StarSymbol"/>
      <w:sz w:val="18"/>
      <w:szCs w:val="18"/>
    </w:rPr>
  </w:style>
  <w:style w:type="character" w:customStyle="1" w:styleId="WW-Opsommingstekens1">
    <w:name w:val="WW-Opsommingstekens1"/>
    <w:rsid w:val="00202BDB"/>
    <w:rPr>
      <w:rFonts w:ascii="StarSymbol" w:eastAsia="StarSymbol" w:hAnsi="StarSymbol" w:cs="StarSymbol"/>
      <w:sz w:val="18"/>
      <w:szCs w:val="18"/>
    </w:rPr>
  </w:style>
  <w:style w:type="character" w:customStyle="1" w:styleId="WW-Opsommingstekens11">
    <w:name w:val="WW-Opsommingstekens11"/>
    <w:rsid w:val="00202BDB"/>
    <w:rPr>
      <w:rFonts w:ascii="StarSymbol" w:eastAsia="StarSymbol" w:hAnsi="StarSymbol" w:cs="StarSymbol"/>
      <w:sz w:val="18"/>
      <w:szCs w:val="18"/>
    </w:rPr>
  </w:style>
  <w:style w:type="character" w:customStyle="1" w:styleId="WW-Opsommingstekens111">
    <w:name w:val="WW-Opsommingstekens111"/>
    <w:rsid w:val="00202BDB"/>
    <w:rPr>
      <w:rFonts w:ascii="StarSymbol" w:eastAsia="StarSymbol" w:hAnsi="StarSymbol" w:cs="StarSymbol"/>
      <w:sz w:val="18"/>
      <w:szCs w:val="18"/>
    </w:rPr>
  </w:style>
  <w:style w:type="character" w:customStyle="1" w:styleId="WW-Opsommingstekens1111">
    <w:name w:val="WW-Opsommingstekens1111"/>
    <w:rsid w:val="00202BDB"/>
    <w:rPr>
      <w:rFonts w:ascii="StarSymbol" w:eastAsia="StarSymbol" w:hAnsi="StarSymbol" w:cs="StarSymbol"/>
      <w:sz w:val="18"/>
    </w:rPr>
  </w:style>
  <w:style w:type="character" w:customStyle="1" w:styleId="WW-Standaardalinea-lettertype">
    <w:name w:val="WW-Standaardalinea-lettertype"/>
    <w:rsid w:val="00202BDB"/>
  </w:style>
  <w:style w:type="character" w:customStyle="1" w:styleId="WW-Opsommingstekens11111">
    <w:name w:val="WW-Opsommingstekens11111"/>
    <w:rsid w:val="00202BDB"/>
  </w:style>
  <w:style w:type="character" w:customStyle="1" w:styleId="WW-Absatz-Standardschriftart11111111">
    <w:name w:val="WW-Absatz-Standardschriftart11111111"/>
    <w:rsid w:val="00202BDB"/>
  </w:style>
  <w:style w:type="character" w:customStyle="1" w:styleId="WW8Num3z0">
    <w:name w:val="WW8Num3z0"/>
    <w:rsid w:val="00202BDB"/>
    <w:rPr>
      <w:rFonts w:ascii="Symbol" w:hAnsi="Symbol" w:cs="Symbol"/>
    </w:rPr>
  </w:style>
  <w:style w:type="character" w:customStyle="1" w:styleId="WW8Num4z0">
    <w:name w:val="WW8Num4z0"/>
    <w:rsid w:val="00202BDB"/>
    <w:rPr>
      <w:rFonts w:ascii="Symbol" w:hAnsi="Symbol" w:cs="Symbol"/>
    </w:rPr>
  </w:style>
  <w:style w:type="character" w:customStyle="1" w:styleId="Nummeringsteken">
    <w:name w:val="Nummeringsteken"/>
    <w:rsid w:val="00202BDB"/>
  </w:style>
  <w:style w:type="character" w:customStyle="1" w:styleId="WW-Absatz-Standardschriftart111111111">
    <w:name w:val="WW-Absatz-Standardschriftart111111111"/>
    <w:rsid w:val="00202BDB"/>
  </w:style>
  <w:style w:type="character" w:customStyle="1" w:styleId="WW-Standaardalinea-lettertype1">
    <w:name w:val="WW-Standaardalinea-lettertype1"/>
    <w:rsid w:val="00202BDB"/>
  </w:style>
  <w:style w:type="character" w:customStyle="1" w:styleId="WW-Opsommingstekens111111">
    <w:name w:val="WW-Opsommingstekens111111"/>
    <w:rsid w:val="00202BDB"/>
    <w:rPr>
      <w:rFonts w:ascii="StarSymbol" w:eastAsia="StarSymbol" w:hAnsi="StarSymbol" w:cs="StarSymbol"/>
      <w:sz w:val="18"/>
    </w:rPr>
  </w:style>
  <w:style w:type="character" w:customStyle="1" w:styleId="WW-Opsommingstekens2">
    <w:name w:val="WW-Opsommingstekens2"/>
    <w:rsid w:val="00202BDB"/>
  </w:style>
  <w:style w:type="character" w:customStyle="1" w:styleId="WW-Absatz-Standardschriftart2">
    <w:name w:val="WW-Absatz-Standardschriftart2"/>
    <w:rsid w:val="00202BDB"/>
  </w:style>
  <w:style w:type="character" w:customStyle="1" w:styleId="WW-Opsommingstekens3">
    <w:name w:val="WW-Opsommingstekens3"/>
    <w:rsid w:val="00202BDB"/>
  </w:style>
  <w:style w:type="character" w:styleId="Hyperlink">
    <w:name w:val="Hyperlink"/>
    <w:uiPriority w:val="99"/>
    <w:rsid w:val="00202BDB"/>
    <w:rPr>
      <w:color w:val="000080"/>
      <w:u w:val="single"/>
    </w:rPr>
  </w:style>
  <w:style w:type="character" w:styleId="GevolgdeHyperlink">
    <w:name w:val="FollowedHyperlink"/>
    <w:rsid w:val="00202BDB"/>
    <w:rPr>
      <w:color w:val="800000"/>
      <w:u w:val="single"/>
    </w:rPr>
  </w:style>
  <w:style w:type="character" w:customStyle="1" w:styleId="WW-Opsommingstekens12">
    <w:name w:val="WW-Opsommingstekens12"/>
    <w:rsid w:val="00202BDB"/>
  </w:style>
  <w:style w:type="character" w:customStyle="1" w:styleId="NumberingSymbols">
    <w:name w:val="Numbering Symbols"/>
    <w:rsid w:val="00202BDB"/>
  </w:style>
  <w:style w:type="character" w:customStyle="1" w:styleId="Nummeringssymbolen">
    <w:name w:val="Nummeringssymbolen"/>
    <w:rsid w:val="00202BDB"/>
  </w:style>
  <w:style w:type="paragraph" w:customStyle="1" w:styleId="Kop">
    <w:name w:val="Kop"/>
    <w:basedOn w:val="Standaard"/>
    <w:next w:val="Plattetekst"/>
    <w:rsid w:val="00202BDB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Plattetekst">
    <w:name w:val="Body Text"/>
    <w:basedOn w:val="Standaard"/>
    <w:link w:val="PlattetekstChar"/>
    <w:rsid w:val="00202BD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202BDB"/>
    <w:rPr>
      <w:rFonts w:ascii="Bitstream Vera Serif" w:eastAsia="Bitstream Vera Sans" w:hAnsi="Bitstream Vera Serif" w:cs="Times New Roman"/>
      <w:szCs w:val="20"/>
      <w:lang w:eastAsia="zh-CN"/>
    </w:rPr>
  </w:style>
  <w:style w:type="paragraph" w:styleId="Lijst">
    <w:name w:val="List"/>
    <w:basedOn w:val="Plattetekst"/>
    <w:rsid w:val="00202BDB"/>
  </w:style>
  <w:style w:type="paragraph" w:styleId="Bijschrift">
    <w:name w:val="caption"/>
    <w:basedOn w:val="Standaard"/>
    <w:qFormat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Standaard"/>
    <w:rsid w:val="00202BDB"/>
    <w:pPr>
      <w:suppressLineNumbers/>
    </w:pPr>
    <w:rPr>
      <w:rFonts w:cs="Lucidasans"/>
    </w:rPr>
  </w:style>
  <w:style w:type="paragraph" w:customStyle="1" w:styleId="WW-Kop">
    <w:name w:val="WW-Kop"/>
    <w:basedOn w:val="Standaard"/>
    <w:next w:val="Plattetekst"/>
    <w:rsid w:val="00202BDB"/>
    <w:pPr>
      <w:keepNext/>
      <w:spacing w:before="240" w:after="120"/>
    </w:pPr>
    <w:rPr>
      <w:rFonts w:ascii="Arial" w:eastAsia="Mincho" w:hAnsi="Arial" w:cs="Arial"/>
      <w:sz w:val="28"/>
    </w:rPr>
  </w:style>
  <w:style w:type="paragraph" w:customStyle="1" w:styleId="Heading">
    <w:name w:val="Heading"/>
    <w:basedOn w:val="Standaard"/>
    <w:next w:val="Plattetekst"/>
    <w:rsid w:val="00202BDB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customStyle="1" w:styleId="Bijschrift2">
    <w:name w:val="Bijschrift2"/>
    <w:basedOn w:val="Standaard"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Bijschrift">
    <w:name w:val="WW-Bijschrift"/>
    <w:basedOn w:val="Standaard"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Index">
    <w:name w:val="WW-Index"/>
    <w:basedOn w:val="Standaard"/>
    <w:rsid w:val="00202BDB"/>
    <w:pPr>
      <w:suppressLineNumbers/>
    </w:pPr>
    <w:rPr>
      <w:rFonts w:cs="Lucidasans"/>
    </w:rPr>
  </w:style>
  <w:style w:type="paragraph" w:customStyle="1" w:styleId="WW-Kop1">
    <w:name w:val="WW-Kop1"/>
    <w:basedOn w:val="Standaard"/>
    <w:next w:val="Plattetekst"/>
    <w:rsid w:val="00202BDB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Bijschrift1">
    <w:name w:val="WW-Bijschrift1"/>
    <w:basedOn w:val="Standaard"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Index1">
    <w:name w:val="WW-Index1"/>
    <w:basedOn w:val="Standaard"/>
    <w:rsid w:val="00202BDB"/>
    <w:pPr>
      <w:suppressLineNumbers/>
    </w:pPr>
    <w:rPr>
      <w:rFonts w:cs="Lucidasans"/>
    </w:rPr>
  </w:style>
  <w:style w:type="paragraph" w:customStyle="1" w:styleId="WW-Kop11">
    <w:name w:val="WW-Kop11"/>
    <w:basedOn w:val="Standaard"/>
    <w:next w:val="Plattetekst"/>
    <w:rsid w:val="00202BDB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Bijschrift11">
    <w:name w:val="WW-Bijschrift11"/>
    <w:basedOn w:val="Standaard"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Index11">
    <w:name w:val="WW-Index11"/>
    <w:basedOn w:val="Standaard"/>
    <w:rsid w:val="00202BDB"/>
    <w:pPr>
      <w:suppressLineNumbers/>
    </w:pPr>
    <w:rPr>
      <w:rFonts w:cs="Lucidasans"/>
    </w:rPr>
  </w:style>
  <w:style w:type="paragraph" w:customStyle="1" w:styleId="WW-Kop111">
    <w:name w:val="WW-Kop111"/>
    <w:basedOn w:val="Standaard"/>
    <w:next w:val="Plattetekst"/>
    <w:rsid w:val="00202BDB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Bijschrift111">
    <w:name w:val="WW-Bijschrift111"/>
    <w:basedOn w:val="Standaard"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Index111">
    <w:name w:val="WW-Index111"/>
    <w:basedOn w:val="Standaard"/>
    <w:rsid w:val="00202BDB"/>
    <w:pPr>
      <w:suppressLineNumbers/>
    </w:pPr>
    <w:rPr>
      <w:rFonts w:cs="Lucidasans"/>
    </w:rPr>
  </w:style>
  <w:style w:type="paragraph" w:customStyle="1" w:styleId="WW-Kop1111">
    <w:name w:val="WW-Kop1111"/>
    <w:basedOn w:val="Standaard"/>
    <w:next w:val="Plattetekst"/>
    <w:rsid w:val="00202BDB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Voettekst">
    <w:name w:val="footer"/>
    <w:basedOn w:val="Standaard"/>
    <w:link w:val="VoettekstChar"/>
    <w:rsid w:val="00202BDB"/>
    <w:pPr>
      <w:suppressLineNumbers/>
      <w:tabs>
        <w:tab w:val="center" w:pos="4152"/>
        <w:tab w:val="right" w:pos="8305"/>
      </w:tabs>
    </w:pPr>
  </w:style>
  <w:style w:type="character" w:customStyle="1" w:styleId="VoettekstChar">
    <w:name w:val="Voettekst Char"/>
    <w:basedOn w:val="Standaardalinea-lettertype"/>
    <w:link w:val="Voettekst"/>
    <w:rsid w:val="00202BDB"/>
    <w:rPr>
      <w:rFonts w:ascii="Bitstream Vera Serif" w:eastAsia="Bitstream Vera Sans" w:hAnsi="Bitstream Vera Serif" w:cs="Times New Roman"/>
      <w:szCs w:val="20"/>
      <w:lang w:eastAsia="zh-CN"/>
    </w:rPr>
  </w:style>
  <w:style w:type="paragraph" w:customStyle="1" w:styleId="WW-Index1111">
    <w:name w:val="WW-Index1111"/>
    <w:basedOn w:val="Standaard"/>
    <w:rsid w:val="00202BDB"/>
    <w:pPr>
      <w:suppressLineNumbers/>
    </w:pPr>
  </w:style>
  <w:style w:type="paragraph" w:customStyle="1" w:styleId="WW-Platteteksteersteinspringing">
    <w:name w:val="WW-Platte tekst eerste inspringing"/>
    <w:basedOn w:val="Plattetekst"/>
    <w:rsid w:val="00202BDB"/>
    <w:pPr>
      <w:ind w:firstLine="283"/>
    </w:pPr>
  </w:style>
  <w:style w:type="paragraph" w:customStyle="1" w:styleId="Bijschrift1">
    <w:name w:val="Bijschrift1"/>
    <w:basedOn w:val="Standaard"/>
    <w:rsid w:val="00202BDB"/>
    <w:pPr>
      <w:suppressLineNumbers/>
      <w:spacing w:before="120" w:after="120"/>
    </w:pPr>
    <w:rPr>
      <w:i/>
      <w:sz w:val="20"/>
    </w:rPr>
  </w:style>
  <w:style w:type="paragraph" w:customStyle="1" w:styleId="WW-1eregelinspringen">
    <w:name w:val="WW-1e regel inspringen"/>
    <w:basedOn w:val="Plattetekst"/>
    <w:rsid w:val="00202BDB"/>
    <w:pPr>
      <w:ind w:firstLine="283"/>
    </w:pPr>
  </w:style>
  <w:style w:type="paragraph" w:customStyle="1" w:styleId="WW-Index11111">
    <w:name w:val="WW-Index11111"/>
    <w:basedOn w:val="Standaard"/>
    <w:rsid w:val="00202BDB"/>
    <w:pPr>
      <w:suppressLineNumbers/>
    </w:pPr>
  </w:style>
  <w:style w:type="paragraph" w:customStyle="1" w:styleId="Kop10">
    <w:name w:val="Kop 10"/>
    <w:basedOn w:val="Kop"/>
    <w:next w:val="Plattetekst"/>
    <w:rsid w:val="00202BDB"/>
    <w:rPr>
      <w:b/>
      <w:bCs/>
      <w:sz w:val="21"/>
      <w:szCs w:val="21"/>
    </w:rPr>
  </w:style>
  <w:style w:type="paragraph" w:customStyle="1" w:styleId="WW-Kop10">
    <w:name w:val="WW-Kop 10"/>
    <w:basedOn w:val="WW-Kop1"/>
    <w:next w:val="Plattetekst"/>
    <w:rsid w:val="00202BDB"/>
    <w:rPr>
      <w:b/>
      <w:bCs/>
      <w:sz w:val="21"/>
      <w:szCs w:val="21"/>
    </w:rPr>
  </w:style>
  <w:style w:type="paragraph" w:customStyle="1" w:styleId="WW-Kop101">
    <w:name w:val="WW-Kop 101"/>
    <w:basedOn w:val="WW-Kop11"/>
    <w:next w:val="Plattetekst"/>
    <w:rsid w:val="00202BDB"/>
    <w:rPr>
      <w:b/>
      <w:bCs/>
      <w:sz w:val="21"/>
      <w:szCs w:val="21"/>
    </w:rPr>
  </w:style>
  <w:style w:type="paragraph" w:customStyle="1" w:styleId="WW-Kop1011">
    <w:name w:val="WW-Kop 1011"/>
    <w:basedOn w:val="WW-Kop111"/>
    <w:next w:val="Plattetekst"/>
    <w:rsid w:val="00202BDB"/>
    <w:rPr>
      <w:b/>
      <w:bCs/>
      <w:sz w:val="21"/>
      <w:szCs w:val="21"/>
    </w:rPr>
  </w:style>
  <w:style w:type="paragraph" w:customStyle="1" w:styleId="WW-Kop10111">
    <w:name w:val="WW-Kop 10111"/>
    <w:basedOn w:val="WW-Kop1111"/>
    <w:next w:val="Plattetekst"/>
    <w:rsid w:val="00202BDB"/>
    <w:rPr>
      <w:b/>
      <w:bCs/>
      <w:sz w:val="21"/>
      <w:szCs w:val="21"/>
    </w:rPr>
  </w:style>
  <w:style w:type="paragraph" w:customStyle="1" w:styleId="WW-Kop101111">
    <w:name w:val="WW-Kop 101111"/>
    <w:basedOn w:val="WW-Kop"/>
    <w:next w:val="Plattetekst"/>
    <w:rsid w:val="00202BDB"/>
    <w:pPr>
      <w:numPr>
        <w:numId w:val="3"/>
      </w:numPr>
    </w:pPr>
    <w:rPr>
      <w:b/>
      <w:sz w:val="21"/>
    </w:rPr>
  </w:style>
  <w:style w:type="paragraph" w:customStyle="1" w:styleId="Inhoudtabel">
    <w:name w:val="Inhoud tabel"/>
    <w:basedOn w:val="Plattetekst"/>
    <w:rsid w:val="00202BDB"/>
    <w:pPr>
      <w:suppressLineNumbers/>
    </w:pPr>
  </w:style>
  <w:style w:type="paragraph" w:customStyle="1" w:styleId="Tabelkop">
    <w:name w:val="Tabelkop"/>
    <w:basedOn w:val="Inhoudtabel"/>
    <w:rsid w:val="00202BDB"/>
    <w:pPr>
      <w:jc w:val="center"/>
    </w:pPr>
    <w:rPr>
      <w:b/>
      <w:bCs/>
      <w:i/>
      <w:iCs/>
    </w:rPr>
  </w:style>
  <w:style w:type="paragraph" w:customStyle="1" w:styleId="TableContents">
    <w:name w:val="Table Contents"/>
    <w:basedOn w:val="Standaard"/>
    <w:rsid w:val="00202BDB"/>
    <w:pPr>
      <w:suppressLineNumbers/>
    </w:pPr>
  </w:style>
  <w:style w:type="paragraph" w:customStyle="1" w:styleId="TableHeading">
    <w:name w:val="Table Heading"/>
    <w:basedOn w:val="TableContents"/>
    <w:rsid w:val="00202BDB"/>
    <w:pPr>
      <w:jc w:val="center"/>
    </w:pPr>
    <w:rPr>
      <w:b/>
      <w:bCs/>
      <w:i/>
      <w:iCs/>
    </w:rPr>
  </w:style>
  <w:style w:type="paragraph" w:styleId="Koptekst">
    <w:name w:val="header"/>
    <w:basedOn w:val="Standaard"/>
    <w:link w:val="KoptekstChar"/>
    <w:rsid w:val="00202BDB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rsid w:val="00202BDB"/>
    <w:rPr>
      <w:rFonts w:ascii="Bitstream Vera Serif" w:eastAsia="Bitstream Vera Sans" w:hAnsi="Bitstream Vera Serif" w:cs="Times New Roman"/>
      <w:szCs w:val="20"/>
      <w:lang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02BDB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libri" w:eastAsia="MS Gothic" w:hAnsi="Calibri" w:cs="Times New Roman"/>
      <w:bCs/>
      <w:color w:val="365F91"/>
      <w:sz w:val="28"/>
      <w:szCs w:val="28"/>
      <w:lang w:val="en-US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02BDB"/>
    <w:pPr>
      <w:spacing w:before="120"/>
    </w:pPr>
    <w:rPr>
      <w:rFonts w:asciiTheme="minorHAnsi" w:hAnsiTheme="minorHAnsi"/>
      <w:b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202BDB"/>
    <w:pPr>
      <w:ind w:left="480"/>
    </w:pPr>
    <w:rPr>
      <w:rFonts w:asciiTheme="minorHAnsi" w:hAnsiTheme="minorHAnsi"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202BDB"/>
    <w:pPr>
      <w:ind w:left="240"/>
    </w:pPr>
    <w:rPr>
      <w:rFonts w:asciiTheme="minorHAnsi" w:hAnsiTheme="minorHAnsi"/>
      <w:i/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202BDB"/>
    <w:pPr>
      <w:ind w:left="720"/>
    </w:pPr>
    <w:rPr>
      <w:rFonts w:asciiTheme="minorHAnsi" w:hAnsiTheme="minorHAnsi"/>
      <w:sz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202BDB"/>
    <w:pPr>
      <w:ind w:left="960"/>
    </w:pPr>
    <w:rPr>
      <w:rFonts w:asciiTheme="minorHAnsi" w:hAnsiTheme="minorHAnsi"/>
      <w:sz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202BDB"/>
    <w:pPr>
      <w:ind w:left="1200"/>
    </w:pPr>
    <w:rPr>
      <w:rFonts w:asciiTheme="minorHAnsi" w:hAnsiTheme="minorHAnsi"/>
      <w:sz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202BDB"/>
    <w:pPr>
      <w:ind w:left="1440"/>
    </w:pPr>
    <w:rPr>
      <w:rFonts w:asciiTheme="minorHAnsi" w:hAnsiTheme="minorHAnsi"/>
      <w:sz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202BDB"/>
    <w:pPr>
      <w:ind w:left="1680"/>
    </w:pPr>
    <w:rPr>
      <w:rFonts w:asciiTheme="minorHAnsi" w:hAnsiTheme="minorHAnsi"/>
      <w:sz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202BDB"/>
    <w:pPr>
      <w:ind w:left="1920"/>
    </w:pPr>
    <w:rPr>
      <w:rFonts w:asciiTheme="minorHAnsi" w:hAnsiTheme="minorHAnsi"/>
      <w:sz w:val="20"/>
    </w:rPr>
  </w:style>
  <w:style w:type="character" w:customStyle="1" w:styleId="Kop4Char">
    <w:name w:val="Kop 4 Char"/>
    <w:basedOn w:val="Standaardalinea-lettertype"/>
    <w:link w:val="Kop4"/>
    <w:uiPriority w:val="9"/>
    <w:rsid w:val="00B57C9F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zh-CN"/>
    </w:rPr>
  </w:style>
  <w:style w:type="character" w:styleId="Tekstvantijdelijkeaanduiding">
    <w:name w:val="Placeholder Text"/>
    <w:basedOn w:val="Standaardalinea-lettertype"/>
    <w:uiPriority w:val="99"/>
    <w:semiHidden/>
    <w:rsid w:val="0025791B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791B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791B"/>
    <w:rPr>
      <w:rFonts w:ascii="Lucida Grande" w:eastAsia="Bitstream Vera Sans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2BDB"/>
    <w:pPr>
      <w:widowControl w:val="0"/>
      <w:suppressAutoHyphens/>
    </w:pPr>
    <w:rPr>
      <w:rFonts w:ascii="Bitstream Vera Serif" w:eastAsia="Bitstream Vera Sans" w:hAnsi="Bitstream Vera Serif" w:cs="Times New Roman"/>
      <w:szCs w:val="20"/>
      <w:lang w:eastAsia="zh-CN"/>
    </w:rPr>
  </w:style>
  <w:style w:type="paragraph" w:styleId="Kop1">
    <w:name w:val="heading 1"/>
    <w:basedOn w:val="WW-Kop"/>
    <w:next w:val="Plattetekst"/>
    <w:link w:val="Kop1Char"/>
    <w:qFormat/>
    <w:rsid w:val="00202BDB"/>
    <w:pPr>
      <w:numPr>
        <w:numId w:val="1"/>
      </w:numPr>
      <w:outlineLvl w:val="0"/>
    </w:pPr>
    <w:rPr>
      <w:b/>
      <w:sz w:val="32"/>
    </w:rPr>
  </w:style>
  <w:style w:type="paragraph" w:styleId="Kop2">
    <w:name w:val="heading 2"/>
    <w:basedOn w:val="WW-Kop"/>
    <w:next w:val="Plattetekst"/>
    <w:link w:val="Kop2Char"/>
    <w:qFormat/>
    <w:rsid w:val="00202BDB"/>
    <w:pPr>
      <w:numPr>
        <w:ilvl w:val="1"/>
        <w:numId w:val="1"/>
      </w:numPr>
      <w:outlineLvl w:val="1"/>
    </w:pPr>
    <w:rPr>
      <w:b/>
      <w:i/>
    </w:rPr>
  </w:style>
  <w:style w:type="paragraph" w:styleId="Kop3">
    <w:name w:val="heading 3"/>
    <w:basedOn w:val="WW-Kop"/>
    <w:next w:val="Plattetekst"/>
    <w:link w:val="Kop3Char"/>
    <w:qFormat/>
    <w:rsid w:val="00202BDB"/>
    <w:pPr>
      <w:numPr>
        <w:ilvl w:val="2"/>
        <w:numId w:val="1"/>
      </w:numPr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57C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9">
    <w:name w:val="heading 9"/>
    <w:basedOn w:val="WW-Kop"/>
    <w:next w:val="Plattetekst"/>
    <w:link w:val="Kop9Char"/>
    <w:qFormat/>
    <w:rsid w:val="00202BDB"/>
    <w:pPr>
      <w:outlineLvl w:val="8"/>
    </w:pPr>
    <w:rPr>
      <w:b/>
      <w:sz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202BDB"/>
    <w:rPr>
      <w:rFonts w:ascii="Arial" w:eastAsia="Mincho" w:hAnsi="Arial" w:cs="Arial"/>
      <w:b/>
      <w:sz w:val="32"/>
      <w:szCs w:val="20"/>
      <w:lang w:eastAsia="zh-CN"/>
    </w:rPr>
  </w:style>
  <w:style w:type="character" w:customStyle="1" w:styleId="Kop2Char">
    <w:name w:val="Kop 2 Char"/>
    <w:basedOn w:val="Standaardalinea-lettertype"/>
    <w:link w:val="Kop2"/>
    <w:rsid w:val="00202BDB"/>
    <w:rPr>
      <w:rFonts w:ascii="Arial" w:eastAsia="Mincho" w:hAnsi="Arial" w:cs="Arial"/>
      <w:b/>
      <w:i/>
      <w:sz w:val="28"/>
      <w:szCs w:val="20"/>
      <w:lang w:eastAsia="zh-CN"/>
    </w:rPr>
  </w:style>
  <w:style w:type="character" w:customStyle="1" w:styleId="Kop3Char">
    <w:name w:val="Kop 3 Char"/>
    <w:basedOn w:val="Standaardalinea-lettertype"/>
    <w:link w:val="Kop3"/>
    <w:rsid w:val="00202BDB"/>
    <w:rPr>
      <w:rFonts w:ascii="Arial" w:eastAsia="Mincho" w:hAnsi="Arial" w:cs="Arial"/>
      <w:b/>
      <w:sz w:val="28"/>
      <w:szCs w:val="20"/>
      <w:lang w:eastAsia="zh-CN"/>
    </w:rPr>
  </w:style>
  <w:style w:type="character" w:customStyle="1" w:styleId="Kop9Char">
    <w:name w:val="Kop 9 Char"/>
    <w:basedOn w:val="Standaardalinea-lettertype"/>
    <w:link w:val="Kop9"/>
    <w:rsid w:val="00202BDB"/>
    <w:rPr>
      <w:rFonts w:ascii="Arial" w:eastAsia="Mincho" w:hAnsi="Arial" w:cs="Arial"/>
      <w:b/>
      <w:sz w:val="21"/>
      <w:szCs w:val="20"/>
      <w:lang w:eastAsia="zh-CN"/>
    </w:rPr>
  </w:style>
  <w:style w:type="character" w:customStyle="1" w:styleId="WW8Num2z0">
    <w:name w:val="WW8Num2z0"/>
    <w:rsid w:val="00202BDB"/>
    <w:rPr>
      <w:rFonts w:ascii="Symbol" w:hAnsi="Symbol" w:cs="Symbol"/>
    </w:rPr>
  </w:style>
  <w:style w:type="character" w:customStyle="1" w:styleId="Absatz-Standardschriftart">
    <w:name w:val="Absatz-Standardschriftart"/>
    <w:rsid w:val="00202BDB"/>
  </w:style>
  <w:style w:type="character" w:customStyle="1" w:styleId="WW-Absatz-Standardschriftart">
    <w:name w:val="WW-Absatz-Standardschriftart"/>
    <w:rsid w:val="00202BDB"/>
  </w:style>
  <w:style w:type="character" w:customStyle="1" w:styleId="WW-Absatz-Standardschriftart1">
    <w:name w:val="WW-Absatz-Standardschriftart1"/>
    <w:rsid w:val="00202BDB"/>
  </w:style>
  <w:style w:type="character" w:customStyle="1" w:styleId="Standaardalinea-lettertype2">
    <w:name w:val="Standaardalinea-lettertype2"/>
    <w:rsid w:val="00202BDB"/>
  </w:style>
  <w:style w:type="character" w:customStyle="1" w:styleId="WW-Absatz-Standardschriftart11">
    <w:name w:val="WW-Absatz-Standardschriftart11"/>
    <w:rsid w:val="00202BDB"/>
  </w:style>
  <w:style w:type="character" w:customStyle="1" w:styleId="WW8Num1z0">
    <w:name w:val="WW8Num1z0"/>
    <w:rsid w:val="00202BDB"/>
    <w:rPr>
      <w:rFonts w:ascii="Symbol" w:hAnsi="Symbol" w:cs="Symbol"/>
    </w:rPr>
  </w:style>
  <w:style w:type="character" w:customStyle="1" w:styleId="Standaardalinea-lettertype1">
    <w:name w:val="Standaardalinea-lettertype1"/>
    <w:rsid w:val="00202BDB"/>
  </w:style>
  <w:style w:type="character" w:customStyle="1" w:styleId="WW-Absatz-Standardschriftart111">
    <w:name w:val="WW-Absatz-Standardschriftart111"/>
    <w:rsid w:val="00202BDB"/>
  </w:style>
  <w:style w:type="character" w:customStyle="1" w:styleId="WW-WW8Num1z0">
    <w:name w:val="WW-WW8Num1z0"/>
    <w:rsid w:val="00202BDB"/>
    <w:rPr>
      <w:rFonts w:ascii="Symbol" w:hAnsi="Symbol" w:cs="Symbol"/>
    </w:rPr>
  </w:style>
  <w:style w:type="character" w:customStyle="1" w:styleId="WW-Absatz-Standardschriftart1111">
    <w:name w:val="WW-Absatz-Standardschriftart1111"/>
    <w:rsid w:val="00202BDB"/>
  </w:style>
  <w:style w:type="character" w:customStyle="1" w:styleId="WW-WW8Num1z01">
    <w:name w:val="WW-WW8Num1z01"/>
    <w:rsid w:val="00202BDB"/>
    <w:rPr>
      <w:rFonts w:ascii="Symbol" w:hAnsi="Symbol" w:cs="Symbol"/>
    </w:rPr>
  </w:style>
  <w:style w:type="character" w:customStyle="1" w:styleId="WW-Absatz-Standardschriftart11111">
    <w:name w:val="WW-Absatz-Standardschriftart11111"/>
    <w:rsid w:val="00202BDB"/>
  </w:style>
  <w:style w:type="character" w:customStyle="1" w:styleId="WW-WW8Num1z011">
    <w:name w:val="WW-WW8Num1z011"/>
    <w:rsid w:val="00202BDB"/>
    <w:rPr>
      <w:rFonts w:ascii="Symbol" w:hAnsi="Symbol" w:cs="Symbol"/>
    </w:rPr>
  </w:style>
  <w:style w:type="character" w:customStyle="1" w:styleId="WW-Absatz-Standardschriftart111111">
    <w:name w:val="WW-Absatz-Standardschriftart111111"/>
    <w:rsid w:val="00202BDB"/>
  </w:style>
  <w:style w:type="character" w:customStyle="1" w:styleId="WW-WW8Num1z0111">
    <w:name w:val="WW-WW8Num1z0111"/>
    <w:rsid w:val="00202BDB"/>
    <w:rPr>
      <w:rFonts w:ascii="Symbol" w:hAnsi="Symbol" w:cs="Symbol"/>
    </w:rPr>
  </w:style>
  <w:style w:type="character" w:customStyle="1" w:styleId="WW-Absatz-Standardschriftart1111111">
    <w:name w:val="WW-Absatz-Standardschriftart1111111"/>
    <w:rsid w:val="00202BDB"/>
  </w:style>
  <w:style w:type="character" w:customStyle="1" w:styleId="Opsommingstekens">
    <w:name w:val="Opsommingstekens"/>
    <w:rsid w:val="00202BDB"/>
    <w:rPr>
      <w:rFonts w:ascii="StarSymbol" w:eastAsia="StarSymbol" w:hAnsi="StarSymbol" w:cs="StarSymbol"/>
      <w:sz w:val="18"/>
      <w:szCs w:val="18"/>
    </w:rPr>
  </w:style>
  <w:style w:type="character" w:customStyle="1" w:styleId="WW-Opsommingstekens">
    <w:name w:val="WW-Opsommingstekens"/>
    <w:rsid w:val="00202BDB"/>
    <w:rPr>
      <w:rFonts w:ascii="StarSymbol" w:eastAsia="StarSymbol" w:hAnsi="StarSymbol" w:cs="StarSymbol"/>
      <w:sz w:val="18"/>
      <w:szCs w:val="18"/>
    </w:rPr>
  </w:style>
  <w:style w:type="character" w:customStyle="1" w:styleId="WW-Opsommingstekens1">
    <w:name w:val="WW-Opsommingstekens1"/>
    <w:rsid w:val="00202BDB"/>
    <w:rPr>
      <w:rFonts w:ascii="StarSymbol" w:eastAsia="StarSymbol" w:hAnsi="StarSymbol" w:cs="StarSymbol"/>
      <w:sz w:val="18"/>
      <w:szCs w:val="18"/>
    </w:rPr>
  </w:style>
  <w:style w:type="character" w:customStyle="1" w:styleId="WW-Opsommingstekens11">
    <w:name w:val="WW-Opsommingstekens11"/>
    <w:rsid w:val="00202BDB"/>
    <w:rPr>
      <w:rFonts w:ascii="StarSymbol" w:eastAsia="StarSymbol" w:hAnsi="StarSymbol" w:cs="StarSymbol"/>
      <w:sz w:val="18"/>
      <w:szCs w:val="18"/>
    </w:rPr>
  </w:style>
  <w:style w:type="character" w:customStyle="1" w:styleId="WW-Opsommingstekens111">
    <w:name w:val="WW-Opsommingstekens111"/>
    <w:rsid w:val="00202BDB"/>
    <w:rPr>
      <w:rFonts w:ascii="StarSymbol" w:eastAsia="StarSymbol" w:hAnsi="StarSymbol" w:cs="StarSymbol"/>
      <w:sz w:val="18"/>
      <w:szCs w:val="18"/>
    </w:rPr>
  </w:style>
  <w:style w:type="character" w:customStyle="1" w:styleId="WW-Opsommingstekens1111">
    <w:name w:val="WW-Opsommingstekens1111"/>
    <w:rsid w:val="00202BDB"/>
    <w:rPr>
      <w:rFonts w:ascii="StarSymbol" w:eastAsia="StarSymbol" w:hAnsi="StarSymbol" w:cs="StarSymbol"/>
      <w:sz w:val="18"/>
    </w:rPr>
  </w:style>
  <w:style w:type="character" w:customStyle="1" w:styleId="WW-Standaardalinea-lettertype">
    <w:name w:val="WW-Standaardalinea-lettertype"/>
    <w:rsid w:val="00202BDB"/>
  </w:style>
  <w:style w:type="character" w:customStyle="1" w:styleId="WW-Opsommingstekens11111">
    <w:name w:val="WW-Opsommingstekens11111"/>
    <w:rsid w:val="00202BDB"/>
  </w:style>
  <w:style w:type="character" w:customStyle="1" w:styleId="WW-Absatz-Standardschriftart11111111">
    <w:name w:val="WW-Absatz-Standardschriftart11111111"/>
    <w:rsid w:val="00202BDB"/>
  </w:style>
  <w:style w:type="character" w:customStyle="1" w:styleId="WW8Num3z0">
    <w:name w:val="WW8Num3z0"/>
    <w:rsid w:val="00202BDB"/>
    <w:rPr>
      <w:rFonts w:ascii="Symbol" w:hAnsi="Symbol" w:cs="Symbol"/>
    </w:rPr>
  </w:style>
  <w:style w:type="character" w:customStyle="1" w:styleId="WW8Num4z0">
    <w:name w:val="WW8Num4z0"/>
    <w:rsid w:val="00202BDB"/>
    <w:rPr>
      <w:rFonts w:ascii="Symbol" w:hAnsi="Symbol" w:cs="Symbol"/>
    </w:rPr>
  </w:style>
  <w:style w:type="character" w:customStyle="1" w:styleId="Nummeringsteken">
    <w:name w:val="Nummeringsteken"/>
    <w:rsid w:val="00202BDB"/>
  </w:style>
  <w:style w:type="character" w:customStyle="1" w:styleId="WW-Absatz-Standardschriftart111111111">
    <w:name w:val="WW-Absatz-Standardschriftart111111111"/>
    <w:rsid w:val="00202BDB"/>
  </w:style>
  <w:style w:type="character" w:customStyle="1" w:styleId="WW-Standaardalinea-lettertype1">
    <w:name w:val="WW-Standaardalinea-lettertype1"/>
    <w:rsid w:val="00202BDB"/>
  </w:style>
  <w:style w:type="character" w:customStyle="1" w:styleId="WW-Opsommingstekens111111">
    <w:name w:val="WW-Opsommingstekens111111"/>
    <w:rsid w:val="00202BDB"/>
    <w:rPr>
      <w:rFonts w:ascii="StarSymbol" w:eastAsia="StarSymbol" w:hAnsi="StarSymbol" w:cs="StarSymbol"/>
      <w:sz w:val="18"/>
    </w:rPr>
  </w:style>
  <w:style w:type="character" w:customStyle="1" w:styleId="WW-Opsommingstekens2">
    <w:name w:val="WW-Opsommingstekens2"/>
    <w:rsid w:val="00202BDB"/>
  </w:style>
  <w:style w:type="character" w:customStyle="1" w:styleId="WW-Absatz-Standardschriftart2">
    <w:name w:val="WW-Absatz-Standardschriftart2"/>
    <w:rsid w:val="00202BDB"/>
  </w:style>
  <w:style w:type="character" w:customStyle="1" w:styleId="WW-Opsommingstekens3">
    <w:name w:val="WW-Opsommingstekens3"/>
    <w:rsid w:val="00202BDB"/>
  </w:style>
  <w:style w:type="character" w:styleId="Hyperlink">
    <w:name w:val="Hyperlink"/>
    <w:uiPriority w:val="99"/>
    <w:rsid w:val="00202BDB"/>
    <w:rPr>
      <w:color w:val="000080"/>
      <w:u w:val="single"/>
    </w:rPr>
  </w:style>
  <w:style w:type="character" w:styleId="GevolgdeHyperlink">
    <w:name w:val="FollowedHyperlink"/>
    <w:rsid w:val="00202BDB"/>
    <w:rPr>
      <w:color w:val="800000"/>
      <w:u w:val="single"/>
    </w:rPr>
  </w:style>
  <w:style w:type="character" w:customStyle="1" w:styleId="WW-Opsommingstekens12">
    <w:name w:val="WW-Opsommingstekens12"/>
    <w:rsid w:val="00202BDB"/>
  </w:style>
  <w:style w:type="character" w:customStyle="1" w:styleId="NumberingSymbols">
    <w:name w:val="Numbering Symbols"/>
    <w:rsid w:val="00202BDB"/>
  </w:style>
  <w:style w:type="character" w:customStyle="1" w:styleId="Nummeringssymbolen">
    <w:name w:val="Nummeringssymbolen"/>
    <w:rsid w:val="00202BDB"/>
  </w:style>
  <w:style w:type="paragraph" w:customStyle="1" w:styleId="Kop">
    <w:name w:val="Kop"/>
    <w:basedOn w:val="Standaard"/>
    <w:next w:val="Plattetekst"/>
    <w:rsid w:val="00202BDB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Plattetekst">
    <w:name w:val="Body Text"/>
    <w:basedOn w:val="Standaard"/>
    <w:link w:val="PlattetekstChar"/>
    <w:rsid w:val="00202BD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202BDB"/>
    <w:rPr>
      <w:rFonts w:ascii="Bitstream Vera Serif" w:eastAsia="Bitstream Vera Sans" w:hAnsi="Bitstream Vera Serif" w:cs="Times New Roman"/>
      <w:szCs w:val="20"/>
      <w:lang w:eastAsia="zh-CN"/>
    </w:rPr>
  </w:style>
  <w:style w:type="paragraph" w:styleId="Lijst">
    <w:name w:val="List"/>
    <w:basedOn w:val="Plattetekst"/>
    <w:rsid w:val="00202BDB"/>
  </w:style>
  <w:style w:type="paragraph" w:styleId="Bijschrift">
    <w:name w:val="caption"/>
    <w:basedOn w:val="Standaard"/>
    <w:qFormat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Standaard"/>
    <w:rsid w:val="00202BDB"/>
    <w:pPr>
      <w:suppressLineNumbers/>
    </w:pPr>
    <w:rPr>
      <w:rFonts w:cs="Lucidasans"/>
    </w:rPr>
  </w:style>
  <w:style w:type="paragraph" w:customStyle="1" w:styleId="WW-Kop">
    <w:name w:val="WW-Kop"/>
    <w:basedOn w:val="Standaard"/>
    <w:next w:val="Plattetekst"/>
    <w:rsid w:val="00202BDB"/>
    <w:pPr>
      <w:keepNext/>
      <w:spacing w:before="240" w:after="120"/>
    </w:pPr>
    <w:rPr>
      <w:rFonts w:ascii="Arial" w:eastAsia="Mincho" w:hAnsi="Arial" w:cs="Arial"/>
      <w:sz w:val="28"/>
    </w:rPr>
  </w:style>
  <w:style w:type="paragraph" w:customStyle="1" w:styleId="Heading">
    <w:name w:val="Heading"/>
    <w:basedOn w:val="Standaard"/>
    <w:next w:val="Plattetekst"/>
    <w:rsid w:val="00202BDB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customStyle="1" w:styleId="Bijschrift2">
    <w:name w:val="Bijschrift2"/>
    <w:basedOn w:val="Standaard"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Bijschrift">
    <w:name w:val="WW-Bijschrift"/>
    <w:basedOn w:val="Standaard"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Index">
    <w:name w:val="WW-Index"/>
    <w:basedOn w:val="Standaard"/>
    <w:rsid w:val="00202BDB"/>
    <w:pPr>
      <w:suppressLineNumbers/>
    </w:pPr>
    <w:rPr>
      <w:rFonts w:cs="Lucidasans"/>
    </w:rPr>
  </w:style>
  <w:style w:type="paragraph" w:customStyle="1" w:styleId="WW-Kop1">
    <w:name w:val="WW-Kop1"/>
    <w:basedOn w:val="Standaard"/>
    <w:next w:val="Plattetekst"/>
    <w:rsid w:val="00202BDB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Bijschrift1">
    <w:name w:val="WW-Bijschrift1"/>
    <w:basedOn w:val="Standaard"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Index1">
    <w:name w:val="WW-Index1"/>
    <w:basedOn w:val="Standaard"/>
    <w:rsid w:val="00202BDB"/>
    <w:pPr>
      <w:suppressLineNumbers/>
    </w:pPr>
    <w:rPr>
      <w:rFonts w:cs="Lucidasans"/>
    </w:rPr>
  </w:style>
  <w:style w:type="paragraph" w:customStyle="1" w:styleId="WW-Kop11">
    <w:name w:val="WW-Kop11"/>
    <w:basedOn w:val="Standaard"/>
    <w:next w:val="Plattetekst"/>
    <w:rsid w:val="00202BDB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Bijschrift11">
    <w:name w:val="WW-Bijschrift11"/>
    <w:basedOn w:val="Standaard"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Index11">
    <w:name w:val="WW-Index11"/>
    <w:basedOn w:val="Standaard"/>
    <w:rsid w:val="00202BDB"/>
    <w:pPr>
      <w:suppressLineNumbers/>
    </w:pPr>
    <w:rPr>
      <w:rFonts w:cs="Lucidasans"/>
    </w:rPr>
  </w:style>
  <w:style w:type="paragraph" w:customStyle="1" w:styleId="WW-Kop111">
    <w:name w:val="WW-Kop111"/>
    <w:basedOn w:val="Standaard"/>
    <w:next w:val="Plattetekst"/>
    <w:rsid w:val="00202BDB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Bijschrift111">
    <w:name w:val="WW-Bijschrift111"/>
    <w:basedOn w:val="Standaard"/>
    <w:rsid w:val="00202BDB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Index111">
    <w:name w:val="WW-Index111"/>
    <w:basedOn w:val="Standaard"/>
    <w:rsid w:val="00202BDB"/>
    <w:pPr>
      <w:suppressLineNumbers/>
    </w:pPr>
    <w:rPr>
      <w:rFonts w:cs="Lucidasans"/>
    </w:rPr>
  </w:style>
  <w:style w:type="paragraph" w:customStyle="1" w:styleId="WW-Kop1111">
    <w:name w:val="WW-Kop1111"/>
    <w:basedOn w:val="Standaard"/>
    <w:next w:val="Plattetekst"/>
    <w:rsid w:val="00202BDB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Voettekst">
    <w:name w:val="footer"/>
    <w:basedOn w:val="Standaard"/>
    <w:link w:val="VoettekstChar"/>
    <w:rsid w:val="00202BDB"/>
    <w:pPr>
      <w:suppressLineNumbers/>
      <w:tabs>
        <w:tab w:val="center" w:pos="4152"/>
        <w:tab w:val="right" w:pos="8305"/>
      </w:tabs>
    </w:pPr>
  </w:style>
  <w:style w:type="character" w:customStyle="1" w:styleId="VoettekstChar">
    <w:name w:val="Voettekst Char"/>
    <w:basedOn w:val="Standaardalinea-lettertype"/>
    <w:link w:val="Voettekst"/>
    <w:rsid w:val="00202BDB"/>
    <w:rPr>
      <w:rFonts w:ascii="Bitstream Vera Serif" w:eastAsia="Bitstream Vera Sans" w:hAnsi="Bitstream Vera Serif" w:cs="Times New Roman"/>
      <w:szCs w:val="20"/>
      <w:lang w:eastAsia="zh-CN"/>
    </w:rPr>
  </w:style>
  <w:style w:type="paragraph" w:customStyle="1" w:styleId="WW-Index1111">
    <w:name w:val="WW-Index1111"/>
    <w:basedOn w:val="Standaard"/>
    <w:rsid w:val="00202BDB"/>
    <w:pPr>
      <w:suppressLineNumbers/>
    </w:pPr>
  </w:style>
  <w:style w:type="paragraph" w:customStyle="1" w:styleId="WW-Platteteksteersteinspringing">
    <w:name w:val="WW-Platte tekst eerste inspringing"/>
    <w:basedOn w:val="Plattetekst"/>
    <w:rsid w:val="00202BDB"/>
    <w:pPr>
      <w:ind w:firstLine="283"/>
    </w:pPr>
  </w:style>
  <w:style w:type="paragraph" w:customStyle="1" w:styleId="Bijschrift1">
    <w:name w:val="Bijschrift1"/>
    <w:basedOn w:val="Standaard"/>
    <w:rsid w:val="00202BDB"/>
    <w:pPr>
      <w:suppressLineNumbers/>
      <w:spacing w:before="120" w:after="120"/>
    </w:pPr>
    <w:rPr>
      <w:i/>
      <w:sz w:val="20"/>
    </w:rPr>
  </w:style>
  <w:style w:type="paragraph" w:customStyle="1" w:styleId="WW-1eregelinspringen">
    <w:name w:val="WW-1e regel inspringen"/>
    <w:basedOn w:val="Plattetekst"/>
    <w:rsid w:val="00202BDB"/>
    <w:pPr>
      <w:ind w:firstLine="283"/>
    </w:pPr>
  </w:style>
  <w:style w:type="paragraph" w:customStyle="1" w:styleId="WW-Index11111">
    <w:name w:val="WW-Index11111"/>
    <w:basedOn w:val="Standaard"/>
    <w:rsid w:val="00202BDB"/>
    <w:pPr>
      <w:suppressLineNumbers/>
    </w:pPr>
  </w:style>
  <w:style w:type="paragraph" w:customStyle="1" w:styleId="Kop10">
    <w:name w:val="Kop 10"/>
    <w:basedOn w:val="Kop"/>
    <w:next w:val="Plattetekst"/>
    <w:rsid w:val="00202BDB"/>
    <w:rPr>
      <w:b/>
      <w:bCs/>
      <w:sz w:val="21"/>
      <w:szCs w:val="21"/>
    </w:rPr>
  </w:style>
  <w:style w:type="paragraph" w:customStyle="1" w:styleId="WW-Kop10">
    <w:name w:val="WW-Kop 10"/>
    <w:basedOn w:val="WW-Kop1"/>
    <w:next w:val="Plattetekst"/>
    <w:rsid w:val="00202BDB"/>
    <w:rPr>
      <w:b/>
      <w:bCs/>
      <w:sz w:val="21"/>
      <w:szCs w:val="21"/>
    </w:rPr>
  </w:style>
  <w:style w:type="paragraph" w:customStyle="1" w:styleId="WW-Kop101">
    <w:name w:val="WW-Kop 101"/>
    <w:basedOn w:val="WW-Kop11"/>
    <w:next w:val="Plattetekst"/>
    <w:rsid w:val="00202BDB"/>
    <w:rPr>
      <w:b/>
      <w:bCs/>
      <w:sz w:val="21"/>
      <w:szCs w:val="21"/>
    </w:rPr>
  </w:style>
  <w:style w:type="paragraph" w:customStyle="1" w:styleId="WW-Kop1011">
    <w:name w:val="WW-Kop 1011"/>
    <w:basedOn w:val="WW-Kop111"/>
    <w:next w:val="Plattetekst"/>
    <w:rsid w:val="00202BDB"/>
    <w:rPr>
      <w:b/>
      <w:bCs/>
      <w:sz w:val="21"/>
      <w:szCs w:val="21"/>
    </w:rPr>
  </w:style>
  <w:style w:type="paragraph" w:customStyle="1" w:styleId="WW-Kop10111">
    <w:name w:val="WW-Kop 10111"/>
    <w:basedOn w:val="WW-Kop1111"/>
    <w:next w:val="Plattetekst"/>
    <w:rsid w:val="00202BDB"/>
    <w:rPr>
      <w:b/>
      <w:bCs/>
      <w:sz w:val="21"/>
      <w:szCs w:val="21"/>
    </w:rPr>
  </w:style>
  <w:style w:type="paragraph" w:customStyle="1" w:styleId="WW-Kop101111">
    <w:name w:val="WW-Kop 101111"/>
    <w:basedOn w:val="WW-Kop"/>
    <w:next w:val="Plattetekst"/>
    <w:rsid w:val="00202BDB"/>
    <w:pPr>
      <w:numPr>
        <w:numId w:val="3"/>
      </w:numPr>
    </w:pPr>
    <w:rPr>
      <w:b/>
      <w:sz w:val="21"/>
    </w:rPr>
  </w:style>
  <w:style w:type="paragraph" w:customStyle="1" w:styleId="Inhoudtabel">
    <w:name w:val="Inhoud tabel"/>
    <w:basedOn w:val="Plattetekst"/>
    <w:rsid w:val="00202BDB"/>
    <w:pPr>
      <w:suppressLineNumbers/>
    </w:pPr>
  </w:style>
  <w:style w:type="paragraph" w:customStyle="1" w:styleId="Tabelkop">
    <w:name w:val="Tabelkop"/>
    <w:basedOn w:val="Inhoudtabel"/>
    <w:rsid w:val="00202BDB"/>
    <w:pPr>
      <w:jc w:val="center"/>
    </w:pPr>
    <w:rPr>
      <w:b/>
      <w:bCs/>
      <w:i/>
      <w:iCs/>
    </w:rPr>
  </w:style>
  <w:style w:type="paragraph" w:customStyle="1" w:styleId="TableContents">
    <w:name w:val="Table Contents"/>
    <w:basedOn w:val="Standaard"/>
    <w:rsid w:val="00202BDB"/>
    <w:pPr>
      <w:suppressLineNumbers/>
    </w:pPr>
  </w:style>
  <w:style w:type="paragraph" w:customStyle="1" w:styleId="TableHeading">
    <w:name w:val="Table Heading"/>
    <w:basedOn w:val="TableContents"/>
    <w:rsid w:val="00202BDB"/>
    <w:pPr>
      <w:jc w:val="center"/>
    </w:pPr>
    <w:rPr>
      <w:b/>
      <w:bCs/>
      <w:i/>
      <w:iCs/>
    </w:rPr>
  </w:style>
  <w:style w:type="paragraph" w:styleId="Koptekst">
    <w:name w:val="header"/>
    <w:basedOn w:val="Standaard"/>
    <w:link w:val="KoptekstChar"/>
    <w:rsid w:val="00202BDB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rsid w:val="00202BDB"/>
    <w:rPr>
      <w:rFonts w:ascii="Bitstream Vera Serif" w:eastAsia="Bitstream Vera Sans" w:hAnsi="Bitstream Vera Serif" w:cs="Times New Roman"/>
      <w:szCs w:val="20"/>
      <w:lang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02BDB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libri" w:eastAsia="MS Gothic" w:hAnsi="Calibri" w:cs="Times New Roman"/>
      <w:bCs/>
      <w:color w:val="365F91"/>
      <w:sz w:val="28"/>
      <w:szCs w:val="28"/>
      <w:lang w:val="en-US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02BDB"/>
    <w:pPr>
      <w:spacing w:before="120"/>
    </w:pPr>
    <w:rPr>
      <w:rFonts w:asciiTheme="minorHAnsi" w:hAnsiTheme="minorHAnsi"/>
      <w:b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202BDB"/>
    <w:pPr>
      <w:ind w:left="480"/>
    </w:pPr>
    <w:rPr>
      <w:rFonts w:asciiTheme="minorHAnsi" w:hAnsiTheme="minorHAnsi"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202BDB"/>
    <w:pPr>
      <w:ind w:left="240"/>
    </w:pPr>
    <w:rPr>
      <w:rFonts w:asciiTheme="minorHAnsi" w:hAnsiTheme="minorHAnsi"/>
      <w:i/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202BDB"/>
    <w:pPr>
      <w:ind w:left="720"/>
    </w:pPr>
    <w:rPr>
      <w:rFonts w:asciiTheme="minorHAnsi" w:hAnsiTheme="minorHAnsi"/>
      <w:sz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202BDB"/>
    <w:pPr>
      <w:ind w:left="960"/>
    </w:pPr>
    <w:rPr>
      <w:rFonts w:asciiTheme="minorHAnsi" w:hAnsiTheme="minorHAnsi"/>
      <w:sz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202BDB"/>
    <w:pPr>
      <w:ind w:left="1200"/>
    </w:pPr>
    <w:rPr>
      <w:rFonts w:asciiTheme="minorHAnsi" w:hAnsiTheme="minorHAnsi"/>
      <w:sz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202BDB"/>
    <w:pPr>
      <w:ind w:left="1440"/>
    </w:pPr>
    <w:rPr>
      <w:rFonts w:asciiTheme="minorHAnsi" w:hAnsiTheme="minorHAnsi"/>
      <w:sz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202BDB"/>
    <w:pPr>
      <w:ind w:left="1680"/>
    </w:pPr>
    <w:rPr>
      <w:rFonts w:asciiTheme="minorHAnsi" w:hAnsiTheme="minorHAnsi"/>
      <w:sz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202BDB"/>
    <w:pPr>
      <w:ind w:left="1920"/>
    </w:pPr>
    <w:rPr>
      <w:rFonts w:asciiTheme="minorHAnsi" w:hAnsiTheme="minorHAnsi"/>
      <w:sz w:val="20"/>
    </w:rPr>
  </w:style>
  <w:style w:type="character" w:customStyle="1" w:styleId="Kop4Char">
    <w:name w:val="Kop 4 Char"/>
    <w:basedOn w:val="Standaardalinea-lettertype"/>
    <w:link w:val="Kop4"/>
    <w:uiPriority w:val="9"/>
    <w:rsid w:val="00B57C9F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zh-CN"/>
    </w:rPr>
  </w:style>
  <w:style w:type="character" w:styleId="Tekstvantijdelijkeaanduiding">
    <w:name w:val="Placeholder Text"/>
    <w:basedOn w:val="Standaardalinea-lettertype"/>
    <w:uiPriority w:val="99"/>
    <w:semiHidden/>
    <w:rsid w:val="0025791B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791B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791B"/>
    <w:rPr>
      <w:rFonts w:ascii="Lucida Grande" w:eastAsia="Bitstream Vera Sans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FAA6FE-22FD-45C2-8D35-7C8BC2D2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2553</Words>
  <Characters>14045</Characters>
  <Application>Microsoft Office Word</Application>
  <DocSecurity>0</DocSecurity>
  <Lines>117</Lines>
  <Paragraphs>33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22</vt:i4>
      </vt:variant>
    </vt:vector>
  </HeadingPairs>
  <TitlesOfParts>
    <vt:vector size="24" baseType="lpstr">
      <vt:lpstr/>
      <vt:lpstr/>
      <vt:lpstr>Opdracht ‘Containing’' (project 2a)</vt:lpstr>
      <vt:lpstr/>
      <vt:lpstr>    1. Algemeen</vt:lpstr>
      <vt:lpstr>    2. AGV's</vt:lpstr>
      <vt:lpstr>    3 kranen</vt:lpstr>
      <vt:lpstr>    4 treinplatform</vt:lpstr>
      <vt:lpstr>    5 vrachtautoplatform</vt:lpstr>
      <vt:lpstr>    6 binnenvaartplatform</vt:lpstr>
      <vt:lpstr>        </vt:lpstr>
      <vt:lpstr>        </vt:lpstr>
      <vt:lpstr>        </vt:lpstr>
      <vt:lpstr>    7 zeeschepenplatform</vt:lpstr>
      <vt:lpstr>        </vt:lpstr>
      <vt:lpstr>        </vt:lpstr>
      <vt:lpstr>    8 opslagterrein</vt:lpstr>
      <vt:lpstr>        </vt:lpstr>
      <vt:lpstr>    9. Containers</vt:lpstr>
      <vt:lpstr>    10. Tijden &amp; snelheden</vt:lpstr>
      <vt:lpstr>    11. Afmetingen, afstanden en aantallen</vt:lpstr>
      <vt:lpstr>    12. Opdracht</vt:lpstr>
      <vt:lpstr>        EISEN</vt:lpstr>
      <vt:lpstr>        WENSEN</vt:lpstr>
    </vt:vector>
  </TitlesOfParts>
  <Company/>
  <LinksUpToDate>false</LinksUpToDate>
  <CharactersWithSpaces>16565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Schweizer, D.A.</cp:lastModifiedBy>
  <cp:revision>7</cp:revision>
  <dcterms:created xsi:type="dcterms:W3CDTF">2014-10-14T12:32:00Z</dcterms:created>
  <dcterms:modified xsi:type="dcterms:W3CDTF">2014-10-20T10:54:00Z</dcterms:modified>
</cp:coreProperties>
</file>